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AC29B" w14:textId="3DB79165" w:rsidR="00497BAB" w:rsidRPr="00513274" w:rsidRDefault="00497BAB" w:rsidP="002C4E46">
      <w:pPr>
        <w:jc w:val="center"/>
        <w:rPr>
          <w:rFonts w:ascii="Times New Roman" w:eastAsia="Times New Roman" w:hAnsi="Times New Roman" w:cs="Times New Roman"/>
          <w:sz w:val="24"/>
          <w:szCs w:val="24"/>
        </w:rPr>
      </w:pPr>
      <w:r w:rsidRPr="00513274">
        <w:rPr>
          <w:rFonts w:ascii="Times New Roman" w:eastAsia="Times New Roman" w:hAnsi="Times New Roman" w:cs="Times New Roman"/>
          <w:sz w:val="24"/>
          <w:szCs w:val="24"/>
        </w:rPr>
        <w:t>WEB TECHNOLOGIES</w:t>
      </w:r>
      <w:r w:rsidRPr="00513274">
        <w:rPr>
          <w:rFonts w:ascii="Times New Roman" w:hAnsi="Times New Roman" w:cs="Times New Roman"/>
          <w:sz w:val="24"/>
          <w:szCs w:val="24"/>
        </w:rPr>
        <w:t xml:space="preserve"> </w:t>
      </w:r>
      <w:r w:rsidRPr="00513274">
        <w:rPr>
          <w:rFonts w:ascii="Times New Roman" w:eastAsia="Times New Roman" w:hAnsi="Times New Roman" w:cs="Times New Roman"/>
          <w:sz w:val="24"/>
          <w:szCs w:val="24"/>
        </w:rPr>
        <w:tab/>
      </w:r>
    </w:p>
    <w:p w14:paraId="1518AFB8" w14:textId="77777777" w:rsidR="00497BAB" w:rsidRPr="00513274" w:rsidRDefault="00497BAB" w:rsidP="00497BAB">
      <w:pPr>
        <w:jc w:val="center"/>
        <w:rPr>
          <w:rFonts w:ascii="Times New Roman" w:eastAsia="Times New Roman" w:hAnsi="Times New Roman" w:cs="Times New Roman"/>
          <w:sz w:val="24"/>
          <w:szCs w:val="24"/>
        </w:rPr>
      </w:pPr>
    </w:p>
    <w:p w14:paraId="6F19DF9C" w14:textId="77777777" w:rsidR="00497BAB" w:rsidRPr="00513274" w:rsidRDefault="00497BAB" w:rsidP="00497BAB">
      <w:pPr>
        <w:jc w:val="center"/>
        <w:rPr>
          <w:rFonts w:ascii="Times New Roman" w:eastAsia="Times New Roman" w:hAnsi="Times New Roman" w:cs="Times New Roman"/>
          <w:sz w:val="24"/>
          <w:szCs w:val="24"/>
        </w:rPr>
      </w:pPr>
      <w:proofErr w:type="spellStart"/>
      <w:r w:rsidRPr="00513274">
        <w:rPr>
          <w:rFonts w:ascii="Times New Roman" w:eastAsia="Times New Roman" w:hAnsi="Times New Roman" w:cs="Times New Roman"/>
          <w:sz w:val="24"/>
          <w:szCs w:val="24"/>
        </w:rPr>
        <w:t>B.Tech</w:t>
      </w:r>
      <w:proofErr w:type="spellEnd"/>
      <w:r w:rsidRPr="00513274">
        <w:rPr>
          <w:rFonts w:ascii="Times New Roman" w:eastAsia="Times New Roman" w:hAnsi="Times New Roman" w:cs="Times New Roman"/>
          <w:sz w:val="24"/>
          <w:szCs w:val="24"/>
        </w:rPr>
        <w:t xml:space="preserve"> I</w:t>
      </w:r>
      <w:r w:rsidR="008C2659" w:rsidRPr="00513274">
        <w:rPr>
          <w:rFonts w:ascii="Times New Roman" w:eastAsia="Times New Roman" w:hAnsi="Times New Roman" w:cs="Times New Roman"/>
          <w:sz w:val="24"/>
          <w:szCs w:val="24"/>
        </w:rPr>
        <w:t>II</w:t>
      </w:r>
      <w:r w:rsidRPr="00513274">
        <w:rPr>
          <w:rFonts w:ascii="Times New Roman" w:eastAsia="Times New Roman" w:hAnsi="Times New Roman" w:cs="Times New Roman"/>
          <w:sz w:val="24"/>
          <w:szCs w:val="24"/>
        </w:rPr>
        <w:t xml:space="preserve">/IV (CSE) – </w:t>
      </w:r>
      <w:r w:rsidR="008C2659" w:rsidRPr="00513274">
        <w:rPr>
          <w:rFonts w:ascii="Times New Roman" w:eastAsia="Times New Roman" w:hAnsi="Times New Roman" w:cs="Times New Roman"/>
          <w:sz w:val="24"/>
          <w:szCs w:val="24"/>
        </w:rPr>
        <w:t>I</w:t>
      </w:r>
      <w:r w:rsidRPr="00513274">
        <w:rPr>
          <w:rFonts w:ascii="Times New Roman" w:eastAsia="Times New Roman" w:hAnsi="Times New Roman" w:cs="Times New Roman"/>
          <w:sz w:val="24"/>
          <w:szCs w:val="24"/>
        </w:rPr>
        <w:t xml:space="preserve">I SEMESTER </w:t>
      </w:r>
    </w:p>
    <w:p w14:paraId="4EA46599" w14:textId="77777777" w:rsidR="00497BAB" w:rsidRPr="00513274" w:rsidRDefault="00497BAB" w:rsidP="00497BAB">
      <w:pPr>
        <w:jc w:val="center"/>
        <w:rPr>
          <w:rFonts w:ascii="Times New Roman" w:eastAsia="Times New Roman" w:hAnsi="Times New Roman" w:cs="Times New Roman"/>
          <w:sz w:val="24"/>
          <w:szCs w:val="24"/>
        </w:rPr>
      </w:pPr>
    </w:p>
    <w:p w14:paraId="13DA773A" w14:textId="77777777" w:rsidR="00497BAB" w:rsidRPr="00513274" w:rsidRDefault="00497BAB" w:rsidP="00497BAB">
      <w:pPr>
        <w:jc w:val="center"/>
        <w:rPr>
          <w:rFonts w:ascii="Times New Roman" w:eastAsia="Times New Roman" w:hAnsi="Times New Roman" w:cs="Times New Roman"/>
          <w:sz w:val="24"/>
          <w:szCs w:val="24"/>
        </w:rPr>
      </w:pPr>
    </w:p>
    <w:p w14:paraId="3F1C9AFA" w14:textId="77777777" w:rsidR="00497BAB" w:rsidRPr="00513274" w:rsidRDefault="00497BAB" w:rsidP="00497BAB">
      <w:pPr>
        <w:jc w:val="center"/>
        <w:rPr>
          <w:rFonts w:ascii="Times New Roman" w:eastAsia="Times New Roman" w:hAnsi="Times New Roman" w:cs="Times New Roman"/>
          <w:sz w:val="24"/>
          <w:szCs w:val="24"/>
        </w:rPr>
      </w:pPr>
    </w:p>
    <w:p w14:paraId="4772376C" w14:textId="77777777" w:rsidR="00497BAB" w:rsidRPr="00513274" w:rsidRDefault="00497BAB" w:rsidP="00497BAB">
      <w:pPr>
        <w:jc w:val="center"/>
        <w:rPr>
          <w:rFonts w:ascii="Times New Roman" w:eastAsia="Times New Roman" w:hAnsi="Times New Roman" w:cs="Times New Roman"/>
          <w:sz w:val="24"/>
          <w:szCs w:val="24"/>
        </w:rPr>
      </w:pPr>
    </w:p>
    <w:p w14:paraId="03C4F278" w14:textId="77777777" w:rsidR="00497BAB" w:rsidRPr="00513274" w:rsidRDefault="00497BAB" w:rsidP="00497BAB">
      <w:pPr>
        <w:jc w:val="center"/>
        <w:rPr>
          <w:rFonts w:ascii="Times New Roman" w:eastAsia="Times New Roman" w:hAnsi="Times New Roman" w:cs="Times New Roman"/>
          <w:sz w:val="24"/>
          <w:szCs w:val="24"/>
        </w:rPr>
      </w:pPr>
    </w:p>
    <w:p w14:paraId="35969CF7" w14:textId="77777777" w:rsidR="00497BAB" w:rsidRPr="00513274" w:rsidRDefault="00497BAB" w:rsidP="00497BAB">
      <w:pPr>
        <w:jc w:val="center"/>
        <w:rPr>
          <w:rFonts w:ascii="Times New Roman" w:eastAsia="Times New Roman" w:hAnsi="Times New Roman" w:cs="Times New Roman"/>
          <w:sz w:val="24"/>
          <w:szCs w:val="24"/>
        </w:rPr>
      </w:pPr>
    </w:p>
    <w:p w14:paraId="6E10927C" w14:textId="77777777" w:rsidR="00497BAB" w:rsidRPr="00513274" w:rsidRDefault="00497BAB" w:rsidP="00497BAB">
      <w:pPr>
        <w:pStyle w:val="Heading3"/>
        <w:rPr>
          <w:rFonts w:ascii="Times New Roman" w:hAnsi="Times New Roman" w:cs="Times New Roman"/>
          <w:b w:val="0"/>
          <w:sz w:val="24"/>
          <w:szCs w:val="24"/>
        </w:rPr>
      </w:pPr>
    </w:p>
    <w:p w14:paraId="0CD08853" w14:textId="77777777" w:rsidR="00497BAB" w:rsidRPr="00513274" w:rsidRDefault="00497BAB" w:rsidP="00497BAB">
      <w:pPr>
        <w:pStyle w:val="Heading3"/>
        <w:rPr>
          <w:rFonts w:ascii="Times New Roman" w:hAnsi="Times New Roman" w:cs="Times New Roman"/>
          <w:b w:val="0"/>
          <w:sz w:val="24"/>
          <w:szCs w:val="24"/>
        </w:rPr>
      </w:pPr>
    </w:p>
    <w:p w14:paraId="370A9392" w14:textId="77777777" w:rsidR="00497BAB" w:rsidRPr="00513274" w:rsidRDefault="00497BAB" w:rsidP="00497BAB">
      <w:pPr>
        <w:pStyle w:val="Heading3"/>
        <w:rPr>
          <w:rFonts w:ascii="Times New Roman" w:hAnsi="Times New Roman" w:cs="Times New Roman"/>
          <w:b w:val="0"/>
          <w:sz w:val="24"/>
          <w:szCs w:val="24"/>
        </w:rPr>
      </w:pPr>
    </w:p>
    <w:p w14:paraId="2BCC2374" w14:textId="77777777" w:rsidR="00497BAB" w:rsidRPr="00513274" w:rsidRDefault="00497BAB" w:rsidP="00497BAB">
      <w:pPr>
        <w:pStyle w:val="Heading3"/>
        <w:jc w:val="center"/>
        <w:rPr>
          <w:rFonts w:ascii="Times New Roman" w:hAnsi="Times New Roman" w:cs="Times New Roman"/>
          <w:b w:val="0"/>
          <w:sz w:val="24"/>
          <w:szCs w:val="24"/>
        </w:rPr>
      </w:pPr>
      <w:r w:rsidRPr="00513274">
        <w:rPr>
          <w:rFonts w:ascii="Times New Roman" w:hAnsi="Times New Roman" w:cs="Times New Roman"/>
          <w:b w:val="0"/>
          <w:sz w:val="24"/>
          <w:szCs w:val="24"/>
        </w:rPr>
        <w:t>DEPARTMENT OF  COMPUTER SCIENCE  &amp; ENGINEERINHG</w:t>
      </w:r>
    </w:p>
    <w:p w14:paraId="5178E3B2" w14:textId="77777777" w:rsidR="00497BAB" w:rsidRPr="00513274" w:rsidRDefault="00497BAB" w:rsidP="00497BAB">
      <w:pPr>
        <w:jc w:val="center"/>
        <w:rPr>
          <w:rFonts w:ascii="Times New Roman" w:eastAsia="Times New Roman" w:hAnsi="Times New Roman" w:cs="Times New Roman"/>
          <w:sz w:val="24"/>
          <w:szCs w:val="24"/>
        </w:rPr>
      </w:pPr>
    </w:p>
    <w:p w14:paraId="25C3F33D" w14:textId="77777777" w:rsidR="00497BAB" w:rsidRPr="00513274" w:rsidRDefault="00497BAB" w:rsidP="00497BAB">
      <w:pPr>
        <w:jc w:val="center"/>
        <w:rPr>
          <w:rFonts w:ascii="Times New Roman" w:eastAsia="Times New Roman" w:hAnsi="Times New Roman" w:cs="Times New Roman"/>
          <w:sz w:val="24"/>
          <w:szCs w:val="24"/>
        </w:rPr>
      </w:pPr>
    </w:p>
    <w:p w14:paraId="69574140" w14:textId="77777777" w:rsidR="00497BAB" w:rsidRPr="00513274" w:rsidRDefault="00497BAB" w:rsidP="00497BAB">
      <w:pPr>
        <w:jc w:val="center"/>
        <w:rPr>
          <w:rFonts w:ascii="Times New Roman" w:eastAsia="Times New Roman" w:hAnsi="Times New Roman" w:cs="Times New Roman"/>
          <w:sz w:val="24"/>
          <w:szCs w:val="24"/>
        </w:rPr>
      </w:pPr>
    </w:p>
    <w:p w14:paraId="536F2923" w14:textId="4651A170" w:rsidR="00497BAB" w:rsidRPr="00513274" w:rsidRDefault="00497BAB" w:rsidP="00497BAB">
      <w:pPr>
        <w:pStyle w:val="Heading3"/>
        <w:jc w:val="center"/>
        <w:rPr>
          <w:rFonts w:ascii="Times New Roman" w:hAnsi="Times New Roman" w:cs="Times New Roman"/>
          <w:b w:val="0"/>
          <w:sz w:val="24"/>
          <w:szCs w:val="24"/>
        </w:rPr>
      </w:pPr>
      <w:r w:rsidRPr="00513274">
        <w:rPr>
          <w:rFonts w:ascii="Times New Roman" w:hAnsi="Times New Roman" w:cs="Times New Roman"/>
          <w:b w:val="0"/>
          <w:sz w:val="24"/>
          <w:szCs w:val="24"/>
        </w:rPr>
        <w:t>SREENIDHI INSTITUTE OF SCIENCE &amp; TECHNOLOGY</w:t>
      </w:r>
    </w:p>
    <w:p w14:paraId="6A8A0B57" w14:textId="77777777" w:rsidR="00497BAB" w:rsidRPr="00513274" w:rsidRDefault="00497BAB" w:rsidP="00497BAB">
      <w:pPr>
        <w:jc w:val="center"/>
        <w:rPr>
          <w:rFonts w:ascii="Times New Roman" w:eastAsia="Times New Roman" w:hAnsi="Times New Roman" w:cs="Times New Roman"/>
          <w:sz w:val="24"/>
          <w:szCs w:val="24"/>
        </w:rPr>
      </w:pPr>
      <w:proofErr w:type="spellStart"/>
      <w:r w:rsidRPr="00513274">
        <w:rPr>
          <w:rFonts w:ascii="Times New Roman" w:eastAsia="Times New Roman" w:hAnsi="Times New Roman" w:cs="Times New Roman"/>
          <w:sz w:val="24"/>
          <w:szCs w:val="24"/>
        </w:rPr>
        <w:t>Yamnampet</w:t>
      </w:r>
      <w:proofErr w:type="spellEnd"/>
      <w:r w:rsidRPr="00513274">
        <w:rPr>
          <w:rFonts w:ascii="Times New Roman" w:eastAsia="Times New Roman" w:hAnsi="Times New Roman" w:cs="Times New Roman"/>
          <w:sz w:val="24"/>
          <w:szCs w:val="24"/>
        </w:rPr>
        <w:t xml:space="preserve">, </w:t>
      </w:r>
      <w:proofErr w:type="spellStart"/>
      <w:r w:rsidRPr="00513274">
        <w:rPr>
          <w:rFonts w:ascii="Times New Roman" w:eastAsia="Times New Roman" w:hAnsi="Times New Roman" w:cs="Times New Roman"/>
          <w:sz w:val="24"/>
          <w:szCs w:val="24"/>
        </w:rPr>
        <w:t>Ghatkesar</w:t>
      </w:r>
      <w:proofErr w:type="spellEnd"/>
      <w:r w:rsidRPr="00513274">
        <w:rPr>
          <w:rFonts w:ascii="Times New Roman" w:eastAsia="Times New Roman" w:hAnsi="Times New Roman" w:cs="Times New Roman"/>
          <w:sz w:val="24"/>
          <w:szCs w:val="24"/>
        </w:rPr>
        <w:t xml:space="preserve">, Hyderabad – 501 301 </w:t>
      </w:r>
    </w:p>
    <w:p w14:paraId="4CE1EA76" w14:textId="77777777" w:rsidR="007F35DE" w:rsidRPr="00513274" w:rsidRDefault="007F35DE" w:rsidP="00497BAB">
      <w:pPr>
        <w:jc w:val="center"/>
        <w:rPr>
          <w:rFonts w:ascii="Times New Roman" w:eastAsia="Times New Roman" w:hAnsi="Times New Roman" w:cs="Times New Roman"/>
          <w:sz w:val="24"/>
          <w:szCs w:val="24"/>
        </w:rPr>
      </w:pPr>
    </w:p>
    <w:p w14:paraId="11EC9340" w14:textId="77777777" w:rsidR="007F35DE" w:rsidRPr="00513274" w:rsidRDefault="007F35DE" w:rsidP="00497BAB">
      <w:pPr>
        <w:jc w:val="center"/>
        <w:rPr>
          <w:rFonts w:ascii="Times New Roman" w:eastAsia="Times New Roman" w:hAnsi="Times New Roman" w:cs="Times New Roman"/>
          <w:sz w:val="24"/>
          <w:szCs w:val="24"/>
        </w:rPr>
      </w:pPr>
    </w:p>
    <w:p w14:paraId="3BD9C4AF" w14:textId="77777777" w:rsidR="007F35DE" w:rsidRPr="00513274" w:rsidRDefault="007F35DE" w:rsidP="00497BAB">
      <w:pPr>
        <w:jc w:val="center"/>
        <w:rPr>
          <w:rFonts w:ascii="Times New Roman" w:eastAsia="Times New Roman" w:hAnsi="Times New Roman" w:cs="Times New Roman"/>
          <w:sz w:val="24"/>
          <w:szCs w:val="24"/>
        </w:rPr>
      </w:pPr>
    </w:p>
    <w:p w14:paraId="2C5B3D86" w14:textId="77777777" w:rsidR="007F35DE" w:rsidRPr="00513274" w:rsidRDefault="007F35DE" w:rsidP="00497BAB">
      <w:pPr>
        <w:jc w:val="center"/>
        <w:rPr>
          <w:rFonts w:ascii="Times New Roman" w:eastAsia="Times New Roman" w:hAnsi="Times New Roman" w:cs="Times New Roman"/>
          <w:sz w:val="24"/>
          <w:szCs w:val="24"/>
        </w:rPr>
      </w:pPr>
    </w:p>
    <w:p w14:paraId="43541040" w14:textId="77777777" w:rsidR="007F35DE" w:rsidRPr="00513274" w:rsidRDefault="007F35DE" w:rsidP="00497BAB">
      <w:pPr>
        <w:jc w:val="center"/>
        <w:rPr>
          <w:rFonts w:ascii="Times New Roman" w:eastAsia="Times New Roman" w:hAnsi="Times New Roman" w:cs="Times New Roman"/>
          <w:sz w:val="24"/>
          <w:szCs w:val="24"/>
        </w:rPr>
      </w:pPr>
    </w:p>
    <w:p w14:paraId="0B004789" w14:textId="77777777" w:rsidR="007F35DE" w:rsidRPr="00513274" w:rsidRDefault="007F35DE" w:rsidP="00497BAB">
      <w:pPr>
        <w:jc w:val="center"/>
        <w:rPr>
          <w:rFonts w:ascii="Times New Roman" w:eastAsia="Times New Roman" w:hAnsi="Times New Roman" w:cs="Times New Roman"/>
          <w:sz w:val="24"/>
          <w:szCs w:val="24"/>
        </w:rPr>
      </w:pPr>
    </w:p>
    <w:p w14:paraId="24C515E8" w14:textId="77777777" w:rsidR="007F35DE" w:rsidRPr="00513274" w:rsidRDefault="007F35DE" w:rsidP="007F35DE">
      <w:pPr>
        <w:pageBreakBefore/>
        <w:jc w:val="center"/>
        <w:rPr>
          <w:rFonts w:ascii="Times New Roman" w:hAnsi="Times New Roman" w:cs="Times New Roman"/>
          <w:sz w:val="24"/>
          <w:szCs w:val="24"/>
        </w:rPr>
      </w:pPr>
      <w:r w:rsidRPr="00513274">
        <w:rPr>
          <w:rFonts w:ascii="Times New Roman" w:hAnsi="Times New Roman" w:cs="Times New Roman"/>
          <w:sz w:val="24"/>
          <w:szCs w:val="24"/>
        </w:rPr>
        <w:lastRenderedPageBreak/>
        <w:t>Syllabus for B. Tech. IV Year I semester</w:t>
      </w:r>
    </w:p>
    <w:p w14:paraId="37E63588" w14:textId="77777777" w:rsidR="007F35DE" w:rsidRPr="00513274" w:rsidRDefault="007F35DE" w:rsidP="007F35DE">
      <w:pPr>
        <w:jc w:val="center"/>
        <w:rPr>
          <w:rFonts w:ascii="Times New Roman" w:hAnsi="Times New Roman" w:cs="Times New Roman"/>
          <w:sz w:val="24"/>
          <w:szCs w:val="24"/>
        </w:rPr>
      </w:pPr>
      <w:r w:rsidRPr="00513274">
        <w:rPr>
          <w:rFonts w:ascii="Times New Roman" w:hAnsi="Times New Roman" w:cs="Times New Roman"/>
          <w:sz w:val="24"/>
          <w:szCs w:val="24"/>
        </w:rPr>
        <w:t>Computer Science and Engineering</w:t>
      </w:r>
    </w:p>
    <w:p w14:paraId="15A06A7D" w14:textId="77777777" w:rsidR="007F35DE" w:rsidRPr="00513274" w:rsidRDefault="007F35DE" w:rsidP="007F35DE">
      <w:pPr>
        <w:jc w:val="center"/>
        <w:rPr>
          <w:rFonts w:ascii="Times New Roman" w:hAnsi="Times New Roman" w:cs="Times New Roman"/>
          <w:sz w:val="24"/>
          <w:szCs w:val="24"/>
        </w:rPr>
      </w:pPr>
      <w:r w:rsidRPr="00513274">
        <w:rPr>
          <w:rFonts w:ascii="Times New Roman" w:hAnsi="Times New Roman" w:cs="Times New Roman"/>
          <w:sz w:val="24"/>
          <w:szCs w:val="24"/>
        </w:rPr>
        <w:t>MULTIMEDIA AND WEB TECHNOLOGIES LAB</w:t>
      </w:r>
    </w:p>
    <w:p w14:paraId="71A7A0C6" w14:textId="77777777" w:rsidR="007F35DE" w:rsidRPr="00513274" w:rsidRDefault="007F35DE" w:rsidP="007F35DE">
      <w:pPr>
        <w:rPr>
          <w:rFonts w:ascii="Times New Roman" w:hAnsi="Times New Roman" w:cs="Times New Roman"/>
          <w:sz w:val="24"/>
          <w:szCs w:val="24"/>
        </w:rPr>
      </w:pPr>
    </w:p>
    <w:p w14:paraId="46CFB4AE"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bCs/>
          <w:u w:val="single"/>
        </w:rPr>
      </w:pPr>
      <w:r w:rsidRPr="00513274">
        <w:rPr>
          <w:rFonts w:cs="Times New Roman"/>
          <w:bCs/>
          <w:u w:val="single"/>
        </w:rPr>
        <w:t>Objective :</w:t>
      </w:r>
    </w:p>
    <w:p w14:paraId="29534EA7"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ab/>
        <w:t xml:space="preserve">To create a fully functional website with </w:t>
      </w:r>
      <w:proofErr w:type="spellStart"/>
      <w:r w:rsidRPr="00513274">
        <w:rPr>
          <w:rFonts w:cs="Times New Roman"/>
        </w:rPr>
        <w:t>mvc</w:t>
      </w:r>
      <w:proofErr w:type="spellEnd"/>
      <w:r w:rsidRPr="00513274">
        <w:rPr>
          <w:rFonts w:cs="Times New Roman"/>
        </w:rPr>
        <w:t xml:space="preserve"> architecture.  To Develop  an online Book store using we can sell books (Ex  amazon .com).</w:t>
      </w:r>
    </w:p>
    <w:p w14:paraId="7BFD3588"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bCs/>
          <w:sz w:val="24"/>
          <w:szCs w:val="24"/>
        </w:rPr>
      </w:pPr>
    </w:p>
    <w:p w14:paraId="3BFB8C95"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bCs/>
          <w:sz w:val="24"/>
          <w:szCs w:val="24"/>
        </w:rPr>
      </w:pPr>
      <w:r w:rsidRPr="00513274">
        <w:rPr>
          <w:rFonts w:ascii="Times New Roman" w:hAnsi="Times New Roman" w:cs="Times New Roman"/>
          <w:bCs/>
          <w:sz w:val="24"/>
          <w:szCs w:val="24"/>
        </w:rPr>
        <w:t>Hardware and Software required :</w:t>
      </w:r>
    </w:p>
    <w:p w14:paraId="3C4CF271" w14:textId="77777777" w:rsidR="007F35DE" w:rsidRPr="00513274" w:rsidRDefault="007F35DE" w:rsidP="007F35DE">
      <w:pPr>
        <w:widowControl w:val="0"/>
        <w:numPr>
          <w:ilvl w:val="1"/>
          <w:numId w:val="1"/>
        </w:numPr>
        <w:tabs>
          <w:tab w:val="left" w:pos="720"/>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rPr>
          <w:rFonts w:ascii="Times New Roman" w:hAnsi="Times New Roman" w:cs="Times New Roman"/>
          <w:bCs/>
          <w:sz w:val="24"/>
          <w:szCs w:val="24"/>
        </w:rPr>
      </w:pPr>
      <w:r w:rsidRPr="00513274">
        <w:rPr>
          <w:rFonts w:ascii="Times New Roman" w:hAnsi="Times New Roman" w:cs="Times New Roman"/>
          <w:bCs/>
          <w:sz w:val="24"/>
          <w:szCs w:val="24"/>
        </w:rPr>
        <w:t>A working computer system with either Windows or Linux</w:t>
      </w:r>
    </w:p>
    <w:p w14:paraId="6EFDA95F" w14:textId="77777777" w:rsidR="007F35DE" w:rsidRPr="00513274" w:rsidRDefault="007F35DE" w:rsidP="007F35DE">
      <w:pPr>
        <w:widowControl w:val="0"/>
        <w:numPr>
          <w:ilvl w:val="1"/>
          <w:numId w:val="1"/>
        </w:numPr>
        <w:tabs>
          <w:tab w:val="left" w:pos="720"/>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rPr>
          <w:rFonts w:ascii="Times New Roman" w:hAnsi="Times New Roman" w:cs="Times New Roman"/>
          <w:bCs/>
          <w:sz w:val="24"/>
          <w:szCs w:val="24"/>
        </w:rPr>
      </w:pPr>
      <w:r w:rsidRPr="00513274">
        <w:rPr>
          <w:rFonts w:ascii="Times New Roman" w:hAnsi="Times New Roman" w:cs="Times New Roman"/>
          <w:bCs/>
          <w:sz w:val="24"/>
          <w:szCs w:val="24"/>
        </w:rPr>
        <w:t xml:space="preserve">A web browser either IE or </w:t>
      </w:r>
      <w:proofErr w:type="spellStart"/>
      <w:r w:rsidRPr="00513274">
        <w:rPr>
          <w:rFonts w:ascii="Times New Roman" w:hAnsi="Times New Roman" w:cs="Times New Roman"/>
          <w:bCs/>
          <w:sz w:val="24"/>
          <w:szCs w:val="24"/>
        </w:rPr>
        <w:t>firefox</w:t>
      </w:r>
      <w:proofErr w:type="spellEnd"/>
    </w:p>
    <w:p w14:paraId="145796ED" w14:textId="77777777" w:rsidR="007F35DE" w:rsidRPr="00513274" w:rsidRDefault="007F35DE" w:rsidP="007F35DE">
      <w:pPr>
        <w:widowControl w:val="0"/>
        <w:numPr>
          <w:ilvl w:val="1"/>
          <w:numId w:val="1"/>
        </w:numPr>
        <w:tabs>
          <w:tab w:val="left" w:pos="720"/>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rPr>
          <w:rFonts w:ascii="Times New Roman" w:hAnsi="Times New Roman" w:cs="Times New Roman"/>
          <w:bCs/>
          <w:sz w:val="24"/>
          <w:szCs w:val="24"/>
        </w:rPr>
      </w:pPr>
      <w:r w:rsidRPr="00513274">
        <w:rPr>
          <w:rFonts w:ascii="Times New Roman" w:hAnsi="Times New Roman" w:cs="Times New Roman"/>
          <w:bCs/>
          <w:sz w:val="24"/>
          <w:szCs w:val="24"/>
        </w:rPr>
        <w:t>Tomcat web server and Apache web server</w:t>
      </w:r>
    </w:p>
    <w:p w14:paraId="7F45CDD9" w14:textId="77777777" w:rsidR="007F35DE" w:rsidRPr="00513274" w:rsidRDefault="007F35DE" w:rsidP="007F35DE">
      <w:pPr>
        <w:widowControl w:val="0"/>
        <w:numPr>
          <w:ilvl w:val="1"/>
          <w:numId w:val="1"/>
        </w:numPr>
        <w:tabs>
          <w:tab w:val="left" w:pos="720"/>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rPr>
          <w:rStyle w:val="a"/>
          <w:rFonts w:ascii="Times New Roman" w:hAnsi="Times New Roman" w:cs="Times New Roman"/>
          <w:sz w:val="24"/>
          <w:szCs w:val="24"/>
        </w:rPr>
      </w:pPr>
      <w:r w:rsidRPr="00513274">
        <w:rPr>
          <w:rFonts w:ascii="Times New Roman" w:hAnsi="Times New Roman" w:cs="Times New Roman"/>
          <w:bCs/>
          <w:sz w:val="24"/>
          <w:szCs w:val="24"/>
        </w:rPr>
        <w:t xml:space="preserve">XML editor like </w:t>
      </w:r>
      <w:proofErr w:type="spellStart"/>
      <w:r w:rsidRPr="00513274">
        <w:rPr>
          <w:rFonts w:ascii="Times New Roman" w:hAnsi="Times New Roman" w:cs="Times New Roman"/>
          <w:bCs/>
          <w:sz w:val="24"/>
          <w:szCs w:val="24"/>
        </w:rPr>
        <w:t>Altova</w:t>
      </w:r>
      <w:proofErr w:type="spellEnd"/>
      <w:r w:rsidRPr="00513274">
        <w:rPr>
          <w:rFonts w:ascii="Times New Roman" w:hAnsi="Times New Roman" w:cs="Times New Roman"/>
          <w:bCs/>
          <w:sz w:val="24"/>
          <w:szCs w:val="24"/>
        </w:rPr>
        <w:t xml:space="preserve"> Xml-spy [</w:t>
      </w:r>
      <w:r w:rsidRPr="00513274">
        <w:rPr>
          <w:rStyle w:val="a"/>
          <w:rFonts w:ascii="Times New Roman" w:hAnsi="Times New Roman" w:cs="Times New Roman"/>
          <w:sz w:val="24"/>
          <w:szCs w:val="24"/>
        </w:rPr>
        <w:t>www.Altova.com/</w:t>
      </w:r>
      <w:r w:rsidRPr="00513274">
        <w:rPr>
          <w:rStyle w:val="a"/>
          <w:rFonts w:ascii="Times New Roman" w:hAnsi="Times New Roman" w:cs="Times New Roman"/>
          <w:bCs/>
          <w:sz w:val="24"/>
          <w:szCs w:val="24"/>
        </w:rPr>
        <w:t>XML</w:t>
      </w:r>
      <w:r w:rsidRPr="00513274">
        <w:rPr>
          <w:rStyle w:val="a"/>
          <w:rFonts w:ascii="Times New Roman" w:hAnsi="Times New Roman" w:cs="Times New Roman"/>
          <w:sz w:val="24"/>
          <w:szCs w:val="24"/>
        </w:rPr>
        <w:t xml:space="preserve">Spy – free ] , </w:t>
      </w:r>
      <w:proofErr w:type="spellStart"/>
      <w:r w:rsidRPr="00513274">
        <w:rPr>
          <w:rStyle w:val="a"/>
          <w:rFonts w:ascii="Times New Roman" w:hAnsi="Times New Roman" w:cs="Times New Roman"/>
          <w:sz w:val="24"/>
          <w:szCs w:val="24"/>
        </w:rPr>
        <w:t>Stylusstudio</w:t>
      </w:r>
      <w:proofErr w:type="spellEnd"/>
      <w:r w:rsidRPr="00513274">
        <w:rPr>
          <w:rStyle w:val="a"/>
          <w:rFonts w:ascii="Times New Roman" w:hAnsi="Times New Roman" w:cs="Times New Roman"/>
          <w:sz w:val="24"/>
          <w:szCs w:val="24"/>
        </w:rPr>
        <w:t xml:space="preserve"> , etc.,</w:t>
      </w:r>
    </w:p>
    <w:p w14:paraId="33F6F02C" w14:textId="77777777" w:rsidR="007F35DE" w:rsidRPr="00513274" w:rsidRDefault="007F35DE" w:rsidP="007F35DE">
      <w:pPr>
        <w:widowControl w:val="0"/>
        <w:numPr>
          <w:ilvl w:val="1"/>
          <w:numId w:val="1"/>
        </w:numPr>
        <w:tabs>
          <w:tab w:val="left" w:pos="720"/>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rPr>
          <w:rFonts w:ascii="Times New Roman" w:hAnsi="Times New Roman" w:cs="Times New Roman"/>
          <w:bCs/>
          <w:sz w:val="24"/>
          <w:szCs w:val="24"/>
        </w:rPr>
      </w:pPr>
      <w:r w:rsidRPr="00513274">
        <w:rPr>
          <w:rFonts w:ascii="Times New Roman" w:hAnsi="Times New Roman" w:cs="Times New Roman"/>
          <w:bCs/>
          <w:sz w:val="24"/>
          <w:szCs w:val="24"/>
        </w:rPr>
        <w:t xml:space="preserve">A database either </w:t>
      </w:r>
      <w:proofErr w:type="spellStart"/>
      <w:r w:rsidRPr="00513274">
        <w:rPr>
          <w:rFonts w:ascii="Times New Roman" w:hAnsi="Times New Roman" w:cs="Times New Roman"/>
          <w:bCs/>
          <w:sz w:val="24"/>
          <w:szCs w:val="24"/>
        </w:rPr>
        <w:t>Mysql</w:t>
      </w:r>
      <w:proofErr w:type="spellEnd"/>
      <w:r w:rsidRPr="00513274">
        <w:rPr>
          <w:rFonts w:ascii="Times New Roman" w:hAnsi="Times New Roman" w:cs="Times New Roman"/>
          <w:bCs/>
          <w:sz w:val="24"/>
          <w:szCs w:val="24"/>
        </w:rPr>
        <w:t xml:space="preserve"> or Oracle</w:t>
      </w:r>
    </w:p>
    <w:p w14:paraId="2368A905" w14:textId="77777777" w:rsidR="007F35DE" w:rsidRPr="00513274" w:rsidRDefault="007F35DE" w:rsidP="007F35DE">
      <w:pPr>
        <w:widowControl w:val="0"/>
        <w:numPr>
          <w:ilvl w:val="1"/>
          <w:numId w:val="1"/>
        </w:numPr>
        <w:tabs>
          <w:tab w:val="left" w:pos="720"/>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rPr>
          <w:rFonts w:ascii="Times New Roman" w:hAnsi="Times New Roman" w:cs="Times New Roman"/>
          <w:bCs/>
          <w:sz w:val="24"/>
          <w:szCs w:val="24"/>
        </w:rPr>
      </w:pPr>
      <w:r w:rsidRPr="00513274">
        <w:rPr>
          <w:rFonts w:ascii="Times New Roman" w:hAnsi="Times New Roman" w:cs="Times New Roman"/>
          <w:bCs/>
          <w:sz w:val="24"/>
          <w:szCs w:val="24"/>
        </w:rPr>
        <w:t>JVM(Java virtual machine) must be installed on your system</w:t>
      </w:r>
    </w:p>
    <w:p w14:paraId="0128E0EA" w14:textId="77777777" w:rsidR="007F35DE" w:rsidRPr="00513274" w:rsidRDefault="007F35DE" w:rsidP="007F35DE">
      <w:pPr>
        <w:widowControl w:val="0"/>
        <w:numPr>
          <w:ilvl w:val="1"/>
          <w:numId w:val="1"/>
        </w:numPr>
        <w:tabs>
          <w:tab w:val="left" w:pos="720"/>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rPr>
          <w:rFonts w:ascii="Times New Roman" w:hAnsi="Times New Roman" w:cs="Times New Roman"/>
          <w:bCs/>
          <w:sz w:val="24"/>
          <w:szCs w:val="24"/>
        </w:rPr>
      </w:pPr>
      <w:r w:rsidRPr="00513274">
        <w:rPr>
          <w:rFonts w:ascii="Times New Roman" w:hAnsi="Times New Roman" w:cs="Times New Roman"/>
          <w:bCs/>
          <w:sz w:val="24"/>
          <w:szCs w:val="24"/>
        </w:rPr>
        <w:t>BDK(Bean development kit) must be also be installed</w:t>
      </w:r>
    </w:p>
    <w:p w14:paraId="1849180C"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bCs/>
          <w:sz w:val="24"/>
          <w:szCs w:val="24"/>
          <w:u w:val="single"/>
        </w:rPr>
      </w:pPr>
    </w:p>
    <w:p w14:paraId="472C5030"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bCs/>
          <w:sz w:val="24"/>
          <w:szCs w:val="24"/>
          <w:u w:val="single"/>
        </w:rPr>
        <w:t>Week-1</w:t>
      </w:r>
      <w:r w:rsidRPr="00513274">
        <w:rPr>
          <w:rFonts w:ascii="Times New Roman" w:hAnsi="Times New Roman" w:cs="Times New Roman"/>
          <w:sz w:val="24"/>
          <w:szCs w:val="24"/>
        </w:rPr>
        <w:t>:</w:t>
      </w:r>
    </w:p>
    <w:p w14:paraId="0A0D1FE3"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348D0C8D"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Design the following static web pages required for an online book store web site.</w:t>
      </w:r>
    </w:p>
    <w:p w14:paraId="222742D5"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1) HOME PAGE:</w:t>
      </w:r>
    </w:p>
    <w:p w14:paraId="573BB567"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The static home page must contain three </w:t>
      </w:r>
      <w:r w:rsidRPr="00513274">
        <w:rPr>
          <w:rFonts w:ascii="Times New Roman" w:hAnsi="Times New Roman" w:cs="Times New Roman"/>
          <w:bCs/>
          <w:sz w:val="24"/>
          <w:szCs w:val="24"/>
        </w:rPr>
        <w:t>frames</w:t>
      </w:r>
      <w:r w:rsidRPr="00513274">
        <w:rPr>
          <w:rFonts w:ascii="Times New Roman" w:hAnsi="Times New Roman" w:cs="Times New Roman"/>
          <w:sz w:val="24"/>
          <w:szCs w:val="24"/>
        </w:rPr>
        <w:t>.</w:t>
      </w:r>
    </w:p>
    <w:p w14:paraId="28AB09F6"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44A9D82A"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Top frame   : Logo and the college name and links to Home page, Login page, Registration page,  </w:t>
      </w:r>
    </w:p>
    <w:p w14:paraId="42D6AD22"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ind w:firstLine="1260"/>
        <w:rPr>
          <w:rFonts w:ascii="Times New Roman" w:hAnsi="Times New Roman" w:cs="Times New Roman"/>
          <w:sz w:val="24"/>
          <w:szCs w:val="24"/>
        </w:rPr>
      </w:pPr>
      <w:r w:rsidRPr="00513274">
        <w:rPr>
          <w:rFonts w:ascii="Times New Roman" w:hAnsi="Times New Roman" w:cs="Times New Roman"/>
          <w:sz w:val="24"/>
          <w:szCs w:val="24"/>
        </w:rPr>
        <w:t>Catalogue page and Cart page (the description of these pages will be given below).</w:t>
      </w:r>
    </w:p>
    <w:p w14:paraId="40BCBE14"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ind w:firstLine="1260"/>
        <w:rPr>
          <w:rFonts w:ascii="Times New Roman" w:hAnsi="Times New Roman" w:cs="Times New Roman"/>
          <w:sz w:val="24"/>
          <w:szCs w:val="24"/>
        </w:rPr>
      </w:pPr>
    </w:p>
    <w:p w14:paraId="23D4DF1B"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Left frame   : At least four links for navigation, which will display the catalogue of respective links.</w:t>
      </w:r>
    </w:p>
    <w:p w14:paraId="387FE07B"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ind w:left="1350"/>
        <w:rPr>
          <w:rFonts w:ascii="Times New Roman" w:hAnsi="Times New Roman" w:cs="Times New Roman"/>
          <w:sz w:val="24"/>
          <w:szCs w:val="24"/>
        </w:rPr>
      </w:pPr>
      <w:r w:rsidRPr="00513274">
        <w:rPr>
          <w:rFonts w:ascii="Times New Roman" w:hAnsi="Times New Roman" w:cs="Times New Roman"/>
          <w:sz w:val="24"/>
          <w:szCs w:val="24"/>
        </w:rPr>
        <w:t>For e.g.: When you click the link “CSE” the catalogue for CSE Books should be displayed in the Right frame.</w:t>
      </w:r>
    </w:p>
    <w:p w14:paraId="1CD3A813"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ind w:left="1350"/>
        <w:rPr>
          <w:rFonts w:ascii="Times New Roman" w:hAnsi="Times New Roman" w:cs="Times New Roman"/>
          <w:sz w:val="24"/>
          <w:szCs w:val="24"/>
        </w:rPr>
      </w:pPr>
    </w:p>
    <w:p w14:paraId="7EE3AF20"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Right frame: The </w:t>
      </w:r>
      <w:r w:rsidRPr="00513274">
        <w:rPr>
          <w:rFonts w:ascii="Times New Roman" w:hAnsi="Times New Roman" w:cs="Times New Roman"/>
          <w:i/>
          <w:iCs/>
          <w:sz w:val="24"/>
          <w:szCs w:val="24"/>
        </w:rPr>
        <w:t>pages to the links in the left frame must be loaded here</w:t>
      </w:r>
      <w:r w:rsidRPr="00513274">
        <w:rPr>
          <w:rFonts w:ascii="Times New Roman" w:hAnsi="Times New Roman" w:cs="Times New Roman"/>
          <w:sz w:val="24"/>
          <w:szCs w:val="24"/>
        </w:rPr>
        <w:t xml:space="preserve">. Initially this page contains  </w:t>
      </w:r>
    </w:p>
    <w:p w14:paraId="7FC250BD"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description of the web site.</w:t>
      </w:r>
    </w:p>
    <w:p w14:paraId="5CA05513"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0DECA1D5"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4A091962"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5A1F967F"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08DD746F"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32C88830" w14:textId="77777777" w:rsidR="007F35DE" w:rsidRPr="00513274" w:rsidRDefault="002C4E46"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Pr>
          <w:rFonts w:ascii="Times New Roman" w:hAnsi="Times New Roman" w:cs="Times New Roman"/>
          <w:sz w:val="24"/>
          <w:szCs w:val="24"/>
        </w:rPr>
        <w:pict w14:anchorId="008FBEBE">
          <v:shapetype id="_x0000_t202" coordsize="21600,21600" o:spt="202" path="m,l,21600r21600,l21600,xe">
            <v:stroke joinstyle="miter"/>
            <v:path gradientshapeok="t" o:connecttype="rect"/>
          </v:shapetype>
          <v:shape id="_x0000_s1026" type="#_x0000_t202" style="position:absolute;margin-left:0;margin-top:.55pt;width:510.85pt;height:154.55pt;z-index:251660288;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288"/>
                    <w:gridCol w:w="1789"/>
                    <w:gridCol w:w="2341"/>
                    <w:gridCol w:w="2969"/>
                    <w:gridCol w:w="1831"/>
                  </w:tblGrid>
                  <w:tr w:rsidR="00300642" w14:paraId="507096C7" w14:textId="77777777">
                    <w:trPr>
                      <w:trHeight w:val="390"/>
                    </w:trPr>
                    <w:tc>
                      <w:tcPr>
                        <w:tcW w:w="1288" w:type="dxa"/>
                        <w:tcBorders>
                          <w:top w:val="single" w:sz="4" w:space="0" w:color="000000"/>
                          <w:left w:val="single" w:sz="4" w:space="0" w:color="000000"/>
                          <w:bottom w:val="single" w:sz="4" w:space="0" w:color="000000"/>
                        </w:tcBorders>
                        <w:shd w:val="clear" w:color="auto" w:fill="auto"/>
                      </w:tcPr>
                      <w:p w14:paraId="5F50F2F7"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snapToGrid w:val="0"/>
                          <w:rPr>
                            <w:sz w:val="20"/>
                            <w:szCs w:val="20"/>
                          </w:rPr>
                        </w:pPr>
                      </w:p>
                      <w:p w14:paraId="3F85DB47"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r>
                          <w:rPr>
                            <w:sz w:val="20"/>
                            <w:szCs w:val="20"/>
                          </w:rPr>
                          <w:t xml:space="preserve">  Logo</w:t>
                        </w:r>
                      </w:p>
                    </w:tc>
                    <w:tc>
                      <w:tcPr>
                        <w:tcW w:w="8930" w:type="dxa"/>
                        <w:gridSpan w:val="4"/>
                        <w:tcBorders>
                          <w:top w:val="single" w:sz="4" w:space="0" w:color="000000"/>
                          <w:left w:val="single" w:sz="4" w:space="0" w:color="000000"/>
                          <w:bottom w:val="single" w:sz="4" w:space="0" w:color="000000"/>
                          <w:right w:val="single" w:sz="4" w:space="0" w:color="000000"/>
                        </w:tcBorders>
                        <w:shd w:val="clear" w:color="auto" w:fill="auto"/>
                      </w:tcPr>
                      <w:p w14:paraId="0D39FBB4"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snapToGrid w:val="0"/>
                          <w:rPr>
                            <w:sz w:val="20"/>
                            <w:szCs w:val="20"/>
                          </w:rPr>
                        </w:pPr>
                        <w:r>
                          <w:rPr>
                            <w:sz w:val="20"/>
                            <w:szCs w:val="20"/>
                          </w:rPr>
                          <w:t xml:space="preserve">                                                      Web Site Name           </w:t>
                        </w:r>
                      </w:p>
                      <w:p w14:paraId="0479D1C1"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p>
                    </w:tc>
                  </w:tr>
                  <w:tr w:rsidR="00300642" w14:paraId="3DF6A452" w14:textId="77777777">
                    <w:trPr>
                      <w:trHeight w:val="345"/>
                    </w:trPr>
                    <w:tc>
                      <w:tcPr>
                        <w:tcW w:w="1288" w:type="dxa"/>
                        <w:tcBorders>
                          <w:left w:val="single" w:sz="4" w:space="0" w:color="000000"/>
                          <w:bottom w:val="single" w:sz="4" w:space="0" w:color="000000"/>
                        </w:tcBorders>
                        <w:shd w:val="clear" w:color="auto" w:fill="auto"/>
                      </w:tcPr>
                      <w:p w14:paraId="0A553CF1"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snapToGrid w:val="0"/>
                          <w:rPr>
                            <w:sz w:val="20"/>
                            <w:szCs w:val="20"/>
                            <w:shd w:val="clear" w:color="auto" w:fill="FFFF00"/>
                          </w:rPr>
                        </w:pPr>
                        <w:r>
                          <w:rPr>
                            <w:sz w:val="20"/>
                            <w:szCs w:val="20"/>
                            <w:shd w:val="clear" w:color="auto" w:fill="FFFF00"/>
                          </w:rPr>
                          <w:t>Home</w:t>
                        </w:r>
                      </w:p>
                    </w:tc>
                    <w:tc>
                      <w:tcPr>
                        <w:tcW w:w="1789" w:type="dxa"/>
                        <w:tcBorders>
                          <w:left w:val="single" w:sz="4" w:space="0" w:color="000000"/>
                          <w:bottom w:val="single" w:sz="4" w:space="0" w:color="000000"/>
                        </w:tcBorders>
                        <w:shd w:val="clear" w:color="auto" w:fill="auto"/>
                      </w:tcPr>
                      <w:p w14:paraId="030FAB91"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snapToGrid w:val="0"/>
                          <w:rPr>
                            <w:sz w:val="20"/>
                            <w:szCs w:val="20"/>
                          </w:rPr>
                        </w:pPr>
                        <w:r>
                          <w:rPr>
                            <w:sz w:val="20"/>
                            <w:szCs w:val="20"/>
                          </w:rPr>
                          <w:t>Login</w:t>
                        </w:r>
                      </w:p>
                    </w:tc>
                    <w:tc>
                      <w:tcPr>
                        <w:tcW w:w="2341" w:type="dxa"/>
                        <w:tcBorders>
                          <w:left w:val="single" w:sz="4" w:space="0" w:color="000000"/>
                          <w:bottom w:val="single" w:sz="4" w:space="0" w:color="000000"/>
                        </w:tcBorders>
                        <w:shd w:val="clear" w:color="auto" w:fill="auto"/>
                      </w:tcPr>
                      <w:p w14:paraId="0B358E21"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snapToGrid w:val="0"/>
                          <w:rPr>
                            <w:sz w:val="20"/>
                            <w:szCs w:val="20"/>
                          </w:rPr>
                        </w:pPr>
                        <w:r>
                          <w:rPr>
                            <w:sz w:val="20"/>
                            <w:szCs w:val="20"/>
                          </w:rPr>
                          <w:t>Registration</w:t>
                        </w:r>
                      </w:p>
                    </w:tc>
                    <w:tc>
                      <w:tcPr>
                        <w:tcW w:w="2969" w:type="dxa"/>
                        <w:tcBorders>
                          <w:left w:val="single" w:sz="4" w:space="0" w:color="000000"/>
                          <w:bottom w:val="single" w:sz="4" w:space="0" w:color="000000"/>
                        </w:tcBorders>
                        <w:shd w:val="clear" w:color="auto" w:fill="auto"/>
                      </w:tcPr>
                      <w:p w14:paraId="209A412A"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snapToGrid w:val="0"/>
                          <w:rPr>
                            <w:sz w:val="20"/>
                            <w:szCs w:val="20"/>
                          </w:rPr>
                        </w:pPr>
                        <w:r>
                          <w:rPr>
                            <w:sz w:val="20"/>
                            <w:szCs w:val="20"/>
                          </w:rPr>
                          <w:t>Catalogue</w:t>
                        </w:r>
                      </w:p>
                    </w:tc>
                    <w:tc>
                      <w:tcPr>
                        <w:tcW w:w="1831" w:type="dxa"/>
                        <w:tcBorders>
                          <w:left w:val="single" w:sz="4" w:space="0" w:color="000000"/>
                          <w:bottom w:val="single" w:sz="4" w:space="0" w:color="000000"/>
                          <w:right w:val="single" w:sz="4" w:space="0" w:color="000000"/>
                        </w:tcBorders>
                        <w:shd w:val="clear" w:color="auto" w:fill="auto"/>
                      </w:tcPr>
                      <w:p w14:paraId="58C2A311"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snapToGrid w:val="0"/>
                          <w:rPr>
                            <w:sz w:val="20"/>
                            <w:szCs w:val="20"/>
                          </w:rPr>
                        </w:pPr>
                        <w:r>
                          <w:rPr>
                            <w:sz w:val="20"/>
                            <w:szCs w:val="20"/>
                          </w:rPr>
                          <w:t>Cart</w:t>
                        </w:r>
                      </w:p>
                    </w:tc>
                  </w:tr>
                  <w:tr w:rsidR="00300642" w14:paraId="76D7EAB2" w14:textId="77777777">
                    <w:trPr>
                      <w:trHeight w:val="2265"/>
                    </w:trPr>
                    <w:tc>
                      <w:tcPr>
                        <w:tcW w:w="1288" w:type="dxa"/>
                        <w:tcBorders>
                          <w:left w:val="single" w:sz="4" w:space="0" w:color="000000"/>
                          <w:bottom w:val="single" w:sz="4" w:space="0" w:color="000000"/>
                        </w:tcBorders>
                        <w:shd w:val="clear" w:color="auto" w:fill="auto"/>
                      </w:tcPr>
                      <w:p w14:paraId="3A0AB78E"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snapToGrid w:val="0"/>
                          <w:rPr>
                            <w:sz w:val="20"/>
                            <w:szCs w:val="20"/>
                          </w:rPr>
                        </w:pPr>
                      </w:p>
                      <w:p w14:paraId="48308D4A"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r>
                          <w:rPr>
                            <w:sz w:val="20"/>
                            <w:szCs w:val="20"/>
                          </w:rPr>
                          <w:t>CSE</w:t>
                        </w:r>
                      </w:p>
                      <w:p w14:paraId="09A92D66"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r>
                          <w:rPr>
                            <w:sz w:val="20"/>
                            <w:szCs w:val="20"/>
                          </w:rPr>
                          <w:t>ECE</w:t>
                        </w:r>
                      </w:p>
                      <w:p w14:paraId="3A3F498B"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r>
                          <w:rPr>
                            <w:sz w:val="20"/>
                            <w:szCs w:val="20"/>
                          </w:rPr>
                          <w:t>EEE</w:t>
                        </w:r>
                      </w:p>
                      <w:p w14:paraId="28F528C6"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r>
                          <w:rPr>
                            <w:sz w:val="20"/>
                            <w:szCs w:val="20"/>
                          </w:rPr>
                          <w:t>CIVIL</w:t>
                        </w:r>
                      </w:p>
                      <w:p w14:paraId="6029EE26"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p>
                      <w:p w14:paraId="43A206D0"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p>
                      <w:p w14:paraId="39EC3FB1"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p>
                    </w:tc>
                    <w:tc>
                      <w:tcPr>
                        <w:tcW w:w="8930" w:type="dxa"/>
                        <w:gridSpan w:val="4"/>
                        <w:tcBorders>
                          <w:left w:val="single" w:sz="4" w:space="0" w:color="000000"/>
                          <w:bottom w:val="single" w:sz="4" w:space="0" w:color="000000"/>
                          <w:right w:val="single" w:sz="4" w:space="0" w:color="000000"/>
                        </w:tcBorders>
                        <w:shd w:val="clear" w:color="auto" w:fill="auto"/>
                      </w:tcPr>
                      <w:p w14:paraId="375432E2"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snapToGrid w:val="0"/>
                          <w:rPr>
                            <w:sz w:val="20"/>
                            <w:szCs w:val="20"/>
                          </w:rPr>
                        </w:pPr>
                      </w:p>
                      <w:p w14:paraId="3430C9D1"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r>
                          <w:rPr>
                            <w:sz w:val="20"/>
                            <w:szCs w:val="20"/>
                          </w:rPr>
                          <w:t xml:space="preserve">                                             </w:t>
                        </w:r>
                      </w:p>
                      <w:p w14:paraId="4EBB15DD"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r>
                          <w:rPr>
                            <w:sz w:val="20"/>
                            <w:szCs w:val="20"/>
                          </w:rPr>
                          <w:t xml:space="preserve">                                               Description of the Web Site</w:t>
                        </w:r>
                      </w:p>
                      <w:p w14:paraId="7A42AF4D"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p>
                      <w:p w14:paraId="6B4C0C04"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p>
                      <w:p w14:paraId="5F75D6C9"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p>
                      <w:p w14:paraId="46BDB50F" w14:textId="77777777" w:rsidR="00300642" w:rsidRDefault="00300642">
                        <w:pPr>
                          <w:tabs>
                            <w:tab w:val="left" w:pos="720"/>
                            <w:tab w:val="left" w:pos="1440"/>
                            <w:tab w:val="left" w:pos="2160"/>
                            <w:tab w:val="left" w:pos="3600"/>
                            <w:tab w:val="left" w:pos="4320"/>
                            <w:tab w:val="left" w:pos="5040"/>
                            <w:tab w:val="left" w:pos="5760"/>
                            <w:tab w:val="left" w:pos="6480"/>
                            <w:tab w:val="left" w:pos="7200"/>
                          </w:tabs>
                          <w:rPr>
                            <w:sz w:val="20"/>
                            <w:szCs w:val="20"/>
                          </w:rPr>
                        </w:pPr>
                      </w:p>
                    </w:tc>
                  </w:tr>
                </w:tbl>
                <w:p w14:paraId="54539E3B" w14:textId="77777777" w:rsidR="00300642" w:rsidRDefault="00300642" w:rsidP="007F35DE">
                  <w:r>
                    <w:t xml:space="preserve"> </w:t>
                  </w:r>
                </w:p>
              </w:txbxContent>
            </v:textbox>
            <w10:wrap type="square" side="largest" anchorx="margin"/>
          </v:shape>
        </w:pict>
      </w:r>
    </w:p>
    <w:p w14:paraId="521D6650"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4CEAF2D6"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6C72EB88"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jc w:val="center"/>
        <w:rPr>
          <w:rFonts w:ascii="Times New Roman" w:hAnsi="Times New Roman" w:cs="Times New Roman"/>
          <w:sz w:val="24"/>
          <w:szCs w:val="24"/>
        </w:rPr>
      </w:pPr>
      <w:r w:rsidRPr="00513274">
        <w:rPr>
          <w:rFonts w:ascii="Times New Roman" w:hAnsi="Times New Roman" w:cs="Times New Roman"/>
          <w:sz w:val="24"/>
          <w:szCs w:val="24"/>
        </w:rPr>
        <w:t>Fig 1.1</w:t>
      </w:r>
    </w:p>
    <w:p w14:paraId="0FC2C0E9"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2) LOGIN PAGE:</w:t>
      </w:r>
    </w:p>
    <w:p w14:paraId="3D6F71E7"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77717ACA"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r w:rsidRPr="00513274">
        <w:rPr>
          <w:rFonts w:ascii="Times New Roman" w:hAnsi="Times New Roman" w:cs="Times New Roman"/>
          <w:sz w:val="24"/>
          <w:szCs w:val="24"/>
        </w:rPr>
        <w:tab/>
        <w:t>This page looks like below:</w:t>
      </w:r>
    </w:p>
    <w:tbl>
      <w:tblPr>
        <w:tblW w:w="0" w:type="auto"/>
        <w:jc w:val="center"/>
        <w:tblLayout w:type="fixed"/>
        <w:tblLook w:val="0000" w:firstRow="0" w:lastRow="0" w:firstColumn="0" w:lastColumn="0" w:noHBand="0" w:noVBand="0"/>
      </w:tblPr>
      <w:tblGrid>
        <w:gridCol w:w="1278"/>
        <w:gridCol w:w="1799"/>
        <w:gridCol w:w="2341"/>
        <w:gridCol w:w="2205"/>
        <w:gridCol w:w="1126"/>
      </w:tblGrid>
      <w:tr w:rsidR="007F35DE" w:rsidRPr="00513274" w14:paraId="32F9E241" w14:textId="77777777" w:rsidTr="00FA13C1">
        <w:trPr>
          <w:trHeight w:val="390"/>
          <w:jc w:val="center"/>
        </w:trPr>
        <w:tc>
          <w:tcPr>
            <w:tcW w:w="1278" w:type="dxa"/>
            <w:tcBorders>
              <w:top w:val="single" w:sz="4" w:space="0" w:color="000000"/>
              <w:left w:val="single" w:sz="4" w:space="0" w:color="000000"/>
              <w:bottom w:val="single" w:sz="4" w:space="0" w:color="000000"/>
            </w:tcBorders>
            <w:shd w:val="clear" w:color="auto" w:fill="auto"/>
          </w:tcPr>
          <w:p w14:paraId="57808959"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7921FFC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Logo</w:t>
            </w:r>
          </w:p>
        </w:tc>
        <w:tc>
          <w:tcPr>
            <w:tcW w:w="7471" w:type="dxa"/>
            <w:gridSpan w:val="4"/>
            <w:tcBorders>
              <w:top w:val="single" w:sz="4" w:space="0" w:color="000000"/>
              <w:left w:val="single" w:sz="4" w:space="0" w:color="000000"/>
              <w:bottom w:val="single" w:sz="4" w:space="0" w:color="000000"/>
              <w:right w:val="single" w:sz="4" w:space="0" w:color="000000"/>
            </w:tcBorders>
            <w:shd w:val="clear" w:color="auto" w:fill="auto"/>
          </w:tcPr>
          <w:p w14:paraId="285F984B"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 xml:space="preserve">                                                      Web Site Name           </w:t>
            </w:r>
          </w:p>
          <w:p w14:paraId="766244E4"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tc>
      </w:tr>
      <w:tr w:rsidR="007F35DE" w:rsidRPr="00513274" w14:paraId="27E11C7C" w14:textId="77777777" w:rsidTr="00FA13C1">
        <w:trPr>
          <w:trHeight w:val="345"/>
          <w:jc w:val="center"/>
        </w:trPr>
        <w:tc>
          <w:tcPr>
            <w:tcW w:w="1278" w:type="dxa"/>
            <w:tcBorders>
              <w:left w:val="single" w:sz="4" w:space="0" w:color="000000"/>
              <w:bottom w:val="single" w:sz="4" w:space="0" w:color="000000"/>
            </w:tcBorders>
            <w:shd w:val="clear" w:color="auto" w:fill="auto"/>
          </w:tcPr>
          <w:p w14:paraId="3769A22B"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Home</w:t>
            </w:r>
          </w:p>
        </w:tc>
        <w:tc>
          <w:tcPr>
            <w:tcW w:w="1799" w:type="dxa"/>
            <w:tcBorders>
              <w:left w:val="single" w:sz="4" w:space="0" w:color="000000"/>
              <w:bottom w:val="single" w:sz="4" w:space="0" w:color="000000"/>
            </w:tcBorders>
            <w:shd w:val="clear" w:color="auto" w:fill="auto"/>
          </w:tcPr>
          <w:p w14:paraId="6A7F1B31"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shd w:val="clear" w:color="auto" w:fill="FFFF00"/>
              </w:rPr>
            </w:pPr>
            <w:r w:rsidRPr="00513274">
              <w:rPr>
                <w:rFonts w:ascii="Times New Roman" w:hAnsi="Times New Roman" w:cs="Times New Roman"/>
                <w:sz w:val="24"/>
                <w:szCs w:val="24"/>
                <w:shd w:val="clear" w:color="auto" w:fill="FFFF00"/>
              </w:rPr>
              <w:t>Login</w:t>
            </w:r>
          </w:p>
        </w:tc>
        <w:tc>
          <w:tcPr>
            <w:tcW w:w="2341" w:type="dxa"/>
            <w:tcBorders>
              <w:left w:val="single" w:sz="4" w:space="0" w:color="000000"/>
              <w:bottom w:val="single" w:sz="4" w:space="0" w:color="000000"/>
            </w:tcBorders>
            <w:shd w:val="clear" w:color="auto" w:fill="auto"/>
          </w:tcPr>
          <w:p w14:paraId="29432342"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Registration</w:t>
            </w:r>
          </w:p>
        </w:tc>
        <w:tc>
          <w:tcPr>
            <w:tcW w:w="2205" w:type="dxa"/>
            <w:tcBorders>
              <w:left w:val="single" w:sz="4" w:space="0" w:color="000000"/>
              <w:bottom w:val="single" w:sz="4" w:space="0" w:color="000000"/>
            </w:tcBorders>
            <w:shd w:val="clear" w:color="auto" w:fill="auto"/>
          </w:tcPr>
          <w:p w14:paraId="0FAC6981"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Catalogue</w:t>
            </w:r>
          </w:p>
        </w:tc>
        <w:tc>
          <w:tcPr>
            <w:tcW w:w="1126" w:type="dxa"/>
            <w:tcBorders>
              <w:left w:val="single" w:sz="4" w:space="0" w:color="000000"/>
              <w:bottom w:val="single" w:sz="4" w:space="0" w:color="000000"/>
              <w:right w:val="single" w:sz="4" w:space="0" w:color="000000"/>
            </w:tcBorders>
            <w:shd w:val="clear" w:color="auto" w:fill="auto"/>
          </w:tcPr>
          <w:p w14:paraId="64583B20"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Cart</w:t>
            </w:r>
          </w:p>
        </w:tc>
      </w:tr>
      <w:tr w:rsidR="007F35DE" w:rsidRPr="00513274" w14:paraId="3D3D1D5F" w14:textId="77777777" w:rsidTr="00FA13C1">
        <w:trPr>
          <w:trHeight w:hRule="exact" w:val="2658"/>
          <w:jc w:val="center"/>
        </w:trPr>
        <w:tc>
          <w:tcPr>
            <w:tcW w:w="1278" w:type="dxa"/>
            <w:tcBorders>
              <w:left w:val="single" w:sz="4" w:space="0" w:color="000000"/>
              <w:bottom w:val="single" w:sz="4" w:space="0" w:color="000000"/>
            </w:tcBorders>
            <w:shd w:val="clear" w:color="auto" w:fill="auto"/>
          </w:tcPr>
          <w:p w14:paraId="020E7D12"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00E0BB9D"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CSE</w:t>
            </w:r>
          </w:p>
          <w:p w14:paraId="488A1F9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ECE</w:t>
            </w:r>
          </w:p>
          <w:p w14:paraId="75EC0054"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EEE</w:t>
            </w:r>
          </w:p>
          <w:p w14:paraId="79D580FC"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CIVIL</w:t>
            </w:r>
          </w:p>
          <w:p w14:paraId="0EC24819"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4E54A6F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20975C28"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tc>
        <w:tc>
          <w:tcPr>
            <w:tcW w:w="7471" w:type="dxa"/>
            <w:gridSpan w:val="4"/>
            <w:tcBorders>
              <w:left w:val="single" w:sz="4" w:space="0" w:color="000000"/>
              <w:bottom w:val="single" w:sz="4" w:space="0" w:color="000000"/>
              <w:right w:val="single" w:sz="4" w:space="0" w:color="000000"/>
            </w:tcBorders>
            <w:shd w:val="clear" w:color="auto" w:fill="auto"/>
          </w:tcPr>
          <w:p w14:paraId="69B72400"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31ECFA0E"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p>
          <w:p w14:paraId="6B41ADB2" w14:textId="77777777" w:rsidR="007F35DE" w:rsidRPr="00513274" w:rsidRDefault="002C4E46"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Pr>
                <w:rFonts w:ascii="Times New Roman" w:hAnsi="Times New Roman" w:cs="Times New Roman"/>
                <w:sz w:val="24"/>
                <w:szCs w:val="24"/>
              </w:rPr>
              <w:pict w14:anchorId="259529CF">
                <v:shape id="_x0000_s1027" type="#_x0000_t202" style="position:absolute;margin-left:170.3pt;margin-top:4.55pt;width:66.05pt;height:9.3pt;z-index:251661312;mso-wrap-distance-left:9.05pt;mso-wrap-distance-right:9.05pt" strokeweight=".5pt">
                  <v:fill color2="black"/>
                  <v:textbox inset="7.45pt,3.85pt,7.45pt,3.85pt">
                    <w:txbxContent>
                      <w:p w14:paraId="0037CB54" w14:textId="77777777" w:rsidR="00300642" w:rsidRDefault="00300642" w:rsidP="007F35DE"/>
                    </w:txbxContent>
                  </v:textbox>
                </v:shape>
              </w:pict>
            </w:r>
            <w:r w:rsidR="007F35DE" w:rsidRPr="00513274">
              <w:rPr>
                <w:rFonts w:ascii="Times New Roman" w:hAnsi="Times New Roman" w:cs="Times New Roman"/>
                <w:sz w:val="24"/>
                <w:szCs w:val="24"/>
              </w:rPr>
              <w:t xml:space="preserve">                                       Login : </w:t>
            </w:r>
          </w:p>
          <w:p w14:paraId="51B171DC" w14:textId="77777777" w:rsidR="007F35DE" w:rsidRPr="00513274" w:rsidRDefault="002C4E46"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Pr>
                <w:rFonts w:ascii="Times New Roman" w:hAnsi="Times New Roman" w:cs="Times New Roman"/>
                <w:sz w:val="24"/>
                <w:szCs w:val="24"/>
              </w:rPr>
              <w:pict w14:anchorId="6671B92C">
                <v:shape id="_x0000_s1028" type="#_x0000_t202" style="position:absolute;margin-left:171.55pt;margin-top:2.35pt;width:66.05pt;height:9.3pt;z-index:251662336;mso-wrap-distance-left:9.05pt;mso-wrap-distance-right:9.05pt" strokeweight=".5pt">
                  <v:fill color2="black"/>
                  <v:textbox inset="7.45pt,3.85pt,7.45pt,3.85pt">
                    <w:txbxContent>
                      <w:p w14:paraId="0292F03B" w14:textId="77777777" w:rsidR="00300642" w:rsidRDefault="00300642" w:rsidP="007F35DE"/>
                    </w:txbxContent>
                  </v:textbox>
                </v:shape>
              </w:pict>
            </w:r>
            <w:r w:rsidR="007F35DE" w:rsidRPr="00513274">
              <w:rPr>
                <w:rFonts w:ascii="Times New Roman" w:hAnsi="Times New Roman" w:cs="Times New Roman"/>
                <w:sz w:val="24"/>
                <w:szCs w:val="24"/>
              </w:rPr>
              <w:t xml:space="preserve">                                       Password:</w:t>
            </w:r>
          </w:p>
          <w:p w14:paraId="1F69E9DA" w14:textId="77777777" w:rsidR="007F35DE" w:rsidRPr="00513274" w:rsidRDefault="002C4E46"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Pr>
                <w:rFonts w:ascii="Times New Roman" w:hAnsi="Times New Roman" w:cs="Times New Roman"/>
                <w:sz w:val="24"/>
                <w:szCs w:val="24"/>
              </w:rPr>
              <w:pict w14:anchorId="33D9C38F">
                <v:shape id="_x0000_s1029" type="#_x0000_t202" style="position:absolute;margin-left:113.8pt;margin-top:20.9pt;width:51.15pt;height:18.9pt;z-index:251663360;mso-wrap-distance-left:9.05pt;mso-wrap-distance-right:9.05pt" strokeweight=".5pt">
                  <v:fill color2="black"/>
                  <v:textbox inset="7.45pt,3.85pt,7.45pt,3.85pt">
                    <w:txbxContent>
                      <w:p w14:paraId="35F903B7" w14:textId="77777777" w:rsidR="00300642" w:rsidRDefault="00300642" w:rsidP="007F35DE">
                        <w:r>
                          <w:t>Submit</w:t>
                        </w:r>
                      </w:p>
                    </w:txbxContent>
                  </v:textbox>
                </v:shape>
              </w:pict>
            </w:r>
            <w:r>
              <w:rPr>
                <w:rFonts w:ascii="Times New Roman" w:hAnsi="Times New Roman" w:cs="Times New Roman"/>
                <w:sz w:val="24"/>
                <w:szCs w:val="24"/>
              </w:rPr>
              <w:pict w14:anchorId="44301CC4">
                <v:shape id="_x0000_s1030" type="#_x0000_t202" style="position:absolute;margin-left:188.8pt;margin-top:20.15pt;width:47.4pt;height:19.65pt;z-index:251664384;mso-wrap-distance-left:9.05pt;mso-wrap-distance-right:9.05pt" strokeweight=".5pt">
                  <v:fill color2="black"/>
                  <v:textbox inset="7.45pt,3.85pt,7.45pt,3.85pt">
                    <w:txbxContent>
                      <w:p w14:paraId="66941313" w14:textId="77777777" w:rsidR="00300642" w:rsidRDefault="00300642" w:rsidP="007F35DE">
                        <w:r>
                          <w:t>Reset</w:t>
                        </w:r>
                      </w:p>
                    </w:txbxContent>
                  </v:textbox>
                </v:shape>
              </w:pict>
            </w:r>
          </w:p>
        </w:tc>
      </w:tr>
    </w:tbl>
    <w:p w14:paraId="6C9CA2CC"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501E4B6B"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3) CATOLOGUE PAGE:</w:t>
      </w:r>
    </w:p>
    <w:p w14:paraId="35402382"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The catalogue page should contain the details of all the books available in the web site in a table.</w:t>
      </w:r>
    </w:p>
    <w:p w14:paraId="789F11AF"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The details should contain the following:</w:t>
      </w:r>
    </w:p>
    <w:p w14:paraId="09765027"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1AED9919" w14:textId="77777777" w:rsidR="007F35DE" w:rsidRPr="00513274" w:rsidRDefault="007F35DE" w:rsidP="007F35DE">
      <w:pPr>
        <w:widowControl w:val="0"/>
        <w:numPr>
          <w:ilvl w:val="0"/>
          <w:numId w:val="2"/>
        </w:numPr>
        <w:tabs>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rPr>
          <w:rFonts w:ascii="Times New Roman" w:hAnsi="Times New Roman" w:cs="Times New Roman"/>
          <w:sz w:val="24"/>
          <w:szCs w:val="24"/>
        </w:rPr>
      </w:pPr>
      <w:r w:rsidRPr="00513274">
        <w:rPr>
          <w:rFonts w:ascii="Times New Roman" w:hAnsi="Times New Roman" w:cs="Times New Roman"/>
          <w:sz w:val="24"/>
          <w:szCs w:val="24"/>
        </w:rPr>
        <w:t>Snap shot of Cover Page.</w:t>
      </w:r>
    </w:p>
    <w:p w14:paraId="28171F03" w14:textId="77777777" w:rsidR="007F35DE" w:rsidRPr="00513274" w:rsidRDefault="007F35DE" w:rsidP="007F35DE">
      <w:pPr>
        <w:widowControl w:val="0"/>
        <w:numPr>
          <w:ilvl w:val="0"/>
          <w:numId w:val="2"/>
        </w:numPr>
        <w:tabs>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rPr>
          <w:rFonts w:ascii="Times New Roman" w:hAnsi="Times New Roman" w:cs="Times New Roman"/>
          <w:sz w:val="24"/>
          <w:szCs w:val="24"/>
        </w:rPr>
      </w:pPr>
      <w:r w:rsidRPr="00513274">
        <w:rPr>
          <w:rFonts w:ascii="Times New Roman" w:hAnsi="Times New Roman" w:cs="Times New Roman"/>
          <w:sz w:val="24"/>
          <w:szCs w:val="24"/>
        </w:rPr>
        <w:t>Author Name.</w:t>
      </w:r>
    </w:p>
    <w:p w14:paraId="1A0D8225" w14:textId="77777777" w:rsidR="007F35DE" w:rsidRPr="00513274" w:rsidRDefault="007F35DE" w:rsidP="007F35DE">
      <w:pPr>
        <w:widowControl w:val="0"/>
        <w:numPr>
          <w:ilvl w:val="0"/>
          <w:numId w:val="2"/>
        </w:numPr>
        <w:tabs>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rPr>
          <w:rFonts w:ascii="Times New Roman" w:hAnsi="Times New Roman" w:cs="Times New Roman"/>
          <w:sz w:val="24"/>
          <w:szCs w:val="24"/>
        </w:rPr>
      </w:pPr>
      <w:r w:rsidRPr="00513274">
        <w:rPr>
          <w:rFonts w:ascii="Times New Roman" w:hAnsi="Times New Roman" w:cs="Times New Roman"/>
          <w:sz w:val="24"/>
          <w:szCs w:val="24"/>
        </w:rPr>
        <w:t>Publisher.</w:t>
      </w:r>
    </w:p>
    <w:p w14:paraId="134686EF" w14:textId="77777777" w:rsidR="007F35DE" w:rsidRPr="00513274" w:rsidRDefault="007F35DE" w:rsidP="007F35DE">
      <w:pPr>
        <w:widowControl w:val="0"/>
        <w:numPr>
          <w:ilvl w:val="0"/>
          <w:numId w:val="2"/>
        </w:numPr>
        <w:tabs>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rPr>
          <w:rFonts w:ascii="Times New Roman" w:hAnsi="Times New Roman" w:cs="Times New Roman"/>
          <w:sz w:val="24"/>
          <w:szCs w:val="24"/>
        </w:rPr>
      </w:pPr>
      <w:r w:rsidRPr="00513274">
        <w:rPr>
          <w:rFonts w:ascii="Times New Roman" w:hAnsi="Times New Roman" w:cs="Times New Roman"/>
          <w:sz w:val="24"/>
          <w:szCs w:val="24"/>
        </w:rPr>
        <w:t>Price.</w:t>
      </w:r>
    </w:p>
    <w:p w14:paraId="13B328DD" w14:textId="77777777" w:rsidR="007F35DE" w:rsidRPr="00513274" w:rsidRDefault="007F35DE" w:rsidP="007F35DE">
      <w:pPr>
        <w:widowControl w:val="0"/>
        <w:numPr>
          <w:ilvl w:val="0"/>
          <w:numId w:val="2"/>
        </w:numPr>
        <w:tabs>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rPr>
          <w:rFonts w:ascii="Times New Roman" w:hAnsi="Times New Roman" w:cs="Times New Roman"/>
          <w:sz w:val="24"/>
          <w:szCs w:val="24"/>
        </w:rPr>
      </w:pPr>
      <w:r w:rsidRPr="00513274">
        <w:rPr>
          <w:rFonts w:ascii="Times New Roman" w:hAnsi="Times New Roman" w:cs="Times New Roman"/>
          <w:sz w:val="24"/>
          <w:szCs w:val="24"/>
        </w:rPr>
        <w:t>Add to cart button.</w:t>
      </w:r>
    </w:p>
    <w:p w14:paraId="5B3355F0"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tbl>
      <w:tblPr>
        <w:tblW w:w="0" w:type="auto"/>
        <w:jc w:val="center"/>
        <w:tblLayout w:type="fixed"/>
        <w:tblLook w:val="0000" w:firstRow="0" w:lastRow="0" w:firstColumn="0" w:lastColumn="0" w:noHBand="0" w:noVBand="0"/>
      </w:tblPr>
      <w:tblGrid>
        <w:gridCol w:w="961"/>
        <w:gridCol w:w="1514"/>
        <w:gridCol w:w="44"/>
        <w:gridCol w:w="1864"/>
        <w:gridCol w:w="325"/>
        <w:gridCol w:w="1160"/>
        <w:gridCol w:w="412"/>
        <w:gridCol w:w="1831"/>
      </w:tblGrid>
      <w:tr w:rsidR="007F35DE" w:rsidRPr="00513274" w14:paraId="1AFBEE4E" w14:textId="77777777" w:rsidTr="00FA13C1">
        <w:trPr>
          <w:trHeight w:val="390"/>
          <w:jc w:val="center"/>
        </w:trPr>
        <w:tc>
          <w:tcPr>
            <w:tcW w:w="961" w:type="dxa"/>
            <w:tcBorders>
              <w:top w:val="single" w:sz="4" w:space="0" w:color="000000"/>
              <w:left w:val="single" w:sz="4" w:space="0" w:color="000000"/>
              <w:bottom w:val="single" w:sz="4" w:space="0" w:color="000000"/>
            </w:tcBorders>
            <w:shd w:val="clear" w:color="auto" w:fill="auto"/>
          </w:tcPr>
          <w:p w14:paraId="5B74C61B"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29E0E58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Logo</w:t>
            </w:r>
          </w:p>
        </w:tc>
        <w:tc>
          <w:tcPr>
            <w:tcW w:w="7150" w:type="dxa"/>
            <w:gridSpan w:val="7"/>
            <w:tcBorders>
              <w:top w:val="single" w:sz="4" w:space="0" w:color="000000"/>
              <w:left w:val="single" w:sz="4" w:space="0" w:color="000000"/>
              <w:bottom w:val="single" w:sz="4" w:space="0" w:color="000000"/>
              <w:right w:val="single" w:sz="4" w:space="0" w:color="000000"/>
            </w:tcBorders>
            <w:shd w:val="clear" w:color="auto" w:fill="auto"/>
          </w:tcPr>
          <w:p w14:paraId="33D35A12"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 xml:space="preserve">                                                      Web Site Name           </w:t>
            </w:r>
          </w:p>
          <w:p w14:paraId="4E332414"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tc>
      </w:tr>
      <w:tr w:rsidR="007F35DE" w:rsidRPr="00513274" w14:paraId="6366225A" w14:textId="77777777" w:rsidTr="00FA13C1">
        <w:trPr>
          <w:trHeight w:val="345"/>
          <w:jc w:val="center"/>
        </w:trPr>
        <w:tc>
          <w:tcPr>
            <w:tcW w:w="961" w:type="dxa"/>
            <w:tcBorders>
              <w:left w:val="single" w:sz="4" w:space="0" w:color="000000"/>
              <w:bottom w:val="single" w:sz="4" w:space="0" w:color="000000"/>
            </w:tcBorders>
            <w:shd w:val="clear" w:color="auto" w:fill="auto"/>
          </w:tcPr>
          <w:p w14:paraId="4DF1F469"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Home</w:t>
            </w:r>
          </w:p>
        </w:tc>
        <w:tc>
          <w:tcPr>
            <w:tcW w:w="1558" w:type="dxa"/>
            <w:gridSpan w:val="2"/>
            <w:tcBorders>
              <w:left w:val="single" w:sz="4" w:space="0" w:color="000000"/>
              <w:bottom w:val="single" w:sz="4" w:space="0" w:color="000000"/>
            </w:tcBorders>
            <w:shd w:val="clear" w:color="auto" w:fill="auto"/>
          </w:tcPr>
          <w:p w14:paraId="563A4453"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Login</w:t>
            </w:r>
          </w:p>
        </w:tc>
        <w:tc>
          <w:tcPr>
            <w:tcW w:w="1864" w:type="dxa"/>
            <w:tcBorders>
              <w:left w:val="single" w:sz="4" w:space="0" w:color="000000"/>
              <w:bottom w:val="single" w:sz="4" w:space="0" w:color="000000"/>
            </w:tcBorders>
            <w:shd w:val="clear" w:color="auto" w:fill="auto"/>
          </w:tcPr>
          <w:p w14:paraId="145BF860"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Registration</w:t>
            </w:r>
          </w:p>
        </w:tc>
        <w:tc>
          <w:tcPr>
            <w:tcW w:w="1897" w:type="dxa"/>
            <w:gridSpan w:val="3"/>
            <w:tcBorders>
              <w:left w:val="single" w:sz="4" w:space="0" w:color="000000"/>
              <w:bottom w:val="single" w:sz="4" w:space="0" w:color="000000"/>
            </w:tcBorders>
            <w:shd w:val="clear" w:color="auto" w:fill="auto"/>
          </w:tcPr>
          <w:p w14:paraId="275434A6"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shd w:val="clear" w:color="auto" w:fill="FFFF00"/>
              </w:rPr>
            </w:pPr>
            <w:r w:rsidRPr="00513274">
              <w:rPr>
                <w:rFonts w:ascii="Times New Roman" w:hAnsi="Times New Roman" w:cs="Times New Roman"/>
                <w:sz w:val="24"/>
                <w:szCs w:val="24"/>
                <w:shd w:val="clear" w:color="auto" w:fill="FFFF00"/>
              </w:rPr>
              <w:t>Catalogue</w:t>
            </w:r>
          </w:p>
        </w:tc>
        <w:tc>
          <w:tcPr>
            <w:tcW w:w="1831" w:type="dxa"/>
            <w:tcBorders>
              <w:left w:val="single" w:sz="4" w:space="0" w:color="000000"/>
              <w:bottom w:val="single" w:sz="4" w:space="0" w:color="000000"/>
              <w:right w:val="single" w:sz="4" w:space="0" w:color="000000"/>
            </w:tcBorders>
            <w:shd w:val="clear" w:color="auto" w:fill="auto"/>
          </w:tcPr>
          <w:p w14:paraId="64747980"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Cart</w:t>
            </w:r>
          </w:p>
        </w:tc>
      </w:tr>
      <w:tr w:rsidR="007F35DE" w:rsidRPr="00513274" w14:paraId="6AF76B5E" w14:textId="77777777" w:rsidTr="00FA13C1">
        <w:trPr>
          <w:trHeight w:val="999"/>
          <w:jc w:val="center"/>
        </w:trPr>
        <w:tc>
          <w:tcPr>
            <w:tcW w:w="961" w:type="dxa"/>
            <w:vMerge w:val="restart"/>
            <w:tcBorders>
              <w:left w:val="single" w:sz="4" w:space="0" w:color="000000"/>
            </w:tcBorders>
            <w:shd w:val="clear" w:color="auto" w:fill="auto"/>
          </w:tcPr>
          <w:p w14:paraId="6040C464"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2FBB072C"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CSE</w:t>
            </w:r>
          </w:p>
          <w:p w14:paraId="350EEA78"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1845BC03"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ECE</w:t>
            </w:r>
          </w:p>
          <w:p w14:paraId="464A7E54"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32DD420B"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EEE</w:t>
            </w:r>
          </w:p>
          <w:p w14:paraId="6D3B7E8E"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1E72F045"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lastRenderedPageBreak/>
              <w:t>CIVIL</w:t>
            </w:r>
          </w:p>
          <w:p w14:paraId="3A784316"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32B2696D"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01834A8D"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tc>
        <w:tc>
          <w:tcPr>
            <w:tcW w:w="1514" w:type="dxa"/>
            <w:tcBorders>
              <w:left w:val="single" w:sz="4" w:space="0" w:color="000000"/>
            </w:tcBorders>
            <w:shd w:val="clear" w:color="auto" w:fill="auto"/>
          </w:tcPr>
          <w:p w14:paraId="24CFAF6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lastRenderedPageBreak/>
              <w:t xml:space="preserve">   </w:t>
            </w:r>
          </w:p>
          <w:p w14:paraId="4E89EF3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noProof/>
                <w:sz w:val="24"/>
                <w:szCs w:val="24"/>
              </w:rPr>
              <w:drawing>
                <wp:inline distT="0" distB="0" distL="0" distR="0" wp14:anchorId="04CC608D" wp14:editId="2FA0B06E">
                  <wp:extent cx="657225" cy="523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7225" cy="523875"/>
                          </a:xfrm>
                          <a:prstGeom prst="rect">
                            <a:avLst/>
                          </a:prstGeom>
                          <a:solidFill>
                            <a:srgbClr val="FFFFFF"/>
                          </a:solidFill>
                          <a:ln w="9525">
                            <a:noFill/>
                            <a:miter lim="800000"/>
                            <a:headEnd/>
                            <a:tailEnd/>
                          </a:ln>
                        </pic:spPr>
                      </pic:pic>
                    </a:graphicData>
                  </a:graphic>
                </wp:inline>
              </w:drawing>
            </w:r>
          </w:p>
          <w:p w14:paraId="1CAC1287"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p>
        </w:tc>
        <w:tc>
          <w:tcPr>
            <w:tcW w:w="2233" w:type="dxa"/>
            <w:gridSpan w:val="3"/>
            <w:tcBorders>
              <w:left w:val="single" w:sz="4" w:space="0" w:color="000000"/>
            </w:tcBorders>
            <w:shd w:val="clear" w:color="auto" w:fill="auto"/>
          </w:tcPr>
          <w:p w14:paraId="104F7D8B"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548FEF53"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Book :  XML Bible</w:t>
            </w:r>
          </w:p>
          <w:p w14:paraId="30DD14FA"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Author : Winston</w:t>
            </w:r>
          </w:p>
          <w:p w14:paraId="2C7A7BC9"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Publication : </w:t>
            </w:r>
            <w:proofErr w:type="spellStart"/>
            <w:r w:rsidRPr="00513274">
              <w:rPr>
                <w:rFonts w:ascii="Times New Roman" w:hAnsi="Times New Roman" w:cs="Times New Roman"/>
                <w:sz w:val="24"/>
                <w:szCs w:val="24"/>
              </w:rPr>
              <w:t>Wiely</w:t>
            </w:r>
            <w:proofErr w:type="spellEnd"/>
          </w:p>
        </w:tc>
        <w:tc>
          <w:tcPr>
            <w:tcW w:w="1160" w:type="dxa"/>
            <w:tcBorders>
              <w:left w:val="single" w:sz="4" w:space="0" w:color="000000"/>
            </w:tcBorders>
            <w:shd w:val="clear" w:color="auto" w:fill="auto"/>
          </w:tcPr>
          <w:p w14:paraId="71EB9400"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7599B6DD"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250927A9"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$ 40.5</w:t>
            </w:r>
          </w:p>
        </w:tc>
        <w:tc>
          <w:tcPr>
            <w:tcW w:w="2243" w:type="dxa"/>
            <w:gridSpan w:val="2"/>
            <w:tcBorders>
              <w:left w:val="single" w:sz="4" w:space="0" w:color="000000"/>
              <w:right w:val="single" w:sz="4" w:space="0" w:color="000000"/>
            </w:tcBorders>
            <w:shd w:val="clear" w:color="auto" w:fill="auto"/>
          </w:tcPr>
          <w:p w14:paraId="6B433D1B"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0D8C364A"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570B6390"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noProof/>
                <w:sz w:val="24"/>
                <w:szCs w:val="24"/>
              </w:rPr>
              <w:drawing>
                <wp:inline distT="0" distB="0" distL="0" distR="0" wp14:anchorId="429D3012" wp14:editId="234A00A7">
                  <wp:extent cx="981075" cy="209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981075" cy="209550"/>
                          </a:xfrm>
                          <a:prstGeom prst="rect">
                            <a:avLst/>
                          </a:prstGeom>
                          <a:solidFill>
                            <a:srgbClr val="FFFFFF"/>
                          </a:solidFill>
                          <a:ln w="9525">
                            <a:noFill/>
                            <a:miter lim="800000"/>
                            <a:headEnd/>
                            <a:tailEnd/>
                          </a:ln>
                        </pic:spPr>
                      </pic:pic>
                    </a:graphicData>
                  </a:graphic>
                </wp:inline>
              </w:drawing>
            </w:r>
          </w:p>
        </w:tc>
      </w:tr>
      <w:tr w:rsidR="007F35DE" w:rsidRPr="00513274" w14:paraId="29EA613C" w14:textId="77777777" w:rsidTr="00FA13C1">
        <w:trPr>
          <w:trHeight w:val="997"/>
          <w:jc w:val="center"/>
        </w:trPr>
        <w:tc>
          <w:tcPr>
            <w:tcW w:w="961" w:type="dxa"/>
            <w:vMerge/>
            <w:tcBorders>
              <w:left w:val="single" w:sz="4" w:space="0" w:color="000000"/>
            </w:tcBorders>
            <w:shd w:val="clear" w:color="auto" w:fill="auto"/>
          </w:tcPr>
          <w:p w14:paraId="30DEF01B"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tc>
        <w:tc>
          <w:tcPr>
            <w:tcW w:w="1514" w:type="dxa"/>
            <w:tcBorders>
              <w:left w:val="single" w:sz="4" w:space="0" w:color="000000"/>
            </w:tcBorders>
            <w:shd w:val="clear" w:color="auto" w:fill="auto"/>
          </w:tcPr>
          <w:p w14:paraId="73AE187E"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noProof/>
                <w:sz w:val="24"/>
                <w:szCs w:val="24"/>
              </w:rPr>
              <w:drawing>
                <wp:inline distT="0" distB="0" distL="0" distR="0" wp14:anchorId="6907BF89" wp14:editId="694BE5CD">
                  <wp:extent cx="638175" cy="6000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38175" cy="600075"/>
                          </a:xfrm>
                          <a:prstGeom prst="rect">
                            <a:avLst/>
                          </a:prstGeom>
                          <a:solidFill>
                            <a:srgbClr val="FFFFFF"/>
                          </a:solidFill>
                          <a:ln w="9525">
                            <a:noFill/>
                            <a:miter lim="800000"/>
                            <a:headEnd/>
                            <a:tailEnd/>
                          </a:ln>
                        </pic:spPr>
                      </pic:pic>
                    </a:graphicData>
                  </a:graphic>
                </wp:inline>
              </w:drawing>
            </w:r>
          </w:p>
        </w:tc>
        <w:tc>
          <w:tcPr>
            <w:tcW w:w="2233" w:type="dxa"/>
            <w:gridSpan w:val="3"/>
            <w:tcBorders>
              <w:left w:val="single" w:sz="4" w:space="0" w:color="000000"/>
            </w:tcBorders>
            <w:shd w:val="clear" w:color="auto" w:fill="auto"/>
          </w:tcPr>
          <w:p w14:paraId="78EE8E0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72CCD20D"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Book :  AI</w:t>
            </w:r>
          </w:p>
          <w:p w14:paraId="36A33FA0"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Author : </w:t>
            </w:r>
            <w:proofErr w:type="spellStart"/>
            <w:r w:rsidRPr="00513274">
              <w:rPr>
                <w:rFonts w:ascii="Times New Roman" w:hAnsi="Times New Roman" w:cs="Times New Roman"/>
                <w:sz w:val="24"/>
                <w:szCs w:val="24"/>
              </w:rPr>
              <w:t>S.Russel</w:t>
            </w:r>
            <w:proofErr w:type="spellEnd"/>
          </w:p>
          <w:p w14:paraId="2FCC9D31"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Publication : </w:t>
            </w:r>
            <w:r w:rsidRPr="00513274">
              <w:rPr>
                <w:rFonts w:ascii="Times New Roman" w:hAnsi="Times New Roman" w:cs="Times New Roman"/>
                <w:sz w:val="24"/>
                <w:szCs w:val="24"/>
              </w:rPr>
              <w:lastRenderedPageBreak/>
              <w:t>Princeton hall</w:t>
            </w:r>
          </w:p>
        </w:tc>
        <w:tc>
          <w:tcPr>
            <w:tcW w:w="1160" w:type="dxa"/>
            <w:tcBorders>
              <w:left w:val="single" w:sz="4" w:space="0" w:color="000000"/>
            </w:tcBorders>
            <w:shd w:val="clear" w:color="auto" w:fill="auto"/>
          </w:tcPr>
          <w:p w14:paraId="57B71FE4"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274F456C"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$ 63</w:t>
            </w:r>
          </w:p>
          <w:p w14:paraId="272700AD"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tc>
        <w:tc>
          <w:tcPr>
            <w:tcW w:w="2243" w:type="dxa"/>
            <w:gridSpan w:val="2"/>
            <w:tcBorders>
              <w:left w:val="single" w:sz="4" w:space="0" w:color="000000"/>
              <w:right w:val="single" w:sz="4" w:space="0" w:color="000000"/>
            </w:tcBorders>
            <w:shd w:val="clear" w:color="auto" w:fill="auto"/>
          </w:tcPr>
          <w:p w14:paraId="1E51A86B"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3DB6D3DC"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noProof/>
                <w:sz w:val="24"/>
                <w:szCs w:val="24"/>
              </w:rPr>
              <w:drawing>
                <wp:inline distT="0" distB="0" distL="0" distR="0" wp14:anchorId="1FBBCD0E" wp14:editId="02B654ED">
                  <wp:extent cx="1009650" cy="209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009650" cy="209550"/>
                          </a:xfrm>
                          <a:prstGeom prst="rect">
                            <a:avLst/>
                          </a:prstGeom>
                          <a:solidFill>
                            <a:srgbClr val="FFFFFF"/>
                          </a:solidFill>
                          <a:ln w="9525">
                            <a:noFill/>
                            <a:miter lim="800000"/>
                            <a:headEnd/>
                            <a:tailEnd/>
                          </a:ln>
                        </pic:spPr>
                      </pic:pic>
                    </a:graphicData>
                  </a:graphic>
                </wp:inline>
              </w:drawing>
            </w:r>
          </w:p>
        </w:tc>
      </w:tr>
      <w:tr w:rsidR="007F35DE" w:rsidRPr="00513274" w14:paraId="4BDDD625" w14:textId="77777777" w:rsidTr="00FA13C1">
        <w:trPr>
          <w:trHeight w:val="997"/>
          <w:jc w:val="center"/>
        </w:trPr>
        <w:tc>
          <w:tcPr>
            <w:tcW w:w="961" w:type="dxa"/>
            <w:vMerge/>
            <w:tcBorders>
              <w:left w:val="single" w:sz="4" w:space="0" w:color="000000"/>
            </w:tcBorders>
            <w:shd w:val="clear" w:color="auto" w:fill="auto"/>
          </w:tcPr>
          <w:p w14:paraId="1FA10B1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tc>
        <w:tc>
          <w:tcPr>
            <w:tcW w:w="1514" w:type="dxa"/>
            <w:tcBorders>
              <w:left w:val="single" w:sz="4" w:space="0" w:color="000000"/>
            </w:tcBorders>
            <w:shd w:val="clear" w:color="auto" w:fill="auto"/>
          </w:tcPr>
          <w:p w14:paraId="00347351"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noProof/>
                <w:sz w:val="24"/>
                <w:szCs w:val="24"/>
              </w:rPr>
              <w:drawing>
                <wp:inline distT="0" distB="0" distL="0" distR="0" wp14:anchorId="27E4BC79" wp14:editId="0D1F4687">
                  <wp:extent cx="657225" cy="6572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57225" cy="657225"/>
                          </a:xfrm>
                          <a:prstGeom prst="rect">
                            <a:avLst/>
                          </a:prstGeom>
                          <a:solidFill>
                            <a:srgbClr val="FFFFFF"/>
                          </a:solidFill>
                          <a:ln w="9525">
                            <a:noFill/>
                            <a:miter lim="800000"/>
                            <a:headEnd/>
                            <a:tailEnd/>
                          </a:ln>
                        </pic:spPr>
                      </pic:pic>
                    </a:graphicData>
                  </a:graphic>
                </wp:inline>
              </w:drawing>
            </w:r>
          </w:p>
        </w:tc>
        <w:tc>
          <w:tcPr>
            <w:tcW w:w="2233" w:type="dxa"/>
            <w:gridSpan w:val="3"/>
            <w:tcBorders>
              <w:left w:val="single" w:sz="4" w:space="0" w:color="000000"/>
            </w:tcBorders>
            <w:shd w:val="clear" w:color="auto" w:fill="auto"/>
          </w:tcPr>
          <w:p w14:paraId="77388FBD"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4FEF3109"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Book : Java 2</w:t>
            </w:r>
          </w:p>
          <w:p w14:paraId="2638F35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Author : Watson</w:t>
            </w:r>
          </w:p>
          <w:p w14:paraId="71DD59D4"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Publication : BPB publications</w:t>
            </w:r>
          </w:p>
        </w:tc>
        <w:tc>
          <w:tcPr>
            <w:tcW w:w="1160" w:type="dxa"/>
            <w:tcBorders>
              <w:left w:val="single" w:sz="4" w:space="0" w:color="000000"/>
            </w:tcBorders>
            <w:shd w:val="clear" w:color="auto" w:fill="auto"/>
          </w:tcPr>
          <w:p w14:paraId="53CBFD72"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53C6D9C0"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$ 35.5</w:t>
            </w:r>
          </w:p>
          <w:p w14:paraId="0E9C84B4"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tc>
        <w:tc>
          <w:tcPr>
            <w:tcW w:w="2243" w:type="dxa"/>
            <w:gridSpan w:val="2"/>
            <w:tcBorders>
              <w:left w:val="single" w:sz="4" w:space="0" w:color="000000"/>
              <w:right w:val="single" w:sz="4" w:space="0" w:color="000000"/>
            </w:tcBorders>
            <w:shd w:val="clear" w:color="auto" w:fill="auto"/>
          </w:tcPr>
          <w:p w14:paraId="259B9AB9"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5D8B80EC"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noProof/>
                <w:sz w:val="24"/>
                <w:szCs w:val="24"/>
              </w:rPr>
              <w:drawing>
                <wp:inline distT="0" distB="0" distL="0" distR="0" wp14:anchorId="03E167FD" wp14:editId="795EF833">
                  <wp:extent cx="1009650" cy="2095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1009650" cy="209550"/>
                          </a:xfrm>
                          <a:prstGeom prst="rect">
                            <a:avLst/>
                          </a:prstGeom>
                          <a:solidFill>
                            <a:srgbClr val="FFFFFF"/>
                          </a:solidFill>
                          <a:ln w="9525">
                            <a:noFill/>
                            <a:miter lim="800000"/>
                            <a:headEnd/>
                            <a:tailEnd/>
                          </a:ln>
                        </pic:spPr>
                      </pic:pic>
                    </a:graphicData>
                  </a:graphic>
                </wp:inline>
              </w:drawing>
            </w:r>
          </w:p>
        </w:tc>
      </w:tr>
      <w:tr w:rsidR="007F35DE" w:rsidRPr="00513274" w14:paraId="42176E32" w14:textId="77777777" w:rsidTr="00FA13C1">
        <w:trPr>
          <w:trHeight w:val="997"/>
          <w:jc w:val="center"/>
        </w:trPr>
        <w:tc>
          <w:tcPr>
            <w:tcW w:w="961" w:type="dxa"/>
            <w:vMerge/>
            <w:tcBorders>
              <w:left w:val="single" w:sz="4" w:space="0" w:color="000000"/>
              <w:bottom w:val="single" w:sz="4" w:space="0" w:color="000000"/>
            </w:tcBorders>
            <w:shd w:val="clear" w:color="auto" w:fill="auto"/>
          </w:tcPr>
          <w:p w14:paraId="186D1F50"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tc>
        <w:tc>
          <w:tcPr>
            <w:tcW w:w="1514" w:type="dxa"/>
            <w:tcBorders>
              <w:left w:val="single" w:sz="4" w:space="0" w:color="000000"/>
              <w:bottom w:val="single" w:sz="4" w:space="0" w:color="000000"/>
            </w:tcBorders>
            <w:shd w:val="clear" w:color="auto" w:fill="auto"/>
          </w:tcPr>
          <w:p w14:paraId="2D56F9A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noProof/>
                <w:sz w:val="24"/>
                <w:szCs w:val="24"/>
              </w:rPr>
              <w:drawing>
                <wp:inline distT="0" distB="0" distL="0" distR="0" wp14:anchorId="4B64AB92" wp14:editId="7016E15E">
                  <wp:extent cx="533400" cy="657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33400" cy="657225"/>
                          </a:xfrm>
                          <a:prstGeom prst="rect">
                            <a:avLst/>
                          </a:prstGeom>
                          <a:solidFill>
                            <a:srgbClr val="FFFFFF"/>
                          </a:solidFill>
                          <a:ln w="9525">
                            <a:noFill/>
                            <a:miter lim="800000"/>
                            <a:headEnd/>
                            <a:tailEnd/>
                          </a:ln>
                        </pic:spPr>
                      </pic:pic>
                    </a:graphicData>
                  </a:graphic>
                </wp:inline>
              </w:drawing>
            </w:r>
          </w:p>
        </w:tc>
        <w:tc>
          <w:tcPr>
            <w:tcW w:w="2233" w:type="dxa"/>
            <w:gridSpan w:val="3"/>
            <w:tcBorders>
              <w:left w:val="single" w:sz="4" w:space="0" w:color="000000"/>
              <w:bottom w:val="single" w:sz="4" w:space="0" w:color="000000"/>
            </w:tcBorders>
            <w:shd w:val="clear" w:color="auto" w:fill="auto"/>
          </w:tcPr>
          <w:p w14:paraId="7CB57C32"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596A9142"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Book :  HTML in 24 hours</w:t>
            </w:r>
          </w:p>
          <w:p w14:paraId="68537DF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Author : Sam Peter</w:t>
            </w:r>
          </w:p>
          <w:p w14:paraId="6615847D"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Publication : Sam publication</w:t>
            </w:r>
          </w:p>
        </w:tc>
        <w:tc>
          <w:tcPr>
            <w:tcW w:w="1160" w:type="dxa"/>
            <w:tcBorders>
              <w:left w:val="single" w:sz="4" w:space="0" w:color="000000"/>
              <w:bottom w:val="single" w:sz="4" w:space="0" w:color="000000"/>
            </w:tcBorders>
            <w:shd w:val="clear" w:color="auto" w:fill="auto"/>
          </w:tcPr>
          <w:p w14:paraId="62889BFB"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2DD4CD98"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$ 50</w:t>
            </w:r>
          </w:p>
        </w:tc>
        <w:tc>
          <w:tcPr>
            <w:tcW w:w="2243" w:type="dxa"/>
            <w:gridSpan w:val="2"/>
            <w:tcBorders>
              <w:left w:val="single" w:sz="4" w:space="0" w:color="000000"/>
              <w:bottom w:val="single" w:sz="4" w:space="0" w:color="000000"/>
              <w:right w:val="single" w:sz="4" w:space="0" w:color="000000"/>
            </w:tcBorders>
            <w:shd w:val="clear" w:color="auto" w:fill="auto"/>
          </w:tcPr>
          <w:p w14:paraId="57DFF8CA"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46583C8B"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noProof/>
                <w:sz w:val="24"/>
                <w:szCs w:val="24"/>
              </w:rPr>
              <w:drawing>
                <wp:inline distT="0" distB="0" distL="0" distR="0" wp14:anchorId="38D0D17A" wp14:editId="3E0118C0">
                  <wp:extent cx="1009650" cy="2095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1009650" cy="209550"/>
                          </a:xfrm>
                          <a:prstGeom prst="rect">
                            <a:avLst/>
                          </a:prstGeom>
                          <a:solidFill>
                            <a:srgbClr val="FFFFFF"/>
                          </a:solidFill>
                          <a:ln w="9525">
                            <a:noFill/>
                            <a:miter lim="800000"/>
                            <a:headEnd/>
                            <a:tailEnd/>
                          </a:ln>
                        </pic:spPr>
                      </pic:pic>
                    </a:graphicData>
                  </a:graphic>
                </wp:inline>
              </w:drawing>
            </w:r>
          </w:p>
        </w:tc>
      </w:tr>
    </w:tbl>
    <w:p w14:paraId="17EB5BDE"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3B30161C"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3ECD0E6F"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5BAF7F21"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Note: Week 2 contains the remaining pages and their description.</w:t>
      </w:r>
    </w:p>
    <w:p w14:paraId="76AD07C7"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6710419F"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bCs/>
          <w:sz w:val="24"/>
          <w:szCs w:val="24"/>
          <w:u w:val="single"/>
        </w:rPr>
        <w:t>Week-2</w:t>
      </w:r>
      <w:r w:rsidRPr="00513274">
        <w:rPr>
          <w:rFonts w:ascii="Times New Roman" w:hAnsi="Times New Roman" w:cs="Times New Roman"/>
          <w:sz w:val="24"/>
          <w:szCs w:val="24"/>
        </w:rPr>
        <w:t xml:space="preserve">:  </w:t>
      </w:r>
    </w:p>
    <w:p w14:paraId="75B252FD"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4) CART PAGE:</w:t>
      </w:r>
    </w:p>
    <w:p w14:paraId="5526B922"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499925B1"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The cart page contains the details about the books which are added to the cart.</w:t>
      </w:r>
    </w:p>
    <w:p w14:paraId="1347D710"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The cart page should look like this:</w:t>
      </w:r>
    </w:p>
    <w:p w14:paraId="46123988"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tbl>
      <w:tblPr>
        <w:tblW w:w="8083" w:type="dxa"/>
        <w:jc w:val="center"/>
        <w:tblLayout w:type="fixed"/>
        <w:tblLook w:val="0000" w:firstRow="0" w:lastRow="0" w:firstColumn="0" w:lastColumn="0" w:noHBand="0" w:noVBand="0"/>
      </w:tblPr>
      <w:tblGrid>
        <w:gridCol w:w="1278"/>
        <w:gridCol w:w="1799"/>
        <w:gridCol w:w="2341"/>
        <w:gridCol w:w="1872"/>
        <w:gridCol w:w="793"/>
      </w:tblGrid>
      <w:tr w:rsidR="007F35DE" w:rsidRPr="00513274" w14:paraId="3ADF00F7" w14:textId="77777777" w:rsidTr="00FA13C1">
        <w:trPr>
          <w:trHeight w:val="390"/>
          <w:jc w:val="center"/>
        </w:trPr>
        <w:tc>
          <w:tcPr>
            <w:tcW w:w="1278" w:type="dxa"/>
            <w:tcBorders>
              <w:top w:val="single" w:sz="4" w:space="0" w:color="000000"/>
              <w:left w:val="single" w:sz="4" w:space="0" w:color="000000"/>
              <w:bottom w:val="single" w:sz="4" w:space="0" w:color="000000"/>
            </w:tcBorders>
            <w:shd w:val="clear" w:color="auto" w:fill="auto"/>
          </w:tcPr>
          <w:p w14:paraId="44360380"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67313152"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Logo</w:t>
            </w:r>
          </w:p>
        </w:tc>
        <w:tc>
          <w:tcPr>
            <w:tcW w:w="6805" w:type="dxa"/>
            <w:gridSpan w:val="4"/>
            <w:tcBorders>
              <w:top w:val="single" w:sz="4" w:space="0" w:color="000000"/>
              <w:left w:val="single" w:sz="4" w:space="0" w:color="000000"/>
              <w:bottom w:val="single" w:sz="4" w:space="0" w:color="000000"/>
              <w:right w:val="single" w:sz="4" w:space="0" w:color="000000"/>
            </w:tcBorders>
            <w:shd w:val="clear" w:color="auto" w:fill="auto"/>
          </w:tcPr>
          <w:p w14:paraId="653DFF3D"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 xml:space="preserve">                                                      Web Site Name           </w:t>
            </w:r>
          </w:p>
          <w:p w14:paraId="1675A8F2"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tc>
      </w:tr>
      <w:tr w:rsidR="007F35DE" w:rsidRPr="00513274" w14:paraId="12C2FC55" w14:textId="77777777" w:rsidTr="00FA13C1">
        <w:trPr>
          <w:trHeight w:val="345"/>
          <w:jc w:val="center"/>
        </w:trPr>
        <w:tc>
          <w:tcPr>
            <w:tcW w:w="1278" w:type="dxa"/>
            <w:tcBorders>
              <w:left w:val="single" w:sz="4" w:space="0" w:color="000000"/>
              <w:bottom w:val="single" w:sz="4" w:space="0" w:color="000000"/>
            </w:tcBorders>
            <w:shd w:val="clear" w:color="auto" w:fill="auto"/>
          </w:tcPr>
          <w:p w14:paraId="1834CE49"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lastRenderedPageBreak/>
              <w:t>Home</w:t>
            </w:r>
          </w:p>
        </w:tc>
        <w:tc>
          <w:tcPr>
            <w:tcW w:w="1799" w:type="dxa"/>
            <w:tcBorders>
              <w:left w:val="single" w:sz="4" w:space="0" w:color="000000"/>
              <w:bottom w:val="single" w:sz="4" w:space="0" w:color="000000"/>
            </w:tcBorders>
            <w:shd w:val="clear" w:color="auto" w:fill="auto"/>
          </w:tcPr>
          <w:p w14:paraId="3CDA9618"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Login</w:t>
            </w:r>
          </w:p>
        </w:tc>
        <w:tc>
          <w:tcPr>
            <w:tcW w:w="2341" w:type="dxa"/>
            <w:tcBorders>
              <w:left w:val="single" w:sz="4" w:space="0" w:color="000000"/>
              <w:bottom w:val="single" w:sz="4" w:space="0" w:color="000000"/>
            </w:tcBorders>
            <w:shd w:val="clear" w:color="auto" w:fill="auto"/>
          </w:tcPr>
          <w:p w14:paraId="28BCECD0"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Registration</w:t>
            </w:r>
          </w:p>
        </w:tc>
        <w:tc>
          <w:tcPr>
            <w:tcW w:w="1872" w:type="dxa"/>
            <w:tcBorders>
              <w:left w:val="single" w:sz="4" w:space="0" w:color="000000"/>
              <w:bottom w:val="single" w:sz="4" w:space="0" w:color="000000"/>
            </w:tcBorders>
            <w:shd w:val="clear" w:color="auto" w:fill="auto"/>
          </w:tcPr>
          <w:p w14:paraId="72D5B616"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r w:rsidRPr="00513274">
              <w:rPr>
                <w:rFonts w:ascii="Times New Roman" w:hAnsi="Times New Roman" w:cs="Times New Roman"/>
                <w:sz w:val="24"/>
                <w:szCs w:val="24"/>
              </w:rPr>
              <w:t>Catalogue</w:t>
            </w:r>
          </w:p>
        </w:tc>
        <w:tc>
          <w:tcPr>
            <w:tcW w:w="793" w:type="dxa"/>
            <w:tcBorders>
              <w:left w:val="single" w:sz="4" w:space="0" w:color="000000"/>
              <w:bottom w:val="single" w:sz="4" w:space="0" w:color="000000"/>
              <w:right w:val="single" w:sz="4" w:space="0" w:color="000000"/>
            </w:tcBorders>
            <w:shd w:val="clear" w:color="auto" w:fill="auto"/>
          </w:tcPr>
          <w:p w14:paraId="0BB7519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shd w:val="clear" w:color="auto" w:fill="FFFF00"/>
              </w:rPr>
            </w:pPr>
            <w:r w:rsidRPr="00513274">
              <w:rPr>
                <w:rFonts w:ascii="Times New Roman" w:hAnsi="Times New Roman" w:cs="Times New Roman"/>
                <w:sz w:val="24"/>
                <w:szCs w:val="24"/>
                <w:shd w:val="clear" w:color="auto" w:fill="FFFF00"/>
              </w:rPr>
              <w:t>Cart</w:t>
            </w:r>
          </w:p>
        </w:tc>
      </w:tr>
      <w:tr w:rsidR="007F35DE" w:rsidRPr="00513274" w14:paraId="7E655EA9" w14:textId="77777777" w:rsidTr="00FA13C1">
        <w:trPr>
          <w:trHeight w:val="2265"/>
          <w:jc w:val="center"/>
        </w:trPr>
        <w:tc>
          <w:tcPr>
            <w:tcW w:w="1278" w:type="dxa"/>
            <w:tcBorders>
              <w:left w:val="single" w:sz="4" w:space="0" w:color="000000"/>
              <w:bottom w:val="single" w:sz="4" w:space="0" w:color="000000"/>
            </w:tcBorders>
            <w:shd w:val="clear" w:color="auto" w:fill="auto"/>
          </w:tcPr>
          <w:p w14:paraId="5D570BDD"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6F6F05F5"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CSE</w:t>
            </w:r>
          </w:p>
          <w:p w14:paraId="11447EB2"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ECE</w:t>
            </w:r>
          </w:p>
          <w:p w14:paraId="0BBD1B5B"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EEE</w:t>
            </w:r>
          </w:p>
          <w:p w14:paraId="70CF175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CIVIL</w:t>
            </w:r>
          </w:p>
          <w:p w14:paraId="53C082E2"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1B69FD2F"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4C22A8D3"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tc>
        <w:tc>
          <w:tcPr>
            <w:tcW w:w="6805" w:type="dxa"/>
            <w:gridSpan w:val="4"/>
            <w:tcBorders>
              <w:left w:val="single" w:sz="4" w:space="0" w:color="000000"/>
              <w:bottom w:val="single" w:sz="4" w:space="0" w:color="000000"/>
              <w:right w:val="single" w:sz="4" w:space="0" w:color="000000"/>
            </w:tcBorders>
            <w:shd w:val="clear" w:color="auto" w:fill="auto"/>
          </w:tcPr>
          <w:p w14:paraId="68B37BB2"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 w:val="24"/>
                <w:szCs w:val="24"/>
              </w:rPr>
            </w:pPr>
          </w:p>
          <w:p w14:paraId="489D3BB9"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Book name                  Price                Quantity                    Amount                                             </w:t>
            </w:r>
          </w:p>
          <w:p w14:paraId="5308FCCD"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1AD72116"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Java 2                            $35.5                     2                               $70</w:t>
            </w:r>
          </w:p>
          <w:p w14:paraId="4A1D0FF3"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XML bible                     $40.5                     1                               $40.5</w:t>
            </w:r>
          </w:p>
          <w:p w14:paraId="57F9B7A4"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2206EAAB" w14:textId="77777777" w:rsidR="007F35DE" w:rsidRPr="00513274" w:rsidRDefault="007F35DE" w:rsidP="00FA13C1">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Total amount   -                 $130.5     </w:t>
            </w:r>
          </w:p>
        </w:tc>
      </w:tr>
    </w:tbl>
    <w:p w14:paraId="11ED709C"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5D05C3D9"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413737FE"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5) REGISTRATION PAGE:</w:t>
      </w:r>
    </w:p>
    <w:p w14:paraId="7E6BF525"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0EA87F89"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Create a “</w:t>
      </w:r>
      <w:r w:rsidRPr="00513274">
        <w:rPr>
          <w:rFonts w:ascii="Times New Roman" w:hAnsi="Times New Roman" w:cs="Times New Roman"/>
          <w:i/>
          <w:iCs/>
          <w:sz w:val="24"/>
          <w:szCs w:val="24"/>
        </w:rPr>
        <w:t>registration form</w:t>
      </w:r>
      <w:r w:rsidRPr="00513274">
        <w:rPr>
          <w:rFonts w:ascii="Times New Roman" w:hAnsi="Times New Roman" w:cs="Times New Roman"/>
          <w:sz w:val="24"/>
          <w:szCs w:val="24"/>
        </w:rPr>
        <w:t xml:space="preserve"> “with the following fields </w:t>
      </w:r>
    </w:p>
    <w:p w14:paraId="71315E3E"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0DF96890"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 xml:space="preserve">1) Name (Text field) </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2) Password (password field)</w:t>
      </w:r>
    </w:p>
    <w:p w14:paraId="342D0F7D"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3) E-mail id (text field)</w:t>
      </w:r>
    </w:p>
    <w:p w14:paraId="3FB80A93"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4) Phone number (text field)</w:t>
      </w:r>
    </w:p>
    <w:p w14:paraId="127A6CEA"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5) Sex (radio button)</w:t>
      </w:r>
    </w:p>
    <w:p w14:paraId="7DB119BB"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6) Date of birth (3 select boxes)</w:t>
      </w:r>
    </w:p>
    <w:p w14:paraId="0E351B24"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7) Languages known (check boxes – English, Telugu, Hindi, Tamil)</w:t>
      </w:r>
    </w:p>
    <w:p w14:paraId="265EDF77"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8) Address (text area)</w:t>
      </w:r>
    </w:p>
    <w:p w14:paraId="20AF923A"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0A89852E"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u w:val="single"/>
        </w:rPr>
      </w:pPr>
      <w:r w:rsidRPr="00513274">
        <w:rPr>
          <w:rFonts w:ascii="Times New Roman" w:hAnsi="Times New Roman" w:cs="Times New Roman"/>
          <w:sz w:val="24"/>
          <w:szCs w:val="24"/>
          <w:u w:val="single"/>
        </w:rPr>
        <w:t>WEEK 3:</w:t>
      </w:r>
    </w:p>
    <w:p w14:paraId="58C6DB79"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lastRenderedPageBreak/>
        <w:t xml:space="preserve"> </w:t>
      </w:r>
    </w:p>
    <w:p w14:paraId="5FDE9FC6"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VALIDATION:</w:t>
      </w:r>
    </w:p>
    <w:p w14:paraId="7AA46191"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Write </w:t>
      </w:r>
      <w:r w:rsidRPr="00513274">
        <w:rPr>
          <w:rFonts w:ascii="Times New Roman" w:hAnsi="Times New Roman" w:cs="Times New Roman"/>
          <w:i/>
          <w:iCs/>
          <w:sz w:val="24"/>
          <w:szCs w:val="24"/>
        </w:rPr>
        <w:t>JavaScript</w:t>
      </w:r>
      <w:r w:rsidRPr="00513274">
        <w:rPr>
          <w:rFonts w:ascii="Times New Roman" w:hAnsi="Times New Roman" w:cs="Times New Roman"/>
          <w:sz w:val="24"/>
          <w:szCs w:val="24"/>
        </w:rPr>
        <w:t xml:space="preserve"> to validate the following fields of the above registration page.</w:t>
      </w:r>
    </w:p>
    <w:p w14:paraId="0F3FF46F" w14:textId="77777777" w:rsidR="007F35DE" w:rsidRPr="00513274" w:rsidRDefault="007F35DE" w:rsidP="007F35DE">
      <w:pPr>
        <w:widowControl w:val="0"/>
        <w:numPr>
          <w:ilvl w:val="0"/>
          <w:numId w:val="3"/>
        </w:numPr>
        <w:tabs>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rPr>
          <w:rFonts w:ascii="Times New Roman" w:hAnsi="Times New Roman" w:cs="Times New Roman"/>
          <w:sz w:val="24"/>
          <w:szCs w:val="24"/>
        </w:rPr>
      </w:pPr>
      <w:r w:rsidRPr="00513274">
        <w:rPr>
          <w:rFonts w:ascii="Times New Roman" w:hAnsi="Times New Roman" w:cs="Times New Roman"/>
          <w:sz w:val="24"/>
          <w:szCs w:val="24"/>
        </w:rPr>
        <w:t>Name (Name should contains alphabets and the length should not be less than 6 characters).</w:t>
      </w:r>
    </w:p>
    <w:p w14:paraId="23910A70" w14:textId="77777777" w:rsidR="007F35DE" w:rsidRPr="00513274" w:rsidRDefault="007F35DE" w:rsidP="007F35DE">
      <w:pPr>
        <w:widowControl w:val="0"/>
        <w:numPr>
          <w:ilvl w:val="0"/>
          <w:numId w:val="3"/>
        </w:numPr>
        <w:tabs>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rPr>
          <w:rFonts w:ascii="Times New Roman" w:hAnsi="Times New Roman" w:cs="Times New Roman"/>
          <w:sz w:val="24"/>
          <w:szCs w:val="24"/>
        </w:rPr>
      </w:pPr>
      <w:r w:rsidRPr="00513274">
        <w:rPr>
          <w:rFonts w:ascii="Times New Roman" w:hAnsi="Times New Roman" w:cs="Times New Roman"/>
          <w:sz w:val="24"/>
          <w:szCs w:val="24"/>
        </w:rPr>
        <w:t>Password (Password should not be less than 6 characters length).</w:t>
      </w:r>
    </w:p>
    <w:p w14:paraId="0E4A2270" w14:textId="77777777" w:rsidR="007F35DE" w:rsidRPr="00513274" w:rsidRDefault="007F35DE" w:rsidP="007F35DE">
      <w:pPr>
        <w:widowControl w:val="0"/>
        <w:numPr>
          <w:ilvl w:val="0"/>
          <w:numId w:val="3"/>
        </w:numPr>
        <w:tabs>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rPr>
          <w:rFonts w:ascii="Times New Roman" w:hAnsi="Times New Roman" w:cs="Times New Roman"/>
          <w:sz w:val="24"/>
          <w:szCs w:val="24"/>
        </w:rPr>
      </w:pPr>
      <w:r w:rsidRPr="00513274">
        <w:rPr>
          <w:rFonts w:ascii="Times New Roman" w:hAnsi="Times New Roman" w:cs="Times New Roman"/>
          <w:sz w:val="24"/>
          <w:szCs w:val="24"/>
        </w:rPr>
        <w:t xml:space="preserve">E-mail id (should not contain any invalid and must follow the standard pattern   </w:t>
      </w:r>
    </w:p>
    <w:p w14:paraId="4D17DB8F"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ind w:left="720"/>
        <w:rPr>
          <w:rFonts w:ascii="Times New Roman" w:hAnsi="Times New Roman" w:cs="Times New Roman"/>
          <w:sz w:val="24"/>
          <w:szCs w:val="24"/>
        </w:rPr>
      </w:pPr>
      <w:r w:rsidRPr="00513274">
        <w:rPr>
          <w:rFonts w:ascii="Times New Roman" w:hAnsi="Times New Roman" w:cs="Times New Roman"/>
          <w:sz w:val="24"/>
          <w:szCs w:val="24"/>
        </w:rPr>
        <w:t xml:space="preserve">                       </w:t>
      </w:r>
      <w:hyperlink r:id="rId10" w:history="1">
        <w:r w:rsidRPr="00513274">
          <w:rPr>
            <w:rStyle w:val="Hyperlink"/>
            <w:rFonts w:ascii="Times New Roman" w:hAnsi="Times New Roman" w:cs="Times New Roman"/>
            <w:sz w:val="24"/>
            <w:szCs w:val="24"/>
          </w:rPr>
          <w:t>name@domain.com</w:t>
        </w:r>
      </w:hyperlink>
      <w:r w:rsidRPr="00513274">
        <w:rPr>
          <w:rFonts w:ascii="Times New Roman" w:hAnsi="Times New Roman" w:cs="Times New Roman"/>
          <w:sz w:val="24"/>
          <w:szCs w:val="24"/>
        </w:rPr>
        <w:t>)</w:t>
      </w:r>
    </w:p>
    <w:p w14:paraId="274ED19F" w14:textId="77777777" w:rsidR="007F35DE" w:rsidRPr="00513274" w:rsidRDefault="007F35DE" w:rsidP="009948BA">
      <w:pPr>
        <w:tabs>
          <w:tab w:val="left" w:pos="720"/>
          <w:tab w:val="left" w:pos="1440"/>
          <w:tab w:val="left" w:pos="2160"/>
          <w:tab w:val="left" w:pos="3600"/>
          <w:tab w:val="left" w:pos="4320"/>
          <w:tab w:val="left" w:pos="5040"/>
          <w:tab w:val="left" w:pos="5760"/>
          <w:tab w:val="left" w:pos="6480"/>
          <w:tab w:val="left" w:pos="7200"/>
        </w:tabs>
        <w:ind w:left="720"/>
        <w:rPr>
          <w:rFonts w:ascii="Times New Roman" w:hAnsi="Times New Roman" w:cs="Times New Roman"/>
          <w:sz w:val="24"/>
          <w:szCs w:val="24"/>
        </w:rPr>
      </w:pPr>
      <w:r w:rsidRPr="00513274">
        <w:rPr>
          <w:rFonts w:ascii="Times New Roman" w:hAnsi="Times New Roman" w:cs="Times New Roman"/>
          <w:sz w:val="24"/>
          <w:szCs w:val="24"/>
        </w:rPr>
        <w:t>4.   Phone number (Phone number should contain 10 digits only).</w:t>
      </w:r>
    </w:p>
    <w:p w14:paraId="15CC7DFB"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&lt;html&gt;</w:t>
      </w:r>
    </w:p>
    <w:p w14:paraId="6109C905"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&lt;head&gt;</w:t>
      </w:r>
    </w:p>
    <w:p w14:paraId="4F719F8E"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&lt;title&gt;Registration&lt;/title&gt;</w:t>
      </w:r>
    </w:p>
    <w:p w14:paraId="5502E326"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&lt;style&gt;</w:t>
      </w:r>
    </w:p>
    <w:p w14:paraId="6AD11D7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proofErr w:type="spellStart"/>
      <w:r w:rsidRPr="00513274">
        <w:rPr>
          <w:rFonts w:ascii="Times New Roman" w:hAnsi="Times New Roman" w:cs="Times New Roman"/>
          <w:sz w:val="24"/>
          <w:szCs w:val="24"/>
        </w:rPr>
        <w:t>tr,input</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font-family:"Monotype</w:t>
      </w:r>
      <w:proofErr w:type="spellEnd"/>
      <w:r w:rsidRPr="00513274">
        <w:rPr>
          <w:rFonts w:ascii="Times New Roman" w:hAnsi="Times New Roman" w:cs="Times New Roman"/>
          <w:sz w:val="24"/>
          <w:szCs w:val="24"/>
        </w:rPr>
        <w:t xml:space="preserve"> Corsiva";font-size:30;color:brown;text-align:center}</w:t>
      </w:r>
    </w:p>
    <w:p w14:paraId="73645750"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proofErr w:type="spellStart"/>
      <w:r w:rsidRPr="00513274">
        <w:rPr>
          <w:rFonts w:ascii="Times New Roman" w:hAnsi="Times New Roman" w:cs="Times New Roman"/>
          <w:sz w:val="24"/>
          <w:szCs w:val="24"/>
        </w:rPr>
        <w:t>input,option,select</w:t>
      </w:r>
      <w:proofErr w:type="spellEnd"/>
      <w:r w:rsidRPr="00513274">
        <w:rPr>
          <w:rFonts w:ascii="Times New Roman" w:hAnsi="Times New Roman" w:cs="Times New Roman"/>
          <w:sz w:val="24"/>
          <w:szCs w:val="24"/>
        </w:rPr>
        <w:t>{font-size:24;color:blue}</w:t>
      </w:r>
    </w:p>
    <w:p w14:paraId="6B76864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&lt;/style&gt;</w:t>
      </w:r>
    </w:p>
    <w:p w14:paraId="3D0A597D"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&lt;script type="text/</w:t>
      </w:r>
      <w:proofErr w:type="spellStart"/>
      <w:r w:rsidRPr="00513274">
        <w:rPr>
          <w:rFonts w:ascii="Times New Roman" w:hAnsi="Times New Roman" w:cs="Times New Roman"/>
          <w:sz w:val="24"/>
          <w:szCs w:val="24"/>
        </w:rPr>
        <w:t>javascript</w:t>
      </w:r>
      <w:proofErr w:type="spellEnd"/>
      <w:r w:rsidRPr="00513274">
        <w:rPr>
          <w:rFonts w:ascii="Times New Roman" w:hAnsi="Times New Roman" w:cs="Times New Roman"/>
          <w:sz w:val="24"/>
          <w:szCs w:val="24"/>
        </w:rPr>
        <w:t>"&gt;</w:t>
      </w:r>
    </w:p>
    <w:p w14:paraId="5117E873"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function validate()</w:t>
      </w:r>
    </w:p>
    <w:p w14:paraId="1D3D6E0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p>
    <w:p w14:paraId="58B2CBBF"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if(</w:t>
      </w:r>
      <w:proofErr w:type="spellStart"/>
      <w:r w:rsidRPr="00513274">
        <w:rPr>
          <w:rFonts w:ascii="Times New Roman" w:hAnsi="Times New Roman" w:cs="Times New Roman"/>
          <w:sz w:val="24"/>
          <w:szCs w:val="24"/>
        </w:rPr>
        <w:t>frm.UserName.value</w:t>
      </w:r>
      <w:proofErr w:type="spellEnd"/>
      <w:r w:rsidRPr="00513274">
        <w:rPr>
          <w:rFonts w:ascii="Times New Roman" w:hAnsi="Times New Roman" w:cs="Times New Roman"/>
          <w:sz w:val="24"/>
          <w:szCs w:val="24"/>
        </w:rPr>
        <w:t xml:space="preserve"> == "")</w:t>
      </w:r>
    </w:p>
    <w:p w14:paraId="5E3F49FB"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alert("Name field cannot be empty");</w:t>
      </w:r>
    </w:p>
    <w:p w14:paraId="3D061C1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if(</w:t>
      </w:r>
      <w:proofErr w:type="spellStart"/>
      <w:r w:rsidRPr="00513274">
        <w:rPr>
          <w:rFonts w:ascii="Times New Roman" w:hAnsi="Times New Roman" w:cs="Times New Roman"/>
          <w:sz w:val="24"/>
          <w:szCs w:val="24"/>
        </w:rPr>
        <w:t>frm.Password.value</w:t>
      </w:r>
      <w:proofErr w:type="spellEnd"/>
      <w:r w:rsidRPr="00513274">
        <w:rPr>
          <w:rFonts w:ascii="Times New Roman" w:hAnsi="Times New Roman" w:cs="Times New Roman"/>
          <w:sz w:val="24"/>
          <w:szCs w:val="24"/>
        </w:rPr>
        <w:t xml:space="preserve"> == "")</w:t>
      </w:r>
    </w:p>
    <w:p w14:paraId="2E708C80"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alert("Password field cannot be empty");</w:t>
      </w:r>
    </w:p>
    <w:p w14:paraId="2ECAE4CA"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proofErr w:type="spellStart"/>
      <w:r w:rsidRPr="00513274">
        <w:rPr>
          <w:rFonts w:ascii="Times New Roman" w:hAnsi="Times New Roman" w:cs="Times New Roman"/>
          <w:sz w:val="24"/>
          <w:szCs w:val="24"/>
        </w:rPr>
        <w:t>usr</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frm.UserName.value</w:t>
      </w:r>
      <w:proofErr w:type="spellEnd"/>
      <w:r w:rsidRPr="00513274">
        <w:rPr>
          <w:rFonts w:ascii="Times New Roman" w:hAnsi="Times New Roman" w:cs="Times New Roman"/>
          <w:sz w:val="24"/>
          <w:szCs w:val="24"/>
        </w:rPr>
        <w:t>;</w:t>
      </w:r>
    </w:p>
    <w:p w14:paraId="38B7EE81"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proofErr w:type="spellStart"/>
      <w:r w:rsidRPr="00513274">
        <w:rPr>
          <w:rFonts w:ascii="Times New Roman" w:hAnsi="Times New Roman" w:cs="Times New Roman"/>
          <w:sz w:val="24"/>
          <w:szCs w:val="24"/>
        </w:rPr>
        <w:t>len</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usr.length</w:t>
      </w:r>
      <w:proofErr w:type="spellEnd"/>
      <w:r w:rsidRPr="00513274">
        <w:rPr>
          <w:rFonts w:ascii="Times New Roman" w:hAnsi="Times New Roman" w:cs="Times New Roman"/>
          <w:sz w:val="24"/>
          <w:szCs w:val="24"/>
        </w:rPr>
        <w:t>;</w:t>
      </w:r>
    </w:p>
    <w:p w14:paraId="03458B8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if(</w:t>
      </w:r>
      <w:proofErr w:type="spellStart"/>
      <w:r w:rsidRPr="00513274">
        <w:rPr>
          <w:rFonts w:ascii="Times New Roman" w:hAnsi="Times New Roman" w:cs="Times New Roman"/>
          <w:sz w:val="24"/>
          <w:szCs w:val="24"/>
        </w:rPr>
        <w:t>len</w:t>
      </w:r>
      <w:proofErr w:type="spellEnd"/>
      <w:r w:rsidRPr="00513274">
        <w:rPr>
          <w:rFonts w:ascii="Times New Roman" w:hAnsi="Times New Roman" w:cs="Times New Roman"/>
          <w:sz w:val="24"/>
          <w:szCs w:val="24"/>
        </w:rPr>
        <w:t xml:space="preserve"> &lt; 6 &amp;&amp; </w:t>
      </w:r>
      <w:proofErr w:type="spellStart"/>
      <w:r w:rsidRPr="00513274">
        <w:rPr>
          <w:rFonts w:ascii="Times New Roman" w:hAnsi="Times New Roman" w:cs="Times New Roman"/>
          <w:sz w:val="24"/>
          <w:szCs w:val="24"/>
        </w:rPr>
        <w:t>len</w:t>
      </w:r>
      <w:proofErr w:type="spellEnd"/>
      <w:r w:rsidRPr="00513274">
        <w:rPr>
          <w:rFonts w:ascii="Times New Roman" w:hAnsi="Times New Roman" w:cs="Times New Roman"/>
          <w:sz w:val="24"/>
          <w:szCs w:val="24"/>
        </w:rPr>
        <w:t xml:space="preserve"> &gt;=0)</w:t>
      </w:r>
    </w:p>
    <w:p w14:paraId="1E068A85"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alert("Name must contain </w:t>
      </w:r>
      <w:proofErr w:type="spellStart"/>
      <w:r w:rsidRPr="00513274">
        <w:rPr>
          <w:rFonts w:ascii="Times New Roman" w:hAnsi="Times New Roman" w:cs="Times New Roman"/>
          <w:sz w:val="24"/>
          <w:szCs w:val="24"/>
        </w:rPr>
        <w:t>atleast</w:t>
      </w:r>
      <w:proofErr w:type="spellEnd"/>
      <w:r w:rsidRPr="00513274">
        <w:rPr>
          <w:rFonts w:ascii="Times New Roman" w:hAnsi="Times New Roman" w:cs="Times New Roman"/>
          <w:sz w:val="24"/>
          <w:szCs w:val="24"/>
        </w:rPr>
        <w:t xml:space="preserve"> 6 characters");</w:t>
      </w:r>
    </w:p>
    <w:p w14:paraId="7BFCC6F0"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lastRenderedPageBreak/>
        <w:t xml:space="preserve">              </w:t>
      </w:r>
      <w:proofErr w:type="spellStart"/>
      <w:r w:rsidRPr="00513274">
        <w:rPr>
          <w:rFonts w:ascii="Times New Roman" w:hAnsi="Times New Roman" w:cs="Times New Roman"/>
          <w:sz w:val="24"/>
          <w:szCs w:val="24"/>
        </w:rPr>
        <w:t>pwd</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frm.Password.value</w:t>
      </w:r>
      <w:proofErr w:type="spellEnd"/>
      <w:r w:rsidRPr="00513274">
        <w:rPr>
          <w:rFonts w:ascii="Times New Roman" w:hAnsi="Times New Roman" w:cs="Times New Roman"/>
          <w:sz w:val="24"/>
          <w:szCs w:val="24"/>
        </w:rPr>
        <w:t>;</w:t>
      </w:r>
    </w:p>
    <w:p w14:paraId="2B68E5FE"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proofErr w:type="spellStart"/>
      <w:r w:rsidRPr="00513274">
        <w:rPr>
          <w:rFonts w:ascii="Times New Roman" w:hAnsi="Times New Roman" w:cs="Times New Roman"/>
          <w:sz w:val="24"/>
          <w:szCs w:val="24"/>
        </w:rPr>
        <w:t>len</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pwd.length</w:t>
      </w:r>
      <w:proofErr w:type="spellEnd"/>
      <w:r w:rsidRPr="00513274">
        <w:rPr>
          <w:rFonts w:ascii="Times New Roman" w:hAnsi="Times New Roman" w:cs="Times New Roman"/>
          <w:sz w:val="24"/>
          <w:szCs w:val="24"/>
        </w:rPr>
        <w:t>;</w:t>
      </w:r>
    </w:p>
    <w:p w14:paraId="724BFE0A"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if(</w:t>
      </w:r>
      <w:proofErr w:type="spellStart"/>
      <w:r w:rsidRPr="00513274">
        <w:rPr>
          <w:rFonts w:ascii="Times New Roman" w:hAnsi="Times New Roman" w:cs="Times New Roman"/>
          <w:sz w:val="24"/>
          <w:szCs w:val="24"/>
        </w:rPr>
        <w:t>len</w:t>
      </w:r>
      <w:proofErr w:type="spellEnd"/>
      <w:r w:rsidRPr="00513274">
        <w:rPr>
          <w:rFonts w:ascii="Times New Roman" w:hAnsi="Times New Roman" w:cs="Times New Roman"/>
          <w:sz w:val="24"/>
          <w:szCs w:val="24"/>
        </w:rPr>
        <w:t xml:space="preserve"> &lt; 6 &amp;&amp; </w:t>
      </w:r>
      <w:proofErr w:type="spellStart"/>
      <w:r w:rsidRPr="00513274">
        <w:rPr>
          <w:rFonts w:ascii="Times New Roman" w:hAnsi="Times New Roman" w:cs="Times New Roman"/>
          <w:sz w:val="24"/>
          <w:szCs w:val="24"/>
        </w:rPr>
        <w:t>len</w:t>
      </w:r>
      <w:proofErr w:type="spellEnd"/>
      <w:r w:rsidRPr="00513274">
        <w:rPr>
          <w:rFonts w:ascii="Times New Roman" w:hAnsi="Times New Roman" w:cs="Times New Roman"/>
          <w:sz w:val="24"/>
          <w:szCs w:val="24"/>
        </w:rPr>
        <w:t xml:space="preserve"> &gt;= 0)</w:t>
      </w:r>
    </w:p>
    <w:p w14:paraId="685DAB62"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alert("Password must contain </w:t>
      </w:r>
      <w:proofErr w:type="spellStart"/>
      <w:r w:rsidRPr="00513274">
        <w:rPr>
          <w:rFonts w:ascii="Times New Roman" w:hAnsi="Times New Roman" w:cs="Times New Roman"/>
          <w:sz w:val="24"/>
          <w:szCs w:val="24"/>
        </w:rPr>
        <w:t>atleast</w:t>
      </w:r>
      <w:proofErr w:type="spellEnd"/>
      <w:r w:rsidRPr="00513274">
        <w:rPr>
          <w:rFonts w:ascii="Times New Roman" w:hAnsi="Times New Roman" w:cs="Times New Roman"/>
          <w:sz w:val="24"/>
          <w:szCs w:val="24"/>
        </w:rPr>
        <w:t xml:space="preserve"> 6 characters");</w:t>
      </w:r>
      <w:r w:rsidR="009948BA">
        <w:rPr>
          <w:rFonts w:ascii="Times New Roman" w:hAnsi="Times New Roman" w:cs="Times New Roman"/>
          <w:sz w:val="24"/>
          <w:szCs w:val="24"/>
        </w:rPr>
        <w:t xml:space="preserve"> </w:t>
      </w:r>
      <w:r w:rsidRPr="00513274">
        <w:rPr>
          <w:rFonts w:ascii="Times New Roman" w:hAnsi="Times New Roman" w:cs="Times New Roman"/>
          <w:sz w:val="24"/>
          <w:szCs w:val="24"/>
        </w:rPr>
        <w:t xml:space="preserve">     </w:t>
      </w:r>
    </w:p>
    <w:p w14:paraId="6C84C23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for( x in </w:t>
      </w:r>
      <w:proofErr w:type="spellStart"/>
      <w:r w:rsidRPr="00513274">
        <w:rPr>
          <w:rFonts w:ascii="Times New Roman" w:hAnsi="Times New Roman" w:cs="Times New Roman"/>
          <w:sz w:val="24"/>
          <w:szCs w:val="24"/>
        </w:rPr>
        <w:t>usr</w:t>
      </w:r>
      <w:proofErr w:type="spellEnd"/>
      <w:r w:rsidRPr="00513274">
        <w:rPr>
          <w:rFonts w:ascii="Times New Roman" w:hAnsi="Times New Roman" w:cs="Times New Roman"/>
          <w:sz w:val="24"/>
          <w:szCs w:val="24"/>
        </w:rPr>
        <w:t>)</w:t>
      </w:r>
    </w:p>
    <w:p w14:paraId="3C1B9C3C"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   </w:t>
      </w:r>
      <w:proofErr w:type="spellStart"/>
      <w:r w:rsidRPr="00513274">
        <w:rPr>
          <w:rFonts w:ascii="Times New Roman" w:hAnsi="Times New Roman" w:cs="Times New Roman"/>
          <w:sz w:val="24"/>
          <w:szCs w:val="24"/>
        </w:rPr>
        <w:t>ch</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usr.charCodeAt</w:t>
      </w:r>
      <w:proofErr w:type="spellEnd"/>
      <w:r w:rsidRPr="00513274">
        <w:rPr>
          <w:rFonts w:ascii="Times New Roman" w:hAnsi="Times New Roman" w:cs="Times New Roman"/>
          <w:sz w:val="24"/>
          <w:szCs w:val="24"/>
        </w:rPr>
        <w:t>(x);</w:t>
      </w:r>
    </w:p>
    <w:p w14:paraId="0A458523"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if(</w:t>
      </w:r>
      <w:proofErr w:type="spellStart"/>
      <w:r w:rsidRPr="00513274">
        <w:rPr>
          <w:rFonts w:ascii="Times New Roman" w:hAnsi="Times New Roman" w:cs="Times New Roman"/>
          <w:sz w:val="24"/>
          <w:szCs w:val="24"/>
        </w:rPr>
        <w:t>ch</w:t>
      </w:r>
      <w:proofErr w:type="spellEnd"/>
      <w:r w:rsidRPr="00513274">
        <w:rPr>
          <w:rFonts w:ascii="Times New Roman" w:hAnsi="Times New Roman" w:cs="Times New Roman"/>
          <w:sz w:val="24"/>
          <w:szCs w:val="24"/>
        </w:rPr>
        <w:t xml:space="preserve"> &lt; 65 || (</w:t>
      </w:r>
      <w:proofErr w:type="spellStart"/>
      <w:r w:rsidRPr="00513274">
        <w:rPr>
          <w:rFonts w:ascii="Times New Roman" w:hAnsi="Times New Roman" w:cs="Times New Roman"/>
          <w:sz w:val="24"/>
          <w:szCs w:val="24"/>
        </w:rPr>
        <w:t>ch</w:t>
      </w:r>
      <w:proofErr w:type="spellEnd"/>
      <w:r w:rsidRPr="00513274">
        <w:rPr>
          <w:rFonts w:ascii="Times New Roman" w:hAnsi="Times New Roman" w:cs="Times New Roman"/>
          <w:sz w:val="24"/>
          <w:szCs w:val="24"/>
        </w:rPr>
        <w:t xml:space="preserve"> &gt; 90 &amp;&amp; </w:t>
      </w:r>
      <w:proofErr w:type="spellStart"/>
      <w:r w:rsidRPr="00513274">
        <w:rPr>
          <w:rFonts w:ascii="Times New Roman" w:hAnsi="Times New Roman" w:cs="Times New Roman"/>
          <w:sz w:val="24"/>
          <w:szCs w:val="24"/>
        </w:rPr>
        <w:t>ch</w:t>
      </w:r>
      <w:proofErr w:type="spellEnd"/>
      <w:r w:rsidRPr="00513274">
        <w:rPr>
          <w:rFonts w:ascii="Times New Roman" w:hAnsi="Times New Roman" w:cs="Times New Roman"/>
          <w:sz w:val="24"/>
          <w:szCs w:val="24"/>
        </w:rPr>
        <w:t xml:space="preserve"> &lt; 97) || </w:t>
      </w:r>
      <w:proofErr w:type="spellStart"/>
      <w:r w:rsidRPr="00513274">
        <w:rPr>
          <w:rFonts w:ascii="Times New Roman" w:hAnsi="Times New Roman" w:cs="Times New Roman"/>
          <w:sz w:val="24"/>
          <w:szCs w:val="24"/>
        </w:rPr>
        <w:t>ch</w:t>
      </w:r>
      <w:proofErr w:type="spellEnd"/>
      <w:r w:rsidRPr="00513274">
        <w:rPr>
          <w:rFonts w:ascii="Times New Roman" w:hAnsi="Times New Roman" w:cs="Times New Roman"/>
          <w:sz w:val="24"/>
          <w:szCs w:val="24"/>
        </w:rPr>
        <w:t>&gt; 122 )</w:t>
      </w:r>
    </w:p>
    <w:p w14:paraId="2811534D"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w:t>
      </w:r>
    </w:p>
    <w:p w14:paraId="3BB584AB"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alert("invalid </w:t>
      </w:r>
      <w:proofErr w:type="spellStart"/>
      <w:r w:rsidRPr="00513274">
        <w:rPr>
          <w:rFonts w:ascii="Times New Roman" w:hAnsi="Times New Roman" w:cs="Times New Roman"/>
          <w:sz w:val="24"/>
          <w:szCs w:val="24"/>
        </w:rPr>
        <w:t>UserName</w:t>
      </w:r>
      <w:proofErr w:type="spellEnd"/>
      <w:r w:rsidRPr="00513274">
        <w:rPr>
          <w:rFonts w:ascii="Times New Roman" w:hAnsi="Times New Roman" w:cs="Times New Roman"/>
          <w:sz w:val="24"/>
          <w:szCs w:val="24"/>
        </w:rPr>
        <w:t>");</w:t>
      </w:r>
    </w:p>
    <w:p w14:paraId="3DAF69D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break;</w:t>
      </w:r>
    </w:p>
    <w:p w14:paraId="0D7C2F2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p>
    <w:p w14:paraId="7029C10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p>
    <w:p w14:paraId="0CDF5642"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var </w:t>
      </w:r>
      <w:proofErr w:type="spellStart"/>
      <w:r w:rsidRPr="00513274">
        <w:rPr>
          <w:rFonts w:ascii="Times New Roman" w:hAnsi="Times New Roman" w:cs="Times New Roman"/>
          <w:sz w:val="24"/>
          <w:szCs w:val="24"/>
        </w:rPr>
        <w:t>regex_pwd</w:t>
      </w:r>
      <w:proofErr w:type="spellEnd"/>
      <w:r w:rsidRPr="00513274">
        <w:rPr>
          <w:rFonts w:ascii="Times New Roman" w:hAnsi="Times New Roman" w:cs="Times New Roman"/>
          <w:sz w:val="24"/>
          <w:szCs w:val="24"/>
        </w:rPr>
        <w:t>=/([_]|[a-z]|[A-Z])([_][a-z][A-Z][0-9])*/g;</w:t>
      </w:r>
    </w:p>
    <w:p w14:paraId="6EFCC950"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if((</w:t>
      </w:r>
      <w:proofErr w:type="spellStart"/>
      <w:r w:rsidRPr="00513274">
        <w:rPr>
          <w:rFonts w:ascii="Times New Roman" w:hAnsi="Times New Roman" w:cs="Times New Roman"/>
          <w:sz w:val="24"/>
          <w:szCs w:val="24"/>
        </w:rPr>
        <w:t>pwd.match</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regex_pwd</w:t>
      </w:r>
      <w:proofErr w:type="spellEnd"/>
      <w:r w:rsidRPr="00513274">
        <w:rPr>
          <w:rFonts w:ascii="Times New Roman" w:hAnsi="Times New Roman" w:cs="Times New Roman"/>
          <w:sz w:val="24"/>
          <w:szCs w:val="24"/>
        </w:rPr>
        <w:t>))==null)</w:t>
      </w:r>
    </w:p>
    <w:p w14:paraId="72C3E9C3"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alert("Invalid Password");</w:t>
      </w:r>
    </w:p>
    <w:p w14:paraId="60EBC6AA"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if(</w:t>
      </w:r>
      <w:proofErr w:type="spellStart"/>
      <w:r w:rsidRPr="00513274">
        <w:rPr>
          <w:rFonts w:ascii="Times New Roman" w:hAnsi="Times New Roman" w:cs="Times New Roman"/>
          <w:sz w:val="24"/>
          <w:szCs w:val="24"/>
        </w:rPr>
        <w:t>frm.Password.value</w:t>
      </w:r>
      <w:proofErr w:type="spellEnd"/>
      <w:r w:rsidRPr="00513274">
        <w:rPr>
          <w:rFonts w:ascii="Times New Roman" w:hAnsi="Times New Roman" w:cs="Times New Roman"/>
          <w:sz w:val="24"/>
          <w:szCs w:val="24"/>
        </w:rPr>
        <w:t xml:space="preserve"> != </w:t>
      </w:r>
      <w:proofErr w:type="spellStart"/>
      <w:r w:rsidRPr="00513274">
        <w:rPr>
          <w:rFonts w:ascii="Times New Roman" w:hAnsi="Times New Roman" w:cs="Times New Roman"/>
          <w:sz w:val="24"/>
          <w:szCs w:val="24"/>
        </w:rPr>
        <w:t>frm.ReTypePassword.value</w:t>
      </w:r>
      <w:proofErr w:type="spellEnd"/>
      <w:r w:rsidRPr="00513274">
        <w:rPr>
          <w:rFonts w:ascii="Times New Roman" w:hAnsi="Times New Roman" w:cs="Times New Roman"/>
          <w:sz w:val="24"/>
          <w:szCs w:val="24"/>
        </w:rPr>
        <w:t>)</w:t>
      </w:r>
    </w:p>
    <w:p w14:paraId="5031461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r w:rsidRPr="00513274">
        <w:rPr>
          <w:rFonts w:ascii="Times New Roman" w:hAnsi="Times New Roman" w:cs="Times New Roman"/>
          <w:sz w:val="24"/>
          <w:szCs w:val="24"/>
        </w:rPr>
        <w:tab/>
        <w:t xml:space="preserve">alert("Password typed incorrectly!");            </w:t>
      </w:r>
    </w:p>
    <w:p w14:paraId="0D5AD47F"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e=</w:t>
      </w:r>
      <w:proofErr w:type="spellStart"/>
      <w:r w:rsidRPr="00513274">
        <w:rPr>
          <w:rFonts w:ascii="Times New Roman" w:hAnsi="Times New Roman" w:cs="Times New Roman"/>
          <w:sz w:val="24"/>
          <w:szCs w:val="24"/>
        </w:rPr>
        <w:t>frm.Email_id.value</w:t>
      </w:r>
      <w:proofErr w:type="spellEnd"/>
      <w:r w:rsidRPr="00513274">
        <w:rPr>
          <w:rFonts w:ascii="Times New Roman" w:hAnsi="Times New Roman" w:cs="Times New Roman"/>
          <w:sz w:val="24"/>
          <w:szCs w:val="24"/>
        </w:rPr>
        <w:t>;</w:t>
      </w:r>
    </w:p>
    <w:p w14:paraId="7096D471"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var regex_mail=/([_][a-z][A-Z])([_][a-z][A-Z][0-9])*(@)([a-z])*(.)([a-z])*/g;</w:t>
      </w:r>
    </w:p>
    <w:p w14:paraId="6560D7C1"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if((</w:t>
      </w:r>
      <w:proofErr w:type="spellStart"/>
      <w:r w:rsidRPr="00513274">
        <w:rPr>
          <w:rFonts w:ascii="Times New Roman" w:hAnsi="Times New Roman" w:cs="Times New Roman"/>
          <w:sz w:val="24"/>
          <w:szCs w:val="24"/>
        </w:rPr>
        <w:t>e.match</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regex_mail</w:t>
      </w:r>
      <w:proofErr w:type="spellEnd"/>
      <w:r w:rsidRPr="00513274">
        <w:rPr>
          <w:rFonts w:ascii="Times New Roman" w:hAnsi="Times New Roman" w:cs="Times New Roman"/>
          <w:sz w:val="24"/>
          <w:szCs w:val="24"/>
        </w:rPr>
        <w:t>))==null)</w:t>
      </w:r>
    </w:p>
    <w:p w14:paraId="4F41E5BF"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alert("Invalid E-mail id");</w:t>
      </w:r>
      <w:r w:rsidRPr="00513274">
        <w:rPr>
          <w:rFonts w:ascii="Times New Roman" w:hAnsi="Times New Roman" w:cs="Times New Roman"/>
          <w:sz w:val="24"/>
          <w:szCs w:val="24"/>
        </w:rPr>
        <w:tab/>
      </w:r>
    </w:p>
    <w:p w14:paraId="2E17BA09"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proofErr w:type="spellStart"/>
      <w:r w:rsidRPr="00513274">
        <w:rPr>
          <w:rFonts w:ascii="Times New Roman" w:hAnsi="Times New Roman" w:cs="Times New Roman"/>
          <w:sz w:val="24"/>
          <w:szCs w:val="24"/>
        </w:rPr>
        <w:t>pnum</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frm.PhoneNum.value</w:t>
      </w:r>
      <w:proofErr w:type="spellEnd"/>
      <w:r w:rsidRPr="00513274">
        <w:rPr>
          <w:rFonts w:ascii="Times New Roman" w:hAnsi="Times New Roman" w:cs="Times New Roman"/>
          <w:sz w:val="24"/>
          <w:szCs w:val="24"/>
        </w:rPr>
        <w:t>;</w:t>
      </w:r>
      <w:r w:rsidRPr="00513274">
        <w:rPr>
          <w:rFonts w:ascii="Times New Roman" w:hAnsi="Times New Roman" w:cs="Times New Roman"/>
          <w:sz w:val="24"/>
          <w:szCs w:val="24"/>
        </w:rPr>
        <w:tab/>
      </w:r>
    </w:p>
    <w:p w14:paraId="5F48C974"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proofErr w:type="spellStart"/>
      <w:r w:rsidRPr="00513274">
        <w:rPr>
          <w:rFonts w:ascii="Times New Roman" w:hAnsi="Times New Roman" w:cs="Times New Roman"/>
          <w:sz w:val="24"/>
          <w:szCs w:val="24"/>
        </w:rPr>
        <w:t>len</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pnum.length</w:t>
      </w:r>
      <w:proofErr w:type="spellEnd"/>
      <w:r w:rsidRPr="00513274">
        <w:rPr>
          <w:rFonts w:ascii="Times New Roman" w:hAnsi="Times New Roman" w:cs="Times New Roman"/>
          <w:sz w:val="24"/>
          <w:szCs w:val="24"/>
        </w:rPr>
        <w:t xml:space="preserve">;            </w:t>
      </w:r>
    </w:p>
    <w:p w14:paraId="06654D59"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p>
    <w:p w14:paraId="7754F983"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if(</w:t>
      </w:r>
      <w:proofErr w:type="spellStart"/>
      <w:r w:rsidRPr="00513274">
        <w:rPr>
          <w:rFonts w:ascii="Times New Roman" w:hAnsi="Times New Roman" w:cs="Times New Roman"/>
          <w:sz w:val="24"/>
          <w:szCs w:val="24"/>
        </w:rPr>
        <w:t>len</w:t>
      </w:r>
      <w:proofErr w:type="spellEnd"/>
      <w:r w:rsidRPr="00513274">
        <w:rPr>
          <w:rFonts w:ascii="Times New Roman" w:hAnsi="Times New Roman" w:cs="Times New Roman"/>
          <w:sz w:val="24"/>
          <w:szCs w:val="24"/>
        </w:rPr>
        <w:t xml:space="preserve"> != 10)</w:t>
      </w:r>
    </w:p>
    <w:p w14:paraId="11F520E9"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lastRenderedPageBreak/>
        <w:tab/>
        <w:t>alert("Phone number must contain exactly 10 characters");</w:t>
      </w:r>
    </w:p>
    <w:p w14:paraId="03FC4A1D"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p>
    <w:p w14:paraId="00B3E83F"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var </w:t>
      </w:r>
      <w:proofErr w:type="spellStart"/>
      <w:r w:rsidRPr="00513274">
        <w:rPr>
          <w:rFonts w:ascii="Times New Roman" w:hAnsi="Times New Roman" w:cs="Times New Roman"/>
          <w:sz w:val="24"/>
          <w:szCs w:val="24"/>
        </w:rPr>
        <w:t>regex_pno</w:t>
      </w:r>
      <w:proofErr w:type="spellEnd"/>
      <w:r w:rsidRPr="00513274">
        <w:rPr>
          <w:rFonts w:ascii="Times New Roman" w:hAnsi="Times New Roman" w:cs="Times New Roman"/>
          <w:sz w:val="24"/>
          <w:szCs w:val="24"/>
        </w:rPr>
        <w:t>=/([0-9])([0-9])*/g;</w:t>
      </w:r>
    </w:p>
    <w:p w14:paraId="10E164B9"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if((</w:t>
      </w:r>
      <w:proofErr w:type="spellStart"/>
      <w:r w:rsidRPr="00513274">
        <w:rPr>
          <w:rFonts w:ascii="Times New Roman" w:hAnsi="Times New Roman" w:cs="Times New Roman"/>
          <w:sz w:val="24"/>
          <w:szCs w:val="24"/>
        </w:rPr>
        <w:t>pnum.match</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regex_pno</w:t>
      </w:r>
      <w:proofErr w:type="spellEnd"/>
      <w:r w:rsidRPr="00513274">
        <w:rPr>
          <w:rFonts w:ascii="Times New Roman" w:hAnsi="Times New Roman" w:cs="Times New Roman"/>
          <w:sz w:val="24"/>
          <w:szCs w:val="24"/>
        </w:rPr>
        <w:t>))==null)</w:t>
      </w:r>
    </w:p>
    <w:p w14:paraId="31E1CAA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alert("Invalid Phone Number");</w:t>
      </w:r>
    </w:p>
    <w:p w14:paraId="3E28258C"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p>
    <w:p w14:paraId="253548E3"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if(</w:t>
      </w:r>
      <w:proofErr w:type="spellStart"/>
      <w:r w:rsidRPr="00513274">
        <w:rPr>
          <w:rFonts w:ascii="Times New Roman" w:hAnsi="Times New Roman" w:cs="Times New Roman"/>
          <w:sz w:val="24"/>
          <w:szCs w:val="24"/>
        </w:rPr>
        <w:t>frm.Address.value</w:t>
      </w:r>
      <w:proofErr w:type="spellEnd"/>
      <w:r w:rsidRPr="00513274">
        <w:rPr>
          <w:rFonts w:ascii="Times New Roman" w:hAnsi="Times New Roman" w:cs="Times New Roman"/>
          <w:sz w:val="24"/>
          <w:szCs w:val="24"/>
        </w:rPr>
        <w:t xml:space="preserve"> == "")</w:t>
      </w:r>
    </w:p>
    <w:p w14:paraId="0839E02B"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alert("Address field cannot be empty");</w:t>
      </w:r>
    </w:p>
    <w:p w14:paraId="2F5991D6"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p>
    <w:p w14:paraId="1A3C8BC5"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1FCAD3EB"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&lt;/script&gt;</w:t>
      </w:r>
    </w:p>
    <w:p w14:paraId="43309F8F"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3B660BD6"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&lt;/head&gt;</w:t>
      </w:r>
    </w:p>
    <w:p w14:paraId="54E0F73E"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&lt;body </w:t>
      </w:r>
      <w:proofErr w:type="spellStart"/>
      <w:r w:rsidRPr="00513274">
        <w:rPr>
          <w:rFonts w:ascii="Times New Roman" w:hAnsi="Times New Roman" w:cs="Times New Roman"/>
          <w:sz w:val="24"/>
          <w:szCs w:val="24"/>
        </w:rPr>
        <w:t>bgcolor</w:t>
      </w:r>
      <w:proofErr w:type="spellEnd"/>
      <w:r w:rsidRPr="00513274">
        <w:rPr>
          <w:rFonts w:ascii="Times New Roman" w:hAnsi="Times New Roman" w:cs="Times New Roman"/>
          <w:sz w:val="24"/>
          <w:szCs w:val="24"/>
        </w:rPr>
        <w:t>=yellow&gt;</w:t>
      </w:r>
    </w:p>
    <w:p w14:paraId="5579F1F2"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4243A462"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38062AC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&lt;form name="</w:t>
      </w:r>
      <w:proofErr w:type="spellStart"/>
      <w:r w:rsidRPr="00513274">
        <w:rPr>
          <w:rFonts w:ascii="Times New Roman" w:hAnsi="Times New Roman" w:cs="Times New Roman"/>
          <w:sz w:val="24"/>
          <w:szCs w:val="24"/>
        </w:rPr>
        <w:t>frm</w:t>
      </w:r>
      <w:proofErr w:type="spellEnd"/>
      <w:r w:rsidRPr="00513274">
        <w:rPr>
          <w:rFonts w:ascii="Times New Roman" w:hAnsi="Times New Roman" w:cs="Times New Roman"/>
          <w:sz w:val="24"/>
          <w:szCs w:val="24"/>
        </w:rPr>
        <w:t>"&gt;</w:t>
      </w:r>
    </w:p>
    <w:p w14:paraId="5FA3F2B3"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&lt;table border=1 align=center&gt;</w:t>
      </w:r>
    </w:p>
    <w:p w14:paraId="2FA2B823"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107EDAE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&lt;td&gt;Name:  &lt;/td&gt;</w:t>
      </w:r>
    </w:p>
    <w:p w14:paraId="6DA08EA1"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 </w:t>
      </w:r>
    </w:p>
    <w:p w14:paraId="438CB7F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&lt;input type="text" name="</w:t>
      </w:r>
      <w:proofErr w:type="spellStart"/>
      <w:r w:rsidRPr="00513274">
        <w:rPr>
          <w:rFonts w:ascii="Times New Roman" w:hAnsi="Times New Roman" w:cs="Times New Roman"/>
          <w:sz w:val="24"/>
          <w:szCs w:val="24"/>
        </w:rPr>
        <w:t>UserName</w:t>
      </w:r>
      <w:proofErr w:type="spellEnd"/>
      <w:r w:rsidRPr="00513274">
        <w:rPr>
          <w:rFonts w:ascii="Times New Roman" w:hAnsi="Times New Roman" w:cs="Times New Roman"/>
          <w:sz w:val="24"/>
          <w:szCs w:val="24"/>
        </w:rPr>
        <w:t>" /&gt;</w:t>
      </w:r>
    </w:p>
    <w:p w14:paraId="087A53C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w:t>
      </w:r>
    </w:p>
    <w:p w14:paraId="57ECB2FD"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2E9B6881"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1B04F97A"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lastRenderedPageBreak/>
        <w:t xml:space="preserve">                &lt;td&gt; Password:  &lt;/td&gt;</w:t>
      </w:r>
    </w:p>
    <w:p w14:paraId="28E3844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 </w:t>
      </w:r>
    </w:p>
    <w:p w14:paraId="3B56722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&lt;input type="password" name="Password" /&gt;</w:t>
      </w:r>
    </w:p>
    <w:p w14:paraId="7E66449D"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w:t>
      </w:r>
    </w:p>
    <w:p w14:paraId="3463444E"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5F40352F"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3D45258A"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 Re-Type Password:  &lt;/td&gt;</w:t>
      </w:r>
    </w:p>
    <w:p w14:paraId="20BDF454"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 </w:t>
      </w:r>
    </w:p>
    <w:p w14:paraId="32530226"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&lt;input type="password" name="</w:t>
      </w:r>
      <w:proofErr w:type="spellStart"/>
      <w:r w:rsidRPr="00513274">
        <w:rPr>
          <w:rFonts w:ascii="Times New Roman" w:hAnsi="Times New Roman" w:cs="Times New Roman"/>
          <w:sz w:val="24"/>
          <w:szCs w:val="24"/>
        </w:rPr>
        <w:t>ReTypePassword</w:t>
      </w:r>
      <w:proofErr w:type="spellEnd"/>
      <w:r w:rsidRPr="00513274">
        <w:rPr>
          <w:rFonts w:ascii="Times New Roman" w:hAnsi="Times New Roman" w:cs="Times New Roman"/>
          <w:sz w:val="24"/>
          <w:szCs w:val="24"/>
        </w:rPr>
        <w:t>" /&gt;</w:t>
      </w:r>
    </w:p>
    <w:p w14:paraId="3586382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w:t>
      </w:r>
    </w:p>
    <w:p w14:paraId="792533E4"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2344981B"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198C1B6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&lt;td&gt;E-mail id:  &lt;/td&gt;</w:t>
      </w:r>
    </w:p>
    <w:p w14:paraId="2F03FEDC"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 </w:t>
      </w:r>
    </w:p>
    <w:p w14:paraId="4754F97D"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&lt;input type="text" name="</w:t>
      </w:r>
      <w:proofErr w:type="spellStart"/>
      <w:r w:rsidRPr="00513274">
        <w:rPr>
          <w:rFonts w:ascii="Times New Roman" w:hAnsi="Times New Roman" w:cs="Times New Roman"/>
          <w:sz w:val="24"/>
          <w:szCs w:val="24"/>
        </w:rPr>
        <w:t>Email_id</w:t>
      </w:r>
      <w:proofErr w:type="spellEnd"/>
      <w:r w:rsidRPr="00513274">
        <w:rPr>
          <w:rFonts w:ascii="Times New Roman" w:hAnsi="Times New Roman" w:cs="Times New Roman"/>
          <w:sz w:val="24"/>
          <w:szCs w:val="24"/>
        </w:rPr>
        <w:t>" /&gt;</w:t>
      </w:r>
    </w:p>
    <w:p w14:paraId="21F419C3"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w:t>
      </w:r>
    </w:p>
    <w:p w14:paraId="2C8D102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3AB1787E"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456848D3"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 Phone number:  &lt;/td&gt;</w:t>
      </w:r>
    </w:p>
    <w:p w14:paraId="4CBE9254"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 </w:t>
      </w:r>
    </w:p>
    <w:p w14:paraId="46008BE3"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&lt;input type="text" name="</w:t>
      </w:r>
      <w:proofErr w:type="spellStart"/>
      <w:r w:rsidRPr="00513274">
        <w:rPr>
          <w:rFonts w:ascii="Times New Roman" w:hAnsi="Times New Roman" w:cs="Times New Roman"/>
          <w:sz w:val="24"/>
          <w:szCs w:val="24"/>
        </w:rPr>
        <w:t>PhoneNum</w:t>
      </w:r>
      <w:proofErr w:type="spellEnd"/>
      <w:r w:rsidRPr="00513274">
        <w:rPr>
          <w:rFonts w:ascii="Times New Roman" w:hAnsi="Times New Roman" w:cs="Times New Roman"/>
          <w:sz w:val="24"/>
          <w:szCs w:val="24"/>
        </w:rPr>
        <w:t>" /&gt;</w:t>
      </w:r>
    </w:p>
    <w:p w14:paraId="1E03687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w:t>
      </w:r>
    </w:p>
    <w:p w14:paraId="03CB97BE"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348906D3"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07D7AC5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&lt;td&gt;Sex:&lt;/td&gt;</w:t>
      </w:r>
    </w:p>
    <w:p w14:paraId="77FB375B"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lastRenderedPageBreak/>
        <w:t xml:space="preserve">                &lt;td align=left&gt;</w:t>
      </w:r>
    </w:p>
    <w:p w14:paraId="7B878F46"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&lt;input type="radio" name="sex"  value="male"/&gt; Male </w:t>
      </w:r>
    </w:p>
    <w:p w14:paraId="1A905BF4"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2F246C4B"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r w:rsidRPr="00513274">
        <w:rPr>
          <w:rFonts w:ascii="Times New Roman" w:hAnsi="Times New Roman" w:cs="Times New Roman"/>
          <w:sz w:val="24"/>
          <w:szCs w:val="24"/>
        </w:rPr>
        <w:tab/>
        <w:t xml:space="preserve">       &lt;input type="radio" name="sex" value="female"/&gt; Female </w:t>
      </w:r>
    </w:p>
    <w:p w14:paraId="235B4C1E"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w:t>
      </w:r>
    </w:p>
    <w:p w14:paraId="0083F0B2"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60B58F50"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3047E82D"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 Date Of Birth:  &lt;/td&gt;</w:t>
      </w:r>
    </w:p>
    <w:p w14:paraId="51A2CBCE"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 </w:t>
      </w:r>
    </w:p>
    <w:p w14:paraId="6D718649"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&lt;select name="Day"&gt;</w:t>
      </w:r>
    </w:p>
    <w:p w14:paraId="3739804D"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&lt;option value="1"&gt;1&lt;/option&gt;</w:t>
      </w:r>
    </w:p>
    <w:p w14:paraId="33FBE576"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&lt;option value="2"&gt;2&lt;/option&gt;</w:t>
      </w:r>
    </w:p>
    <w:p w14:paraId="619EB163" w14:textId="77777777" w:rsidR="008C2659" w:rsidRPr="00513274" w:rsidRDefault="005D2E0F" w:rsidP="008C2659">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r w:rsidR="008C2659" w:rsidRPr="00513274">
        <w:rPr>
          <w:rFonts w:ascii="Times New Roman" w:hAnsi="Times New Roman" w:cs="Times New Roman"/>
          <w:sz w:val="24"/>
          <w:szCs w:val="24"/>
        </w:rPr>
        <w:tab/>
        <w:t>-----------------------------</w:t>
      </w:r>
    </w:p>
    <w:p w14:paraId="200814C8" w14:textId="77777777" w:rsidR="008C2659" w:rsidRPr="00513274" w:rsidRDefault="008C2659" w:rsidP="008C2659">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w:t>
      </w:r>
    </w:p>
    <w:p w14:paraId="7112131F"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5D747DA0"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&lt;option value="30"&gt;30&lt;/option&gt;</w:t>
      </w:r>
    </w:p>
    <w:p w14:paraId="59045C95"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&lt;option value="31"&gt;31&lt;/option&gt;</w:t>
      </w:r>
    </w:p>
    <w:p w14:paraId="1760AAD4"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&lt;/select&gt;</w:t>
      </w:r>
    </w:p>
    <w:p w14:paraId="728653AA"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264499FE"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&lt;select name="Month"&gt;</w:t>
      </w:r>
    </w:p>
    <w:p w14:paraId="30D47B3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&lt;option value="Jan"&gt;Jan&lt;/option&gt;</w:t>
      </w:r>
    </w:p>
    <w:p w14:paraId="6287D3EE"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&lt;option value="Feb"&gt;Feb&lt;/option&gt;</w:t>
      </w:r>
    </w:p>
    <w:p w14:paraId="0FDA4155" w14:textId="77777777" w:rsidR="008C2659" w:rsidRPr="00513274" w:rsidRDefault="005D2E0F" w:rsidP="008C2659">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r w:rsidR="008C2659" w:rsidRPr="00513274">
        <w:rPr>
          <w:rFonts w:ascii="Times New Roman" w:hAnsi="Times New Roman" w:cs="Times New Roman"/>
          <w:sz w:val="24"/>
          <w:szCs w:val="24"/>
        </w:rPr>
        <w:tab/>
        <w:t>-----------------------------</w:t>
      </w:r>
    </w:p>
    <w:p w14:paraId="4309149F" w14:textId="77777777" w:rsidR="008C2659" w:rsidRPr="00513274" w:rsidRDefault="008C2659" w:rsidP="008C2659">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w:t>
      </w:r>
    </w:p>
    <w:p w14:paraId="4E69012F" w14:textId="77777777" w:rsidR="005D2E0F" w:rsidRPr="00513274" w:rsidRDefault="008C2659" w:rsidP="008C2659">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r>
    </w:p>
    <w:p w14:paraId="2D5F57B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lastRenderedPageBreak/>
        <w:t xml:space="preserve">                         &lt;option value="Dec"&gt;Dec&lt;/option&gt;</w:t>
      </w:r>
    </w:p>
    <w:p w14:paraId="3DB4FA0C"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&lt;/select&gt;</w:t>
      </w:r>
    </w:p>
    <w:p w14:paraId="62E96DC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3025802D"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&lt;select name="Year"&gt;</w:t>
      </w:r>
    </w:p>
    <w:p w14:paraId="29B3151E"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&lt;option value="1989"&gt;1989&lt;/option&gt;</w:t>
      </w:r>
    </w:p>
    <w:p w14:paraId="563DE069"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&lt;option value="1990"&gt;1990&lt;/option&gt;</w:t>
      </w:r>
    </w:p>
    <w:p w14:paraId="1ED7050C" w14:textId="77777777" w:rsidR="008C2659" w:rsidRPr="00513274" w:rsidRDefault="005D2E0F" w:rsidP="008C2659">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r w:rsidR="008C2659" w:rsidRPr="00513274">
        <w:rPr>
          <w:rFonts w:ascii="Times New Roman" w:hAnsi="Times New Roman" w:cs="Times New Roman"/>
          <w:sz w:val="24"/>
          <w:szCs w:val="24"/>
        </w:rPr>
        <w:tab/>
        <w:t>-----------------------------</w:t>
      </w:r>
    </w:p>
    <w:p w14:paraId="39E95C3A" w14:textId="77777777" w:rsidR="008C2659" w:rsidRPr="00513274" w:rsidRDefault="008C2659" w:rsidP="008C2659">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w:t>
      </w:r>
    </w:p>
    <w:p w14:paraId="4883DFC2" w14:textId="77777777" w:rsidR="008C2659" w:rsidRPr="00513274" w:rsidRDefault="008C2659" w:rsidP="008C2659">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062BE248" w14:textId="77777777" w:rsidR="005D2E0F" w:rsidRPr="00513274" w:rsidRDefault="005D2E0F" w:rsidP="008C2659">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&lt;/select&gt;</w:t>
      </w:r>
    </w:p>
    <w:p w14:paraId="5C949E99"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w:t>
      </w:r>
    </w:p>
    <w:p w14:paraId="4C95477F"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15E4ACE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&lt;td&gt;Languages Known:  &lt;/td&gt;</w:t>
      </w:r>
    </w:p>
    <w:p w14:paraId="00C9E4A0"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 align=left&gt; </w:t>
      </w:r>
    </w:p>
    <w:p w14:paraId="5C548545"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&lt;input type="checkbox" name="lang" value="English"/&gt;English</w:t>
      </w:r>
    </w:p>
    <w:p w14:paraId="31899C4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073D50E6"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&lt;input type="checkbox" name="lang" value="Telugu"/&gt;Telugu</w:t>
      </w:r>
    </w:p>
    <w:p w14:paraId="565539C1"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1E9595C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&lt;input type="checkbox" name="lang" value="Hindi"/&gt;Hindi</w:t>
      </w:r>
    </w:p>
    <w:p w14:paraId="6B9FC603"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w:t>
      </w:r>
    </w:p>
    <w:p w14:paraId="6B7C4F4F"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1AFB6B09"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3A45E9F3"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 Address:  &lt;/td&gt;</w:t>
      </w:r>
    </w:p>
    <w:p w14:paraId="272CD32A"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 </w:t>
      </w:r>
    </w:p>
    <w:p w14:paraId="7DADBB76"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w:t>
      </w:r>
      <w:proofErr w:type="spellStart"/>
      <w:r w:rsidRPr="00513274">
        <w:rPr>
          <w:rFonts w:ascii="Times New Roman" w:hAnsi="Times New Roman" w:cs="Times New Roman"/>
          <w:sz w:val="24"/>
          <w:szCs w:val="24"/>
        </w:rPr>
        <w:t>textarea</w:t>
      </w:r>
      <w:proofErr w:type="spellEnd"/>
      <w:r w:rsidRPr="00513274">
        <w:rPr>
          <w:rFonts w:ascii="Times New Roman" w:hAnsi="Times New Roman" w:cs="Times New Roman"/>
          <w:sz w:val="24"/>
          <w:szCs w:val="24"/>
        </w:rPr>
        <w:t xml:space="preserve"> name="Address"&gt;&lt;/</w:t>
      </w:r>
      <w:proofErr w:type="spellStart"/>
      <w:r w:rsidRPr="00513274">
        <w:rPr>
          <w:rFonts w:ascii="Times New Roman" w:hAnsi="Times New Roman" w:cs="Times New Roman"/>
          <w:sz w:val="24"/>
          <w:szCs w:val="24"/>
        </w:rPr>
        <w:t>textarea</w:t>
      </w:r>
      <w:proofErr w:type="spellEnd"/>
      <w:r w:rsidRPr="00513274">
        <w:rPr>
          <w:rFonts w:ascii="Times New Roman" w:hAnsi="Times New Roman" w:cs="Times New Roman"/>
          <w:sz w:val="24"/>
          <w:szCs w:val="24"/>
        </w:rPr>
        <w:t>&gt;</w:t>
      </w:r>
    </w:p>
    <w:p w14:paraId="0CFD897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lastRenderedPageBreak/>
        <w:t xml:space="preserve">                &lt;/td&gt;</w:t>
      </w:r>
    </w:p>
    <w:p w14:paraId="758F6DC6"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1A733314"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507B3A57"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 </w:t>
      </w:r>
    </w:p>
    <w:p w14:paraId="2279FEAA"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&lt;input type="submit" value="Submit" onclick="validate()" /&gt;</w:t>
      </w:r>
    </w:p>
    <w:p w14:paraId="3D2B782E"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w:t>
      </w:r>
    </w:p>
    <w:p w14:paraId="47AE4DEF"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 </w:t>
      </w:r>
    </w:p>
    <w:p w14:paraId="04F09FC5"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&lt;input type="reset" value="Reset" /&gt;</w:t>
      </w:r>
    </w:p>
    <w:p w14:paraId="1E2E0928"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&lt;/td&gt;</w:t>
      </w:r>
    </w:p>
    <w:p w14:paraId="67220D09"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&lt;/tr&gt;</w:t>
      </w:r>
    </w:p>
    <w:p w14:paraId="205AF361"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&lt;/table&gt;</w:t>
      </w:r>
    </w:p>
    <w:p w14:paraId="5C37934C"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&lt;/form&gt;</w:t>
      </w:r>
    </w:p>
    <w:p w14:paraId="5B1ABA40" w14:textId="77777777" w:rsidR="005D2E0F"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&lt;/body&gt;</w:t>
      </w:r>
    </w:p>
    <w:p w14:paraId="2B681BD1" w14:textId="77777777" w:rsidR="007F35DE" w:rsidRPr="00513274" w:rsidRDefault="005D2E0F" w:rsidP="005D2E0F">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&lt;/html&gt;</w:t>
      </w:r>
    </w:p>
    <w:p w14:paraId="53FFF059"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bCs/>
          <w:sz w:val="24"/>
          <w:szCs w:val="24"/>
          <w:u w:val="single"/>
        </w:rPr>
        <w:t>Week-4</w:t>
      </w:r>
      <w:r w:rsidRPr="00513274">
        <w:rPr>
          <w:rFonts w:ascii="Times New Roman" w:hAnsi="Times New Roman" w:cs="Times New Roman"/>
          <w:sz w:val="24"/>
          <w:szCs w:val="24"/>
        </w:rPr>
        <w:t>:</w:t>
      </w:r>
    </w:p>
    <w:p w14:paraId="1CB474DB"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51F3A5F6"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Design a web page using </w:t>
      </w:r>
      <w:r w:rsidRPr="00513274">
        <w:rPr>
          <w:rFonts w:ascii="Times New Roman" w:hAnsi="Times New Roman" w:cs="Times New Roman"/>
          <w:bCs/>
          <w:sz w:val="24"/>
          <w:szCs w:val="24"/>
        </w:rPr>
        <w:t>CSS (C</w:t>
      </w:r>
      <w:r w:rsidRPr="00513274">
        <w:rPr>
          <w:rFonts w:ascii="Times New Roman" w:hAnsi="Times New Roman" w:cs="Times New Roman"/>
          <w:sz w:val="24"/>
          <w:szCs w:val="24"/>
        </w:rPr>
        <w:t>ascading Style Sheets</w:t>
      </w:r>
      <w:r w:rsidRPr="00513274">
        <w:rPr>
          <w:rFonts w:ascii="Times New Roman" w:hAnsi="Times New Roman" w:cs="Times New Roman"/>
          <w:bCs/>
          <w:sz w:val="24"/>
          <w:szCs w:val="24"/>
        </w:rPr>
        <w:t xml:space="preserve">) </w:t>
      </w:r>
      <w:r w:rsidRPr="00513274">
        <w:rPr>
          <w:rFonts w:ascii="Times New Roman" w:hAnsi="Times New Roman" w:cs="Times New Roman"/>
          <w:sz w:val="24"/>
          <w:szCs w:val="24"/>
        </w:rPr>
        <w:t>which includes the following:</w:t>
      </w:r>
    </w:p>
    <w:p w14:paraId="0B32B53F"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335FF46D"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1) Use different font, styles:</w:t>
      </w:r>
    </w:p>
    <w:p w14:paraId="0330B877"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In the style definition you define how each selector should work (font, color etc.).</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Then, in the body of your pages, you refer to these selectors to activate the styles.</w:t>
      </w:r>
      <w:r w:rsidRPr="00513274">
        <w:rPr>
          <w:rFonts w:ascii="Times New Roman" w:hAnsi="Times New Roman" w:cs="Times New Roman"/>
          <w:sz w:val="24"/>
          <w:szCs w:val="24"/>
        </w:rPr>
        <w:br/>
      </w:r>
      <w:r w:rsidRPr="00513274">
        <w:rPr>
          <w:rFonts w:ascii="Times New Roman" w:hAnsi="Times New Roman" w:cs="Times New Roman"/>
          <w:sz w:val="24"/>
          <w:szCs w:val="24"/>
        </w:rPr>
        <w:br/>
        <w:t>For example:</w:t>
      </w:r>
    </w:p>
    <w:tbl>
      <w:tblPr>
        <w:tblW w:w="0" w:type="auto"/>
        <w:shd w:val="clear" w:color="auto" w:fill="FFFFFF" w:themeFill="background1"/>
        <w:tblLayout w:type="fixed"/>
        <w:tblCellMar>
          <w:left w:w="0" w:type="dxa"/>
          <w:right w:w="0" w:type="dxa"/>
        </w:tblCellMar>
        <w:tblLook w:val="0000" w:firstRow="0" w:lastRow="0" w:firstColumn="0" w:lastColumn="0" w:noHBand="0" w:noVBand="0"/>
      </w:tblPr>
      <w:tblGrid>
        <w:gridCol w:w="60"/>
        <w:gridCol w:w="6750"/>
        <w:gridCol w:w="80"/>
      </w:tblGrid>
      <w:tr w:rsidR="007F35DE" w:rsidRPr="00513274" w14:paraId="37869898" w14:textId="77777777" w:rsidTr="008C2659">
        <w:tc>
          <w:tcPr>
            <w:tcW w:w="60" w:type="dxa"/>
            <w:shd w:val="clear" w:color="auto" w:fill="FFFFFF" w:themeFill="background1"/>
          </w:tcPr>
          <w:p w14:paraId="7F216FEA"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Cs w:val="24"/>
              </w:rPr>
            </w:pPr>
          </w:p>
        </w:tc>
        <w:tc>
          <w:tcPr>
            <w:tcW w:w="6750" w:type="dxa"/>
            <w:shd w:val="clear" w:color="auto" w:fill="FFFFFF" w:themeFill="background1"/>
            <w:vAlign w:val="center"/>
          </w:tcPr>
          <w:p w14:paraId="40CF572D"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Cs w:val="24"/>
              </w:rPr>
            </w:pPr>
            <w:r w:rsidRPr="00513274">
              <w:rPr>
                <w:rFonts w:ascii="Times New Roman" w:hAnsi="Times New Roman" w:cs="Times New Roman"/>
                <w:szCs w:val="24"/>
              </w:rPr>
              <w:t>&lt;HTML&gt;</w:t>
            </w:r>
            <w:r w:rsidRPr="00513274">
              <w:rPr>
                <w:rFonts w:ascii="Times New Roman" w:hAnsi="Times New Roman" w:cs="Times New Roman"/>
                <w:szCs w:val="24"/>
              </w:rPr>
              <w:br/>
              <w:t>&lt;HEAD&gt;</w:t>
            </w:r>
            <w:r w:rsidRPr="00513274">
              <w:rPr>
                <w:rFonts w:ascii="Times New Roman" w:hAnsi="Times New Roman" w:cs="Times New Roman"/>
                <w:szCs w:val="24"/>
              </w:rPr>
              <w:br/>
              <w:t>&lt;style type="text/</w:t>
            </w:r>
            <w:proofErr w:type="spellStart"/>
            <w:r w:rsidRPr="00513274">
              <w:rPr>
                <w:rFonts w:ascii="Times New Roman" w:hAnsi="Times New Roman" w:cs="Times New Roman"/>
                <w:szCs w:val="24"/>
              </w:rPr>
              <w:t>css</w:t>
            </w:r>
            <w:proofErr w:type="spellEnd"/>
            <w:r w:rsidRPr="00513274">
              <w:rPr>
                <w:rFonts w:ascii="Times New Roman" w:hAnsi="Times New Roman" w:cs="Times New Roman"/>
                <w:szCs w:val="24"/>
              </w:rPr>
              <w:t>"&gt;</w:t>
            </w:r>
            <w:r w:rsidRPr="00513274">
              <w:rPr>
                <w:rFonts w:ascii="Times New Roman" w:hAnsi="Times New Roman" w:cs="Times New Roman"/>
                <w:szCs w:val="24"/>
              </w:rPr>
              <w:br/>
            </w:r>
            <w:proofErr w:type="spellStart"/>
            <w:r w:rsidRPr="00513274">
              <w:rPr>
                <w:rFonts w:ascii="Times New Roman" w:hAnsi="Times New Roman" w:cs="Times New Roman"/>
                <w:szCs w:val="24"/>
              </w:rPr>
              <w:t>B.headline</w:t>
            </w:r>
            <w:proofErr w:type="spellEnd"/>
            <w:r w:rsidRPr="00513274">
              <w:rPr>
                <w:rFonts w:ascii="Times New Roman" w:hAnsi="Times New Roman" w:cs="Times New Roman"/>
                <w:szCs w:val="24"/>
              </w:rPr>
              <w:t xml:space="preserve"> {</w:t>
            </w:r>
            <w:proofErr w:type="spellStart"/>
            <w:r w:rsidRPr="00513274">
              <w:rPr>
                <w:rFonts w:ascii="Times New Roman" w:hAnsi="Times New Roman" w:cs="Times New Roman"/>
                <w:szCs w:val="24"/>
              </w:rPr>
              <w:t>color:red</w:t>
            </w:r>
            <w:proofErr w:type="spellEnd"/>
            <w:r w:rsidRPr="00513274">
              <w:rPr>
                <w:rFonts w:ascii="Times New Roman" w:hAnsi="Times New Roman" w:cs="Times New Roman"/>
                <w:szCs w:val="24"/>
              </w:rPr>
              <w:t xml:space="preserve">; font-size:22px; </w:t>
            </w:r>
            <w:proofErr w:type="spellStart"/>
            <w:r w:rsidRPr="00513274">
              <w:rPr>
                <w:rFonts w:ascii="Times New Roman" w:hAnsi="Times New Roman" w:cs="Times New Roman"/>
                <w:szCs w:val="24"/>
              </w:rPr>
              <w:t>font-family:arial</w:t>
            </w:r>
            <w:proofErr w:type="spellEnd"/>
            <w:r w:rsidRPr="00513274">
              <w:rPr>
                <w:rFonts w:ascii="Times New Roman" w:hAnsi="Times New Roman" w:cs="Times New Roman"/>
                <w:szCs w:val="24"/>
              </w:rPr>
              <w:t xml:space="preserve">; </w:t>
            </w:r>
            <w:proofErr w:type="spellStart"/>
            <w:r w:rsidRPr="00513274">
              <w:rPr>
                <w:rFonts w:ascii="Times New Roman" w:hAnsi="Times New Roman" w:cs="Times New Roman"/>
                <w:szCs w:val="24"/>
              </w:rPr>
              <w:t>text-decoration:underline</w:t>
            </w:r>
            <w:proofErr w:type="spellEnd"/>
            <w:r w:rsidRPr="00513274">
              <w:rPr>
                <w:rFonts w:ascii="Times New Roman" w:hAnsi="Times New Roman" w:cs="Times New Roman"/>
                <w:szCs w:val="24"/>
              </w:rPr>
              <w:t>}</w:t>
            </w:r>
            <w:r w:rsidRPr="00513274">
              <w:rPr>
                <w:rFonts w:ascii="Times New Roman" w:hAnsi="Times New Roman" w:cs="Times New Roman"/>
                <w:szCs w:val="24"/>
              </w:rPr>
              <w:br/>
              <w:t>&lt;/style&gt;</w:t>
            </w:r>
            <w:r w:rsidRPr="00513274">
              <w:rPr>
                <w:rFonts w:ascii="Times New Roman" w:hAnsi="Times New Roman" w:cs="Times New Roman"/>
                <w:szCs w:val="24"/>
              </w:rPr>
              <w:br/>
            </w:r>
            <w:r w:rsidRPr="00513274">
              <w:rPr>
                <w:rFonts w:ascii="Times New Roman" w:hAnsi="Times New Roman" w:cs="Times New Roman"/>
                <w:szCs w:val="24"/>
              </w:rPr>
              <w:lastRenderedPageBreak/>
              <w:br/>
              <w:t>&lt;/HEAD&gt;</w:t>
            </w:r>
            <w:r w:rsidRPr="00513274">
              <w:rPr>
                <w:rFonts w:ascii="Times New Roman" w:hAnsi="Times New Roman" w:cs="Times New Roman"/>
                <w:szCs w:val="24"/>
              </w:rPr>
              <w:br/>
            </w:r>
            <w:r w:rsidRPr="00513274">
              <w:rPr>
                <w:rFonts w:ascii="Times New Roman" w:hAnsi="Times New Roman" w:cs="Times New Roman"/>
                <w:szCs w:val="24"/>
              </w:rPr>
              <w:br/>
              <w:t>&lt;BODY&gt;</w:t>
            </w:r>
            <w:r w:rsidRPr="00513274">
              <w:rPr>
                <w:rFonts w:ascii="Times New Roman" w:hAnsi="Times New Roman" w:cs="Times New Roman"/>
                <w:szCs w:val="24"/>
              </w:rPr>
              <w:br/>
              <w:t>&lt;b&gt;This is normal bold&lt;/b&gt;&lt;</w:t>
            </w:r>
            <w:proofErr w:type="spellStart"/>
            <w:r w:rsidRPr="00513274">
              <w:rPr>
                <w:rFonts w:ascii="Times New Roman" w:hAnsi="Times New Roman" w:cs="Times New Roman"/>
                <w:szCs w:val="24"/>
              </w:rPr>
              <w:t>br</w:t>
            </w:r>
            <w:proofErr w:type="spellEnd"/>
            <w:r w:rsidRPr="00513274">
              <w:rPr>
                <w:rFonts w:ascii="Times New Roman" w:hAnsi="Times New Roman" w:cs="Times New Roman"/>
                <w:szCs w:val="24"/>
              </w:rPr>
              <w:t>&gt;</w:t>
            </w:r>
            <w:r w:rsidRPr="00513274">
              <w:rPr>
                <w:rFonts w:ascii="Times New Roman" w:hAnsi="Times New Roman" w:cs="Times New Roman"/>
                <w:szCs w:val="24"/>
              </w:rPr>
              <w:br/>
              <w:t>Selector {</w:t>
            </w:r>
            <w:proofErr w:type="spellStart"/>
            <w:r w:rsidRPr="00513274">
              <w:rPr>
                <w:rFonts w:ascii="Times New Roman" w:hAnsi="Times New Roman" w:cs="Times New Roman"/>
                <w:szCs w:val="24"/>
              </w:rPr>
              <w:t>cursor:value</w:t>
            </w:r>
            <w:proofErr w:type="spellEnd"/>
            <w:r w:rsidRPr="00513274">
              <w:rPr>
                <w:rFonts w:ascii="Times New Roman" w:hAnsi="Times New Roman" w:cs="Times New Roman"/>
                <w:szCs w:val="24"/>
              </w:rPr>
              <w:t>}</w:t>
            </w:r>
            <w:r w:rsidRPr="00513274">
              <w:rPr>
                <w:rFonts w:ascii="Times New Roman" w:hAnsi="Times New Roman" w:cs="Times New Roman"/>
                <w:szCs w:val="24"/>
              </w:rPr>
              <w:br/>
            </w:r>
            <w:r w:rsidRPr="00513274">
              <w:rPr>
                <w:rFonts w:ascii="Times New Roman" w:hAnsi="Times New Roman" w:cs="Times New Roman"/>
                <w:szCs w:val="24"/>
              </w:rPr>
              <w:br/>
              <w:t>For example:</w:t>
            </w:r>
            <w:r w:rsidRPr="00513274">
              <w:rPr>
                <w:rFonts w:ascii="Times New Roman" w:hAnsi="Times New Roman" w:cs="Times New Roman"/>
                <w:szCs w:val="24"/>
              </w:rPr>
              <w:br/>
            </w:r>
            <w:r w:rsidRPr="00513274">
              <w:rPr>
                <w:rFonts w:ascii="Times New Roman" w:hAnsi="Times New Roman" w:cs="Times New Roman"/>
                <w:szCs w:val="24"/>
              </w:rPr>
              <w:br/>
              <w:t>&lt;html&gt;</w:t>
            </w:r>
            <w:r w:rsidRPr="00513274">
              <w:rPr>
                <w:rFonts w:ascii="Times New Roman" w:hAnsi="Times New Roman" w:cs="Times New Roman"/>
                <w:szCs w:val="24"/>
              </w:rPr>
              <w:br/>
              <w:t>&lt;head&gt;</w:t>
            </w:r>
            <w:r w:rsidRPr="00513274">
              <w:rPr>
                <w:rFonts w:ascii="Times New Roman" w:hAnsi="Times New Roman" w:cs="Times New Roman"/>
                <w:szCs w:val="24"/>
              </w:rPr>
              <w:br/>
              <w:t>&lt;style type="text/</w:t>
            </w:r>
            <w:proofErr w:type="spellStart"/>
            <w:r w:rsidRPr="00513274">
              <w:rPr>
                <w:rFonts w:ascii="Times New Roman" w:hAnsi="Times New Roman" w:cs="Times New Roman"/>
                <w:szCs w:val="24"/>
              </w:rPr>
              <w:t>css</w:t>
            </w:r>
            <w:proofErr w:type="spellEnd"/>
            <w:r w:rsidRPr="00513274">
              <w:rPr>
                <w:rFonts w:ascii="Times New Roman" w:hAnsi="Times New Roman" w:cs="Times New Roman"/>
                <w:szCs w:val="24"/>
              </w:rPr>
              <w:t>"&gt;</w:t>
            </w:r>
            <w:r w:rsidRPr="00513274">
              <w:rPr>
                <w:rFonts w:ascii="Times New Roman" w:hAnsi="Times New Roman" w:cs="Times New Roman"/>
                <w:szCs w:val="24"/>
              </w:rPr>
              <w:br/>
              <w:t>.</w:t>
            </w:r>
            <w:proofErr w:type="spellStart"/>
            <w:r w:rsidRPr="00513274">
              <w:rPr>
                <w:rFonts w:ascii="Times New Roman" w:hAnsi="Times New Roman" w:cs="Times New Roman"/>
                <w:szCs w:val="24"/>
              </w:rPr>
              <w:t>xlink</w:t>
            </w:r>
            <w:proofErr w:type="spellEnd"/>
            <w:r w:rsidRPr="00513274">
              <w:rPr>
                <w:rFonts w:ascii="Times New Roman" w:hAnsi="Times New Roman" w:cs="Times New Roman"/>
                <w:szCs w:val="24"/>
              </w:rPr>
              <w:t xml:space="preserve"> {</w:t>
            </w:r>
            <w:proofErr w:type="spellStart"/>
            <w:r w:rsidRPr="00513274">
              <w:rPr>
                <w:rFonts w:ascii="Times New Roman" w:hAnsi="Times New Roman" w:cs="Times New Roman"/>
                <w:szCs w:val="24"/>
              </w:rPr>
              <w:t>cursor:crosshair</w:t>
            </w:r>
            <w:proofErr w:type="spellEnd"/>
            <w:r w:rsidRPr="00513274">
              <w:rPr>
                <w:rFonts w:ascii="Times New Roman" w:hAnsi="Times New Roman" w:cs="Times New Roman"/>
                <w:szCs w:val="24"/>
              </w:rPr>
              <w:t>}</w:t>
            </w:r>
            <w:r w:rsidRPr="00513274">
              <w:rPr>
                <w:rFonts w:ascii="Times New Roman" w:hAnsi="Times New Roman" w:cs="Times New Roman"/>
                <w:szCs w:val="24"/>
              </w:rPr>
              <w:br/>
              <w:t>.</w:t>
            </w:r>
            <w:proofErr w:type="spellStart"/>
            <w:r w:rsidRPr="00513274">
              <w:rPr>
                <w:rFonts w:ascii="Times New Roman" w:hAnsi="Times New Roman" w:cs="Times New Roman"/>
                <w:szCs w:val="24"/>
              </w:rPr>
              <w:t>hlink</w:t>
            </w:r>
            <w:proofErr w:type="spellEnd"/>
            <w:r w:rsidRPr="00513274">
              <w:rPr>
                <w:rFonts w:ascii="Times New Roman" w:hAnsi="Times New Roman" w:cs="Times New Roman"/>
                <w:szCs w:val="24"/>
              </w:rPr>
              <w:t>{</w:t>
            </w:r>
            <w:proofErr w:type="spellStart"/>
            <w:r w:rsidRPr="00513274">
              <w:rPr>
                <w:rFonts w:ascii="Times New Roman" w:hAnsi="Times New Roman" w:cs="Times New Roman"/>
                <w:szCs w:val="24"/>
              </w:rPr>
              <w:t>cursor:help</w:t>
            </w:r>
            <w:proofErr w:type="spellEnd"/>
            <w:r w:rsidRPr="00513274">
              <w:rPr>
                <w:rFonts w:ascii="Times New Roman" w:hAnsi="Times New Roman" w:cs="Times New Roman"/>
                <w:szCs w:val="24"/>
              </w:rPr>
              <w:t>}</w:t>
            </w:r>
            <w:r w:rsidRPr="00513274">
              <w:rPr>
                <w:rFonts w:ascii="Times New Roman" w:hAnsi="Times New Roman" w:cs="Times New Roman"/>
                <w:szCs w:val="24"/>
              </w:rPr>
              <w:br/>
              <w:t>&lt;/style&gt;</w:t>
            </w:r>
            <w:r w:rsidRPr="00513274">
              <w:rPr>
                <w:rFonts w:ascii="Times New Roman" w:hAnsi="Times New Roman" w:cs="Times New Roman"/>
                <w:szCs w:val="24"/>
              </w:rPr>
              <w:br/>
              <w:t>&lt;/head&gt;</w:t>
            </w:r>
            <w:r w:rsidRPr="00513274">
              <w:rPr>
                <w:rFonts w:ascii="Times New Roman" w:hAnsi="Times New Roman" w:cs="Times New Roman"/>
                <w:szCs w:val="24"/>
              </w:rPr>
              <w:br/>
            </w:r>
            <w:r w:rsidRPr="00513274">
              <w:rPr>
                <w:rFonts w:ascii="Times New Roman" w:hAnsi="Times New Roman" w:cs="Times New Roman"/>
                <w:szCs w:val="24"/>
              </w:rPr>
              <w:br/>
              <w:t>&lt;body&gt;</w:t>
            </w:r>
            <w:r w:rsidRPr="00513274">
              <w:rPr>
                <w:rFonts w:ascii="Times New Roman" w:hAnsi="Times New Roman" w:cs="Times New Roman"/>
                <w:szCs w:val="24"/>
              </w:rPr>
              <w:br/>
              <w:t>&lt;b&gt;</w:t>
            </w:r>
            <w:r w:rsidRPr="00513274">
              <w:rPr>
                <w:rFonts w:ascii="Times New Roman" w:hAnsi="Times New Roman" w:cs="Times New Roman"/>
                <w:szCs w:val="24"/>
              </w:rPr>
              <w:br/>
              <w:t xml:space="preserve">&lt;a </w:t>
            </w:r>
            <w:proofErr w:type="spellStart"/>
            <w:r w:rsidRPr="00513274">
              <w:rPr>
                <w:rFonts w:ascii="Times New Roman" w:hAnsi="Times New Roman" w:cs="Times New Roman"/>
                <w:szCs w:val="24"/>
              </w:rPr>
              <w:t>href</w:t>
            </w:r>
            <w:proofErr w:type="spellEnd"/>
            <w:r w:rsidRPr="00513274">
              <w:rPr>
                <w:rFonts w:ascii="Times New Roman" w:hAnsi="Times New Roman" w:cs="Times New Roman"/>
                <w:szCs w:val="24"/>
              </w:rPr>
              <w:t>="mypage.htm" class="</w:t>
            </w:r>
            <w:proofErr w:type="spellStart"/>
            <w:r w:rsidRPr="00513274">
              <w:rPr>
                <w:rFonts w:ascii="Times New Roman" w:hAnsi="Times New Roman" w:cs="Times New Roman"/>
                <w:szCs w:val="24"/>
              </w:rPr>
              <w:t>xlink</w:t>
            </w:r>
            <w:proofErr w:type="spellEnd"/>
            <w:r w:rsidRPr="00513274">
              <w:rPr>
                <w:rFonts w:ascii="Times New Roman" w:hAnsi="Times New Roman" w:cs="Times New Roman"/>
                <w:szCs w:val="24"/>
              </w:rPr>
              <w:t>"&gt;CROSS LINK&lt;/a&gt;</w:t>
            </w:r>
            <w:r w:rsidRPr="00513274">
              <w:rPr>
                <w:rFonts w:ascii="Times New Roman" w:hAnsi="Times New Roman" w:cs="Times New Roman"/>
                <w:szCs w:val="24"/>
              </w:rPr>
              <w:br/>
              <w:t>&lt;</w:t>
            </w:r>
            <w:proofErr w:type="spellStart"/>
            <w:r w:rsidRPr="00513274">
              <w:rPr>
                <w:rFonts w:ascii="Times New Roman" w:hAnsi="Times New Roman" w:cs="Times New Roman"/>
                <w:szCs w:val="24"/>
              </w:rPr>
              <w:t>br</w:t>
            </w:r>
            <w:proofErr w:type="spellEnd"/>
            <w:r w:rsidRPr="00513274">
              <w:rPr>
                <w:rFonts w:ascii="Times New Roman" w:hAnsi="Times New Roman" w:cs="Times New Roman"/>
                <w:szCs w:val="24"/>
              </w:rPr>
              <w:t>&gt;</w:t>
            </w:r>
            <w:r w:rsidRPr="00513274">
              <w:rPr>
                <w:rFonts w:ascii="Times New Roman" w:hAnsi="Times New Roman" w:cs="Times New Roman"/>
                <w:szCs w:val="24"/>
              </w:rPr>
              <w:br/>
              <w:t xml:space="preserve">&lt;a </w:t>
            </w:r>
            <w:proofErr w:type="spellStart"/>
            <w:r w:rsidRPr="00513274">
              <w:rPr>
                <w:rFonts w:ascii="Times New Roman" w:hAnsi="Times New Roman" w:cs="Times New Roman"/>
                <w:szCs w:val="24"/>
              </w:rPr>
              <w:t>href</w:t>
            </w:r>
            <w:proofErr w:type="spellEnd"/>
            <w:r w:rsidRPr="00513274">
              <w:rPr>
                <w:rFonts w:ascii="Times New Roman" w:hAnsi="Times New Roman" w:cs="Times New Roman"/>
                <w:szCs w:val="24"/>
              </w:rPr>
              <w:t>="mypage.htm" class="</w:t>
            </w:r>
            <w:proofErr w:type="spellStart"/>
            <w:r w:rsidRPr="00513274">
              <w:rPr>
                <w:rFonts w:ascii="Times New Roman" w:hAnsi="Times New Roman" w:cs="Times New Roman"/>
                <w:szCs w:val="24"/>
              </w:rPr>
              <w:t>hlink</w:t>
            </w:r>
            <w:proofErr w:type="spellEnd"/>
            <w:r w:rsidRPr="00513274">
              <w:rPr>
                <w:rFonts w:ascii="Times New Roman" w:hAnsi="Times New Roman" w:cs="Times New Roman"/>
                <w:szCs w:val="24"/>
              </w:rPr>
              <w:t>"&gt;HELP LINK&lt;/a&gt;</w:t>
            </w:r>
            <w:r w:rsidRPr="00513274">
              <w:rPr>
                <w:rFonts w:ascii="Times New Roman" w:hAnsi="Times New Roman" w:cs="Times New Roman"/>
                <w:szCs w:val="24"/>
              </w:rPr>
              <w:br/>
              <w:t>&lt;/b&gt;</w:t>
            </w:r>
            <w:r w:rsidRPr="00513274">
              <w:rPr>
                <w:rFonts w:ascii="Times New Roman" w:hAnsi="Times New Roman" w:cs="Times New Roman"/>
                <w:szCs w:val="24"/>
              </w:rPr>
              <w:br/>
              <w:t>&lt;/body&gt;</w:t>
            </w:r>
            <w:r w:rsidRPr="00513274">
              <w:rPr>
                <w:rFonts w:ascii="Times New Roman" w:hAnsi="Times New Roman" w:cs="Times New Roman"/>
                <w:szCs w:val="24"/>
              </w:rPr>
              <w:br/>
              <w:t>&lt;/html&gt;</w:t>
            </w:r>
            <w:r w:rsidRPr="00513274">
              <w:rPr>
                <w:rFonts w:ascii="Times New Roman" w:hAnsi="Times New Roman" w:cs="Times New Roman"/>
                <w:szCs w:val="24"/>
              </w:rPr>
              <w:br/>
            </w:r>
            <w:r w:rsidRPr="00513274">
              <w:rPr>
                <w:rFonts w:ascii="Times New Roman" w:hAnsi="Times New Roman" w:cs="Times New Roman"/>
                <w:szCs w:val="24"/>
              </w:rPr>
              <w:br/>
              <w:t>&lt;b class="headline"&gt;This is headline style bold&lt;/b&gt;</w:t>
            </w:r>
            <w:r w:rsidRPr="00513274">
              <w:rPr>
                <w:rFonts w:ascii="Times New Roman" w:hAnsi="Times New Roman" w:cs="Times New Roman"/>
                <w:szCs w:val="24"/>
              </w:rPr>
              <w:br/>
              <w:t>&lt;/BODY&gt;</w:t>
            </w:r>
            <w:r w:rsidRPr="00513274">
              <w:rPr>
                <w:rFonts w:ascii="Times New Roman" w:hAnsi="Times New Roman" w:cs="Times New Roman"/>
                <w:szCs w:val="24"/>
              </w:rPr>
              <w:br/>
            </w:r>
            <w:r w:rsidRPr="00513274">
              <w:rPr>
                <w:rFonts w:ascii="Times New Roman" w:hAnsi="Times New Roman" w:cs="Times New Roman"/>
                <w:szCs w:val="24"/>
              </w:rPr>
              <w:br/>
              <w:t>&lt;/HTML&gt;</w:t>
            </w:r>
          </w:p>
        </w:tc>
        <w:tc>
          <w:tcPr>
            <w:tcW w:w="80" w:type="dxa"/>
            <w:shd w:val="clear" w:color="auto" w:fill="FFFFFF" w:themeFill="background1"/>
          </w:tcPr>
          <w:p w14:paraId="6D502ACB"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Cs w:val="24"/>
              </w:rPr>
            </w:pPr>
          </w:p>
        </w:tc>
      </w:tr>
      <w:tr w:rsidR="007F35DE" w:rsidRPr="00513274" w14:paraId="1FEE6492" w14:textId="77777777" w:rsidTr="008C2659">
        <w:tblPrEx>
          <w:tblCellMar>
            <w:top w:w="45" w:type="dxa"/>
            <w:left w:w="45" w:type="dxa"/>
            <w:bottom w:w="45" w:type="dxa"/>
            <w:right w:w="45" w:type="dxa"/>
          </w:tblCellMar>
        </w:tblPrEx>
        <w:tc>
          <w:tcPr>
            <w:tcW w:w="6890" w:type="dxa"/>
            <w:gridSpan w:val="3"/>
            <w:shd w:val="clear" w:color="auto" w:fill="FFFFFF" w:themeFill="background1"/>
            <w:vAlign w:val="center"/>
          </w:tcPr>
          <w:p w14:paraId="4198D9F5"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Cs w:val="24"/>
              </w:rPr>
            </w:pPr>
          </w:p>
        </w:tc>
      </w:tr>
    </w:tbl>
    <w:p w14:paraId="17950358"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4AADF353"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ab/>
        <w:t>2) Set a background image for both the page and single elements on the page.</w:t>
      </w:r>
    </w:p>
    <w:p w14:paraId="0E5CA560"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ab/>
      </w:r>
      <w:r w:rsidRPr="00513274">
        <w:rPr>
          <w:rFonts w:cs="Times New Roman"/>
        </w:rPr>
        <w:tab/>
      </w:r>
      <w:r w:rsidRPr="00513274">
        <w:rPr>
          <w:rFonts w:cs="Times New Roman"/>
        </w:rPr>
        <w:tab/>
        <w:t xml:space="preserve"> You can define the background image for the page like this:</w:t>
      </w:r>
    </w:p>
    <w:p w14:paraId="13410EC6"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ind w:left="720"/>
        <w:rPr>
          <w:rFonts w:ascii="Times New Roman" w:hAnsi="Times New Roman" w:cs="Times New Roman"/>
          <w:sz w:val="24"/>
          <w:szCs w:val="24"/>
        </w:rPr>
      </w:pPr>
    </w:p>
    <w:tbl>
      <w:tblPr>
        <w:tblW w:w="0" w:type="auto"/>
        <w:shd w:val="clear" w:color="auto" w:fill="FFFFFF" w:themeFill="background1"/>
        <w:tblLayout w:type="fixed"/>
        <w:tblCellMar>
          <w:left w:w="0" w:type="dxa"/>
          <w:right w:w="0" w:type="dxa"/>
        </w:tblCellMar>
        <w:tblLook w:val="0000" w:firstRow="0" w:lastRow="0" w:firstColumn="0" w:lastColumn="0" w:noHBand="0" w:noVBand="0"/>
      </w:tblPr>
      <w:tblGrid>
        <w:gridCol w:w="60"/>
        <w:gridCol w:w="6750"/>
        <w:gridCol w:w="80"/>
      </w:tblGrid>
      <w:tr w:rsidR="007F35DE" w:rsidRPr="00513274" w14:paraId="1AD3CEB5" w14:textId="77777777" w:rsidTr="008C2659">
        <w:tc>
          <w:tcPr>
            <w:tcW w:w="60" w:type="dxa"/>
            <w:shd w:val="clear" w:color="auto" w:fill="FFFFFF" w:themeFill="background1"/>
          </w:tcPr>
          <w:p w14:paraId="41E06C90"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Cs w:val="24"/>
              </w:rPr>
            </w:pPr>
          </w:p>
        </w:tc>
        <w:tc>
          <w:tcPr>
            <w:tcW w:w="6750" w:type="dxa"/>
            <w:shd w:val="clear" w:color="auto" w:fill="FFFFFF" w:themeFill="background1"/>
            <w:vAlign w:val="center"/>
          </w:tcPr>
          <w:p w14:paraId="59B1B7B6"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Cs w:val="24"/>
              </w:rPr>
            </w:pPr>
            <w:r w:rsidRPr="00513274">
              <w:rPr>
                <w:rFonts w:ascii="Times New Roman" w:hAnsi="Times New Roman" w:cs="Times New Roman"/>
                <w:szCs w:val="24"/>
              </w:rPr>
              <w:t>BODY {</w:t>
            </w:r>
            <w:proofErr w:type="spellStart"/>
            <w:r w:rsidRPr="00513274">
              <w:rPr>
                <w:rFonts w:ascii="Times New Roman" w:hAnsi="Times New Roman" w:cs="Times New Roman"/>
                <w:szCs w:val="24"/>
              </w:rPr>
              <w:t>background-image:url</w:t>
            </w:r>
            <w:proofErr w:type="spellEnd"/>
            <w:r w:rsidRPr="00513274">
              <w:rPr>
                <w:rFonts w:ascii="Times New Roman" w:hAnsi="Times New Roman" w:cs="Times New Roman"/>
                <w:szCs w:val="24"/>
              </w:rPr>
              <w:t>(myimage.gif);}</w:t>
            </w:r>
          </w:p>
        </w:tc>
        <w:tc>
          <w:tcPr>
            <w:tcW w:w="80" w:type="dxa"/>
            <w:shd w:val="clear" w:color="auto" w:fill="FFFFFF" w:themeFill="background1"/>
          </w:tcPr>
          <w:p w14:paraId="11E1B46F"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Cs w:val="24"/>
              </w:rPr>
            </w:pPr>
          </w:p>
        </w:tc>
      </w:tr>
      <w:tr w:rsidR="007F35DE" w:rsidRPr="00513274" w14:paraId="485B3203" w14:textId="77777777" w:rsidTr="008C2659">
        <w:tblPrEx>
          <w:tblCellMar>
            <w:top w:w="45" w:type="dxa"/>
            <w:left w:w="45" w:type="dxa"/>
            <w:bottom w:w="45" w:type="dxa"/>
            <w:right w:w="45" w:type="dxa"/>
          </w:tblCellMar>
        </w:tblPrEx>
        <w:tc>
          <w:tcPr>
            <w:tcW w:w="6890" w:type="dxa"/>
            <w:gridSpan w:val="3"/>
            <w:shd w:val="clear" w:color="auto" w:fill="FFFFFF" w:themeFill="background1"/>
            <w:vAlign w:val="center"/>
          </w:tcPr>
          <w:p w14:paraId="4AADBB10"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Cs w:val="24"/>
              </w:rPr>
            </w:pPr>
          </w:p>
          <w:p w14:paraId="05EE2F54"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Cs w:val="24"/>
              </w:rPr>
            </w:pPr>
          </w:p>
          <w:p w14:paraId="1D9A6D2E"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Cs w:val="24"/>
              </w:rPr>
            </w:pPr>
          </w:p>
        </w:tc>
      </w:tr>
    </w:tbl>
    <w:p w14:paraId="6D9A6EAF"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5895285C"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3) Control the repetition of the image with the background-repeat property. </w:t>
      </w:r>
    </w:p>
    <w:p w14:paraId="6D3A23C4"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lastRenderedPageBreak/>
        <w:tab/>
      </w:r>
      <w:r w:rsidRPr="00513274">
        <w:rPr>
          <w:rFonts w:ascii="Times New Roman" w:hAnsi="Times New Roman" w:cs="Times New Roman"/>
          <w:sz w:val="24"/>
          <w:szCs w:val="24"/>
        </w:rPr>
        <w:tab/>
        <w:t>As background-repeat: repeat</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 xml:space="preserve"> Tiles the image until the entire page is filled, just like an ordinary background image in </w:t>
      </w:r>
      <w:r w:rsidRPr="00513274">
        <w:rPr>
          <w:rFonts w:ascii="Times New Roman" w:hAnsi="Times New Roman" w:cs="Times New Roman"/>
          <w:sz w:val="24"/>
          <w:szCs w:val="24"/>
        </w:rPr>
        <w:tab/>
      </w:r>
      <w:r w:rsidRPr="00513274">
        <w:rPr>
          <w:rFonts w:ascii="Times New Roman" w:hAnsi="Times New Roman" w:cs="Times New Roman"/>
          <w:sz w:val="24"/>
          <w:szCs w:val="24"/>
        </w:rPr>
        <w:tab/>
      </w:r>
      <w:r w:rsidRPr="00513274">
        <w:rPr>
          <w:rFonts w:ascii="Times New Roman" w:hAnsi="Times New Roman" w:cs="Times New Roman"/>
          <w:sz w:val="24"/>
          <w:szCs w:val="24"/>
        </w:rPr>
        <w:tab/>
      </w:r>
      <w:r w:rsidRPr="00513274">
        <w:rPr>
          <w:rFonts w:ascii="Times New Roman" w:hAnsi="Times New Roman" w:cs="Times New Roman"/>
          <w:sz w:val="24"/>
          <w:szCs w:val="24"/>
        </w:rPr>
        <w:tab/>
        <w:t>plain HTML.</w:t>
      </w:r>
    </w:p>
    <w:p w14:paraId="6A7B07F1"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4) Define styles for links as </w:t>
      </w:r>
    </w:p>
    <w:p w14:paraId="0CEC9E91"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A:link</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A:visited</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A:active</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A:hover</w:t>
      </w:r>
    </w:p>
    <w:p w14:paraId="6C8BD75F"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Example:</w:t>
      </w:r>
    </w:p>
    <w:p w14:paraId="4BD24847"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&lt;style type="text/</w:t>
      </w:r>
      <w:proofErr w:type="spellStart"/>
      <w:r w:rsidRPr="00513274">
        <w:rPr>
          <w:rFonts w:ascii="Times New Roman" w:hAnsi="Times New Roman" w:cs="Times New Roman"/>
          <w:sz w:val="24"/>
          <w:szCs w:val="24"/>
        </w:rPr>
        <w:t>css</w:t>
      </w:r>
      <w:proofErr w:type="spellEnd"/>
      <w:r w:rsidRPr="00513274">
        <w:rPr>
          <w:rFonts w:ascii="Times New Roman" w:hAnsi="Times New Roman" w:cs="Times New Roman"/>
          <w:sz w:val="24"/>
          <w:szCs w:val="24"/>
        </w:rPr>
        <w:t>"&gt;</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A:link {text-decoration: none}</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A:visited {text-decoration: none}</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A:active {text-decoration: none}</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A:hover {text-decoration: underline; color: red;}</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&lt;/style&gt;</w:t>
      </w:r>
    </w:p>
    <w:p w14:paraId="5D2BB3DE"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5) Work with layers:</w:t>
      </w:r>
    </w:p>
    <w:p w14:paraId="70A030F3"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 xml:space="preserve"> </w:t>
      </w:r>
      <w:r w:rsidRPr="00513274">
        <w:rPr>
          <w:rFonts w:ascii="Times New Roman" w:hAnsi="Times New Roman" w:cs="Times New Roman"/>
          <w:sz w:val="24"/>
          <w:szCs w:val="24"/>
        </w:rPr>
        <w:tab/>
        <w:t xml:space="preserve">   For example:</w:t>
      </w:r>
    </w:p>
    <w:p w14:paraId="4C82CA4B"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LAYER 1 ON TOP:</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&lt;div style="</w:t>
      </w:r>
      <w:proofErr w:type="spellStart"/>
      <w:r w:rsidRPr="00513274">
        <w:rPr>
          <w:rFonts w:ascii="Times New Roman" w:hAnsi="Times New Roman" w:cs="Times New Roman"/>
          <w:sz w:val="24"/>
          <w:szCs w:val="24"/>
        </w:rPr>
        <w:t>position:relative</w:t>
      </w:r>
      <w:proofErr w:type="spellEnd"/>
      <w:r w:rsidRPr="00513274">
        <w:rPr>
          <w:rFonts w:ascii="Times New Roman" w:hAnsi="Times New Roman" w:cs="Times New Roman"/>
          <w:sz w:val="24"/>
          <w:szCs w:val="24"/>
        </w:rPr>
        <w:t>; font-size:50px; z-index:2;"&gt;LAYER 1&lt;/div&gt;</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&lt;div style="</w:t>
      </w:r>
      <w:proofErr w:type="spellStart"/>
      <w:r w:rsidRPr="00513274">
        <w:rPr>
          <w:rFonts w:ascii="Times New Roman" w:hAnsi="Times New Roman" w:cs="Times New Roman"/>
          <w:sz w:val="24"/>
          <w:szCs w:val="24"/>
        </w:rPr>
        <w:t>position:relative</w:t>
      </w:r>
      <w:proofErr w:type="spellEnd"/>
      <w:r w:rsidRPr="00513274">
        <w:rPr>
          <w:rFonts w:ascii="Times New Roman" w:hAnsi="Times New Roman" w:cs="Times New Roman"/>
          <w:sz w:val="24"/>
          <w:szCs w:val="24"/>
        </w:rPr>
        <w:t xml:space="preserve">; top:-50; left:5; </w:t>
      </w:r>
      <w:proofErr w:type="spellStart"/>
      <w:r w:rsidRPr="00513274">
        <w:rPr>
          <w:rFonts w:ascii="Times New Roman" w:hAnsi="Times New Roman" w:cs="Times New Roman"/>
          <w:sz w:val="24"/>
          <w:szCs w:val="24"/>
        </w:rPr>
        <w:t>color:red</w:t>
      </w:r>
      <w:proofErr w:type="spellEnd"/>
      <w:r w:rsidRPr="00513274">
        <w:rPr>
          <w:rFonts w:ascii="Times New Roman" w:hAnsi="Times New Roman" w:cs="Times New Roman"/>
          <w:sz w:val="24"/>
          <w:szCs w:val="24"/>
        </w:rPr>
        <w:t>; font-size:80px; z-</w:t>
      </w:r>
      <w:r w:rsidRPr="00513274">
        <w:rPr>
          <w:rFonts w:ascii="Times New Roman" w:hAnsi="Times New Roman" w:cs="Times New Roman"/>
          <w:sz w:val="24"/>
          <w:szCs w:val="24"/>
        </w:rPr>
        <w:tab/>
      </w:r>
      <w:r w:rsidRPr="00513274">
        <w:rPr>
          <w:rFonts w:ascii="Times New Roman" w:hAnsi="Times New Roman" w:cs="Times New Roman"/>
          <w:sz w:val="24"/>
          <w:szCs w:val="24"/>
        </w:rPr>
        <w:tab/>
      </w:r>
      <w:r w:rsidRPr="00513274">
        <w:rPr>
          <w:rFonts w:ascii="Times New Roman" w:hAnsi="Times New Roman" w:cs="Times New Roman"/>
          <w:sz w:val="24"/>
          <w:szCs w:val="24"/>
        </w:rPr>
        <w:tab/>
      </w:r>
      <w:r w:rsidRPr="00513274">
        <w:rPr>
          <w:rFonts w:ascii="Times New Roman" w:hAnsi="Times New Roman" w:cs="Times New Roman"/>
          <w:sz w:val="24"/>
          <w:szCs w:val="24"/>
        </w:rPr>
        <w:tab/>
      </w:r>
      <w:r w:rsidRPr="00513274">
        <w:rPr>
          <w:rFonts w:ascii="Times New Roman" w:hAnsi="Times New Roman" w:cs="Times New Roman"/>
          <w:sz w:val="24"/>
          <w:szCs w:val="24"/>
        </w:rPr>
        <w:tab/>
        <w:t>index:1"&gt;LAYER 2&lt;/div&gt;</w:t>
      </w:r>
      <w:r w:rsidRPr="00513274">
        <w:rPr>
          <w:rFonts w:ascii="Times New Roman" w:hAnsi="Times New Roman" w:cs="Times New Roman"/>
          <w:sz w:val="24"/>
          <w:szCs w:val="24"/>
        </w:rPr>
        <w:br/>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LAYER 2 ON TOP:</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&lt;div style="</w:t>
      </w:r>
      <w:proofErr w:type="spellStart"/>
      <w:r w:rsidRPr="00513274">
        <w:rPr>
          <w:rFonts w:ascii="Times New Roman" w:hAnsi="Times New Roman" w:cs="Times New Roman"/>
          <w:sz w:val="24"/>
          <w:szCs w:val="24"/>
        </w:rPr>
        <w:t>position:relative</w:t>
      </w:r>
      <w:proofErr w:type="spellEnd"/>
      <w:r w:rsidRPr="00513274">
        <w:rPr>
          <w:rFonts w:ascii="Times New Roman" w:hAnsi="Times New Roman" w:cs="Times New Roman"/>
          <w:sz w:val="24"/>
          <w:szCs w:val="24"/>
        </w:rPr>
        <w:t>; font-size:50px; z-index:3;"&gt;LAYER 1&lt;/div&gt;</w:t>
      </w:r>
      <w:r w:rsidRPr="00513274">
        <w:rPr>
          <w:rFonts w:ascii="Times New Roman" w:hAnsi="Times New Roman" w:cs="Times New Roman"/>
          <w:sz w:val="24"/>
          <w:szCs w:val="24"/>
        </w:rPr>
        <w:br/>
      </w:r>
      <w:r w:rsidRPr="00513274">
        <w:rPr>
          <w:rFonts w:ascii="Times New Roman" w:hAnsi="Times New Roman" w:cs="Times New Roman"/>
          <w:sz w:val="24"/>
          <w:szCs w:val="24"/>
        </w:rPr>
        <w:tab/>
      </w:r>
      <w:r w:rsidRPr="00513274">
        <w:rPr>
          <w:rFonts w:ascii="Times New Roman" w:hAnsi="Times New Roman" w:cs="Times New Roman"/>
          <w:sz w:val="24"/>
          <w:szCs w:val="24"/>
        </w:rPr>
        <w:tab/>
        <w:t>&lt;div style="</w:t>
      </w:r>
      <w:proofErr w:type="spellStart"/>
      <w:r w:rsidRPr="00513274">
        <w:rPr>
          <w:rFonts w:ascii="Times New Roman" w:hAnsi="Times New Roman" w:cs="Times New Roman"/>
          <w:sz w:val="24"/>
          <w:szCs w:val="24"/>
        </w:rPr>
        <w:t>position:relative</w:t>
      </w:r>
      <w:proofErr w:type="spellEnd"/>
      <w:r w:rsidRPr="00513274">
        <w:rPr>
          <w:rFonts w:ascii="Times New Roman" w:hAnsi="Times New Roman" w:cs="Times New Roman"/>
          <w:sz w:val="24"/>
          <w:szCs w:val="24"/>
        </w:rPr>
        <w:t xml:space="preserve">; top:-50; left:5; </w:t>
      </w:r>
      <w:proofErr w:type="spellStart"/>
      <w:r w:rsidRPr="00513274">
        <w:rPr>
          <w:rFonts w:ascii="Times New Roman" w:hAnsi="Times New Roman" w:cs="Times New Roman"/>
          <w:sz w:val="24"/>
          <w:szCs w:val="24"/>
        </w:rPr>
        <w:t>color:red</w:t>
      </w:r>
      <w:proofErr w:type="spellEnd"/>
      <w:r w:rsidRPr="00513274">
        <w:rPr>
          <w:rFonts w:ascii="Times New Roman" w:hAnsi="Times New Roman" w:cs="Times New Roman"/>
          <w:sz w:val="24"/>
          <w:szCs w:val="24"/>
        </w:rPr>
        <w:t>; font-size:80px; z-</w:t>
      </w:r>
      <w:r w:rsidRPr="00513274">
        <w:rPr>
          <w:rFonts w:ascii="Times New Roman" w:hAnsi="Times New Roman" w:cs="Times New Roman"/>
          <w:sz w:val="24"/>
          <w:szCs w:val="24"/>
        </w:rPr>
        <w:tab/>
      </w:r>
      <w:r w:rsidRPr="00513274">
        <w:rPr>
          <w:rFonts w:ascii="Times New Roman" w:hAnsi="Times New Roman" w:cs="Times New Roman"/>
          <w:sz w:val="24"/>
          <w:szCs w:val="24"/>
        </w:rPr>
        <w:tab/>
      </w:r>
      <w:r w:rsidRPr="00513274">
        <w:rPr>
          <w:rFonts w:ascii="Times New Roman" w:hAnsi="Times New Roman" w:cs="Times New Roman"/>
          <w:sz w:val="24"/>
          <w:szCs w:val="24"/>
        </w:rPr>
        <w:tab/>
      </w:r>
      <w:r w:rsidRPr="00513274">
        <w:rPr>
          <w:rFonts w:ascii="Times New Roman" w:hAnsi="Times New Roman" w:cs="Times New Roman"/>
          <w:sz w:val="24"/>
          <w:szCs w:val="24"/>
        </w:rPr>
        <w:tab/>
      </w:r>
      <w:r w:rsidRPr="00513274">
        <w:rPr>
          <w:rFonts w:ascii="Times New Roman" w:hAnsi="Times New Roman" w:cs="Times New Roman"/>
          <w:sz w:val="24"/>
          <w:szCs w:val="24"/>
        </w:rPr>
        <w:tab/>
        <w:t>index:4"&gt;LAYER 2&lt;/div&gt;</w:t>
      </w:r>
    </w:p>
    <w:p w14:paraId="50978E5D"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p>
    <w:p w14:paraId="613D6DEF"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6) Add a customized cursor:</w:t>
      </w:r>
    </w:p>
    <w:p w14:paraId="0CAF5619" w14:textId="77777777" w:rsidR="007F35DE" w:rsidRPr="00513274" w:rsidRDefault="007F35DE" w:rsidP="007F35DE">
      <w:pPr>
        <w:tabs>
          <w:tab w:val="left" w:pos="720"/>
          <w:tab w:val="left" w:pos="1440"/>
          <w:tab w:val="left" w:pos="2160"/>
          <w:tab w:val="left" w:pos="3600"/>
          <w:tab w:val="left" w:pos="4320"/>
          <w:tab w:val="left" w:pos="5040"/>
          <w:tab w:val="left" w:pos="5760"/>
          <w:tab w:val="left" w:pos="6480"/>
          <w:tab w:val="left" w:pos="7200"/>
        </w:tabs>
        <w:rPr>
          <w:rFonts w:ascii="Times New Roman" w:hAnsi="Times New Roman" w:cs="Times New Roman"/>
          <w:sz w:val="24"/>
          <w:szCs w:val="24"/>
        </w:rPr>
      </w:pPr>
      <w:r w:rsidRPr="00513274">
        <w:rPr>
          <w:rFonts w:ascii="Times New Roman" w:hAnsi="Times New Roman" w:cs="Times New Roman"/>
          <w:sz w:val="24"/>
          <w:szCs w:val="24"/>
        </w:rPr>
        <w:tab/>
        <w:t xml:space="preserve">   Selector {</w:t>
      </w:r>
      <w:proofErr w:type="spellStart"/>
      <w:r w:rsidRPr="00513274">
        <w:rPr>
          <w:rFonts w:ascii="Times New Roman" w:hAnsi="Times New Roman" w:cs="Times New Roman"/>
          <w:sz w:val="24"/>
          <w:szCs w:val="24"/>
        </w:rPr>
        <w:t>cursor:value</w:t>
      </w:r>
      <w:proofErr w:type="spellEnd"/>
      <w:r w:rsidRPr="00513274">
        <w:rPr>
          <w:rFonts w:ascii="Times New Roman" w:hAnsi="Times New Roman" w:cs="Times New Roman"/>
          <w:sz w:val="24"/>
          <w:szCs w:val="24"/>
        </w:rPr>
        <w:t>}</w:t>
      </w:r>
      <w:r w:rsidRPr="00513274">
        <w:rPr>
          <w:rFonts w:ascii="Times New Roman" w:hAnsi="Times New Roman" w:cs="Times New Roman"/>
          <w:sz w:val="24"/>
          <w:szCs w:val="24"/>
        </w:rPr>
        <w:br/>
      </w:r>
      <w:r w:rsidRPr="00513274">
        <w:rPr>
          <w:rFonts w:ascii="Times New Roman" w:hAnsi="Times New Roman" w:cs="Times New Roman"/>
          <w:sz w:val="24"/>
          <w:szCs w:val="24"/>
        </w:rPr>
        <w:tab/>
        <w:t xml:space="preserve">   For example:</w:t>
      </w:r>
    </w:p>
    <w:tbl>
      <w:tblPr>
        <w:tblW w:w="0" w:type="auto"/>
        <w:shd w:val="clear" w:color="auto" w:fill="FFFFFF" w:themeFill="background1"/>
        <w:tblLayout w:type="fixed"/>
        <w:tblCellMar>
          <w:left w:w="0" w:type="dxa"/>
          <w:right w:w="0" w:type="dxa"/>
        </w:tblCellMar>
        <w:tblLook w:val="0000" w:firstRow="0" w:lastRow="0" w:firstColumn="0" w:lastColumn="0" w:noHBand="0" w:noVBand="0"/>
      </w:tblPr>
      <w:tblGrid>
        <w:gridCol w:w="54"/>
        <w:gridCol w:w="6103"/>
        <w:gridCol w:w="80"/>
      </w:tblGrid>
      <w:tr w:rsidR="007F35DE" w:rsidRPr="00513274" w14:paraId="1872E76A" w14:textId="77777777" w:rsidTr="008C2659">
        <w:trPr>
          <w:trHeight w:val="1021"/>
        </w:trPr>
        <w:tc>
          <w:tcPr>
            <w:tcW w:w="54" w:type="dxa"/>
            <w:shd w:val="clear" w:color="auto" w:fill="FFFFFF" w:themeFill="background1"/>
          </w:tcPr>
          <w:p w14:paraId="3D86C29E"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Cs w:val="24"/>
              </w:rPr>
            </w:pPr>
          </w:p>
        </w:tc>
        <w:tc>
          <w:tcPr>
            <w:tcW w:w="6103" w:type="dxa"/>
            <w:shd w:val="clear" w:color="auto" w:fill="FFFFFF" w:themeFill="background1"/>
            <w:vAlign w:val="center"/>
          </w:tcPr>
          <w:p w14:paraId="75E4F073"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Cs w:val="24"/>
              </w:rPr>
            </w:pPr>
            <w:r w:rsidRPr="00513274">
              <w:rPr>
                <w:rFonts w:ascii="Times New Roman" w:hAnsi="Times New Roman" w:cs="Times New Roman"/>
                <w:szCs w:val="24"/>
              </w:rPr>
              <w:t>&lt;html&gt;</w:t>
            </w:r>
            <w:r w:rsidRPr="00513274">
              <w:rPr>
                <w:rFonts w:ascii="Times New Roman" w:hAnsi="Times New Roman" w:cs="Times New Roman"/>
                <w:szCs w:val="24"/>
              </w:rPr>
              <w:br/>
              <w:t>&lt;head&gt;</w:t>
            </w:r>
            <w:r w:rsidRPr="00513274">
              <w:rPr>
                <w:rFonts w:ascii="Times New Roman" w:hAnsi="Times New Roman" w:cs="Times New Roman"/>
                <w:szCs w:val="24"/>
              </w:rPr>
              <w:br/>
              <w:t>&lt;style type="text/</w:t>
            </w:r>
            <w:proofErr w:type="spellStart"/>
            <w:r w:rsidRPr="00513274">
              <w:rPr>
                <w:rFonts w:ascii="Times New Roman" w:hAnsi="Times New Roman" w:cs="Times New Roman"/>
                <w:szCs w:val="24"/>
              </w:rPr>
              <w:t>css</w:t>
            </w:r>
            <w:proofErr w:type="spellEnd"/>
            <w:r w:rsidRPr="00513274">
              <w:rPr>
                <w:rFonts w:ascii="Times New Roman" w:hAnsi="Times New Roman" w:cs="Times New Roman"/>
                <w:szCs w:val="24"/>
              </w:rPr>
              <w:t>"&gt;</w:t>
            </w:r>
            <w:r w:rsidRPr="00513274">
              <w:rPr>
                <w:rFonts w:ascii="Times New Roman" w:hAnsi="Times New Roman" w:cs="Times New Roman"/>
                <w:szCs w:val="24"/>
              </w:rPr>
              <w:br/>
              <w:t>.</w:t>
            </w:r>
            <w:proofErr w:type="spellStart"/>
            <w:r w:rsidRPr="00513274">
              <w:rPr>
                <w:rFonts w:ascii="Times New Roman" w:hAnsi="Times New Roman" w:cs="Times New Roman"/>
                <w:szCs w:val="24"/>
              </w:rPr>
              <w:t>xlink</w:t>
            </w:r>
            <w:proofErr w:type="spellEnd"/>
            <w:r w:rsidRPr="00513274">
              <w:rPr>
                <w:rFonts w:ascii="Times New Roman" w:hAnsi="Times New Roman" w:cs="Times New Roman"/>
                <w:szCs w:val="24"/>
              </w:rPr>
              <w:t xml:space="preserve"> {</w:t>
            </w:r>
            <w:proofErr w:type="spellStart"/>
            <w:r w:rsidRPr="00513274">
              <w:rPr>
                <w:rFonts w:ascii="Times New Roman" w:hAnsi="Times New Roman" w:cs="Times New Roman"/>
                <w:szCs w:val="24"/>
              </w:rPr>
              <w:t>cursor:crosshair</w:t>
            </w:r>
            <w:proofErr w:type="spellEnd"/>
            <w:r w:rsidRPr="00513274">
              <w:rPr>
                <w:rFonts w:ascii="Times New Roman" w:hAnsi="Times New Roman" w:cs="Times New Roman"/>
                <w:szCs w:val="24"/>
              </w:rPr>
              <w:t>}</w:t>
            </w:r>
            <w:r w:rsidRPr="00513274">
              <w:rPr>
                <w:rFonts w:ascii="Times New Roman" w:hAnsi="Times New Roman" w:cs="Times New Roman"/>
                <w:szCs w:val="24"/>
              </w:rPr>
              <w:br/>
            </w:r>
            <w:r w:rsidRPr="00513274">
              <w:rPr>
                <w:rFonts w:ascii="Times New Roman" w:hAnsi="Times New Roman" w:cs="Times New Roman"/>
                <w:szCs w:val="24"/>
              </w:rPr>
              <w:lastRenderedPageBreak/>
              <w:t>.</w:t>
            </w:r>
            <w:proofErr w:type="spellStart"/>
            <w:r w:rsidRPr="00513274">
              <w:rPr>
                <w:rFonts w:ascii="Times New Roman" w:hAnsi="Times New Roman" w:cs="Times New Roman"/>
                <w:szCs w:val="24"/>
              </w:rPr>
              <w:t>hlink</w:t>
            </w:r>
            <w:proofErr w:type="spellEnd"/>
            <w:r w:rsidRPr="00513274">
              <w:rPr>
                <w:rFonts w:ascii="Times New Roman" w:hAnsi="Times New Roman" w:cs="Times New Roman"/>
                <w:szCs w:val="24"/>
              </w:rPr>
              <w:t>{</w:t>
            </w:r>
            <w:proofErr w:type="spellStart"/>
            <w:r w:rsidRPr="00513274">
              <w:rPr>
                <w:rFonts w:ascii="Times New Roman" w:hAnsi="Times New Roman" w:cs="Times New Roman"/>
                <w:szCs w:val="24"/>
              </w:rPr>
              <w:t>cursor:help</w:t>
            </w:r>
            <w:proofErr w:type="spellEnd"/>
            <w:r w:rsidRPr="00513274">
              <w:rPr>
                <w:rFonts w:ascii="Times New Roman" w:hAnsi="Times New Roman" w:cs="Times New Roman"/>
                <w:szCs w:val="24"/>
              </w:rPr>
              <w:t>}</w:t>
            </w:r>
            <w:r w:rsidRPr="00513274">
              <w:rPr>
                <w:rFonts w:ascii="Times New Roman" w:hAnsi="Times New Roman" w:cs="Times New Roman"/>
                <w:szCs w:val="24"/>
              </w:rPr>
              <w:br/>
              <w:t>&lt;/style&gt;</w:t>
            </w:r>
            <w:r w:rsidRPr="00513274">
              <w:rPr>
                <w:rFonts w:ascii="Times New Roman" w:hAnsi="Times New Roman" w:cs="Times New Roman"/>
                <w:szCs w:val="24"/>
              </w:rPr>
              <w:br/>
              <w:t>&lt;/head&gt;</w:t>
            </w:r>
            <w:r w:rsidRPr="00513274">
              <w:rPr>
                <w:rFonts w:ascii="Times New Roman" w:hAnsi="Times New Roman" w:cs="Times New Roman"/>
                <w:szCs w:val="24"/>
              </w:rPr>
              <w:br/>
            </w:r>
            <w:r w:rsidRPr="00513274">
              <w:rPr>
                <w:rFonts w:ascii="Times New Roman" w:hAnsi="Times New Roman" w:cs="Times New Roman"/>
                <w:szCs w:val="24"/>
              </w:rPr>
              <w:br/>
              <w:t>&lt;body&gt;</w:t>
            </w:r>
            <w:r w:rsidRPr="00513274">
              <w:rPr>
                <w:rFonts w:ascii="Times New Roman" w:hAnsi="Times New Roman" w:cs="Times New Roman"/>
                <w:szCs w:val="24"/>
              </w:rPr>
              <w:br/>
              <w:t>&lt;b&gt;</w:t>
            </w:r>
            <w:r w:rsidRPr="00513274">
              <w:rPr>
                <w:rFonts w:ascii="Times New Roman" w:hAnsi="Times New Roman" w:cs="Times New Roman"/>
                <w:szCs w:val="24"/>
              </w:rPr>
              <w:br/>
              <w:t xml:space="preserve">&lt;a </w:t>
            </w:r>
            <w:proofErr w:type="spellStart"/>
            <w:r w:rsidRPr="00513274">
              <w:rPr>
                <w:rFonts w:ascii="Times New Roman" w:hAnsi="Times New Roman" w:cs="Times New Roman"/>
                <w:szCs w:val="24"/>
              </w:rPr>
              <w:t>href</w:t>
            </w:r>
            <w:proofErr w:type="spellEnd"/>
            <w:r w:rsidRPr="00513274">
              <w:rPr>
                <w:rFonts w:ascii="Times New Roman" w:hAnsi="Times New Roman" w:cs="Times New Roman"/>
                <w:szCs w:val="24"/>
              </w:rPr>
              <w:t>="mypage.htm" class="</w:t>
            </w:r>
            <w:proofErr w:type="spellStart"/>
            <w:r w:rsidRPr="00513274">
              <w:rPr>
                <w:rFonts w:ascii="Times New Roman" w:hAnsi="Times New Roman" w:cs="Times New Roman"/>
                <w:szCs w:val="24"/>
              </w:rPr>
              <w:t>xlink</w:t>
            </w:r>
            <w:proofErr w:type="spellEnd"/>
            <w:r w:rsidRPr="00513274">
              <w:rPr>
                <w:rFonts w:ascii="Times New Roman" w:hAnsi="Times New Roman" w:cs="Times New Roman"/>
                <w:szCs w:val="24"/>
              </w:rPr>
              <w:t>"&gt;CROSS LINK&lt;/a&gt;</w:t>
            </w:r>
            <w:r w:rsidRPr="00513274">
              <w:rPr>
                <w:rFonts w:ascii="Times New Roman" w:hAnsi="Times New Roman" w:cs="Times New Roman"/>
                <w:szCs w:val="24"/>
              </w:rPr>
              <w:br/>
              <w:t>&lt;</w:t>
            </w:r>
            <w:proofErr w:type="spellStart"/>
            <w:r w:rsidRPr="00513274">
              <w:rPr>
                <w:rFonts w:ascii="Times New Roman" w:hAnsi="Times New Roman" w:cs="Times New Roman"/>
                <w:szCs w:val="24"/>
              </w:rPr>
              <w:t>br</w:t>
            </w:r>
            <w:proofErr w:type="spellEnd"/>
            <w:r w:rsidRPr="00513274">
              <w:rPr>
                <w:rFonts w:ascii="Times New Roman" w:hAnsi="Times New Roman" w:cs="Times New Roman"/>
                <w:szCs w:val="24"/>
              </w:rPr>
              <w:t>&gt;</w:t>
            </w:r>
            <w:r w:rsidRPr="00513274">
              <w:rPr>
                <w:rFonts w:ascii="Times New Roman" w:hAnsi="Times New Roman" w:cs="Times New Roman"/>
                <w:szCs w:val="24"/>
              </w:rPr>
              <w:br/>
              <w:t xml:space="preserve">&lt;a </w:t>
            </w:r>
            <w:proofErr w:type="spellStart"/>
            <w:r w:rsidRPr="00513274">
              <w:rPr>
                <w:rFonts w:ascii="Times New Roman" w:hAnsi="Times New Roman" w:cs="Times New Roman"/>
                <w:szCs w:val="24"/>
              </w:rPr>
              <w:t>href</w:t>
            </w:r>
            <w:proofErr w:type="spellEnd"/>
            <w:r w:rsidRPr="00513274">
              <w:rPr>
                <w:rFonts w:ascii="Times New Roman" w:hAnsi="Times New Roman" w:cs="Times New Roman"/>
                <w:szCs w:val="24"/>
              </w:rPr>
              <w:t>="mypage.htm" class="</w:t>
            </w:r>
            <w:proofErr w:type="spellStart"/>
            <w:r w:rsidRPr="00513274">
              <w:rPr>
                <w:rFonts w:ascii="Times New Roman" w:hAnsi="Times New Roman" w:cs="Times New Roman"/>
                <w:szCs w:val="24"/>
              </w:rPr>
              <w:t>hlink</w:t>
            </w:r>
            <w:proofErr w:type="spellEnd"/>
            <w:r w:rsidRPr="00513274">
              <w:rPr>
                <w:rFonts w:ascii="Times New Roman" w:hAnsi="Times New Roman" w:cs="Times New Roman"/>
                <w:szCs w:val="24"/>
              </w:rPr>
              <w:t>"&gt;HELP LINK&lt;/a&gt;</w:t>
            </w:r>
            <w:r w:rsidRPr="00513274">
              <w:rPr>
                <w:rFonts w:ascii="Times New Roman" w:hAnsi="Times New Roman" w:cs="Times New Roman"/>
                <w:szCs w:val="24"/>
              </w:rPr>
              <w:br/>
              <w:t>&lt;/b&gt;</w:t>
            </w:r>
            <w:r w:rsidRPr="00513274">
              <w:rPr>
                <w:rFonts w:ascii="Times New Roman" w:hAnsi="Times New Roman" w:cs="Times New Roman"/>
                <w:szCs w:val="24"/>
              </w:rPr>
              <w:br/>
              <w:t>&lt;/body&gt;</w:t>
            </w:r>
            <w:r w:rsidRPr="00513274">
              <w:rPr>
                <w:rFonts w:ascii="Times New Roman" w:hAnsi="Times New Roman" w:cs="Times New Roman"/>
                <w:szCs w:val="24"/>
              </w:rPr>
              <w:br/>
              <w:t>&lt;/html&gt;</w:t>
            </w:r>
          </w:p>
        </w:tc>
        <w:tc>
          <w:tcPr>
            <w:tcW w:w="80" w:type="dxa"/>
            <w:shd w:val="clear" w:color="auto" w:fill="FFFFFF" w:themeFill="background1"/>
          </w:tcPr>
          <w:p w14:paraId="6AE96FCC"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Cs w:val="24"/>
              </w:rPr>
            </w:pPr>
          </w:p>
        </w:tc>
      </w:tr>
      <w:tr w:rsidR="007F35DE" w:rsidRPr="00513274" w14:paraId="11BD1D80" w14:textId="77777777" w:rsidTr="008C2659">
        <w:tblPrEx>
          <w:tblCellMar>
            <w:top w:w="45" w:type="dxa"/>
            <w:left w:w="45" w:type="dxa"/>
            <w:bottom w:w="45" w:type="dxa"/>
            <w:right w:w="45" w:type="dxa"/>
          </w:tblCellMar>
        </w:tblPrEx>
        <w:trPr>
          <w:trHeight w:val="252"/>
        </w:trPr>
        <w:tc>
          <w:tcPr>
            <w:tcW w:w="6237" w:type="dxa"/>
            <w:gridSpan w:val="3"/>
            <w:shd w:val="clear" w:color="auto" w:fill="FFFFFF" w:themeFill="background1"/>
            <w:vAlign w:val="center"/>
          </w:tcPr>
          <w:p w14:paraId="0B247C31" w14:textId="77777777" w:rsidR="007F35DE" w:rsidRPr="00513274" w:rsidRDefault="007F35DE" w:rsidP="00FA13C1">
            <w:pPr>
              <w:pStyle w:val="TableContents"/>
              <w:tabs>
                <w:tab w:val="left" w:pos="720"/>
                <w:tab w:val="left" w:pos="1440"/>
                <w:tab w:val="left" w:pos="2160"/>
                <w:tab w:val="left" w:pos="3600"/>
                <w:tab w:val="left" w:pos="4320"/>
                <w:tab w:val="left" w:pos="5040"/>
                <w:tab w:val="left" w:pos="5760"/>
                <w:tab w:val="left" w:pos="6480"/>
                <w:tab w:val="left" w:pos="7200"/>
              </w:tabs>
              <w:snapToGrid w:val="0"/>
              <w:rPr>
                <w:rFonts w:ascii="Times New Roman" w:hAnsi="Times New Roman" w:cs="Times New Roman"/>
                <w:szCs w:val="24"/>
              </w:rPr>
            </w:pPr>
          </w:p>
        </w:tc>
      </w:tr>
    </w:tbl>
    <w:p w14:paraId="1F2165BC"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br/>
      </w:r>
      <w:r w:rsidRPr="00513274">
        <w:rPr>
          <w:rFonts w:cs="Times New Roman"/>
          <w:bCs/>
          <w:u w:val="single"/>
        </w:rPr>
        <w:t>Week-5</w:t>
      </w:r>
      <w:r w:rsidRPr="00513274">
        <w:rPr>
          <w:rFonts w:cs="Times New Roman"/>
        </w:rPr>
        <w:t>:</w:t>
      </w:r>
    </w:p>
    <w:p w14:paraId="5F48938B"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Write an XML file which will display the Book information which includes the following:</w:t>
      </w:r>
      <w:r w:rsidRPr="00513274">
        <w:rPr>
          <w:rFonts w:cs="Times New Roman"/>
        </w:rPr>
        <w:tab/>
      </w:r>
    </w:p>
    <w:p w14:paraId="7E5128D0"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ab/>
        <w:t>1) Title of the book</w:t>
      </w:r>
    </w:p>
    <w:p w14:paraId="0A97B44B"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ab/>
        <w:t>2) Author Name</w:t>
      </w:r>
    </w:p>
    <w:p w14:paraId="78EC571E"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ab/>
        <w:t>3) ISBN number</w:t>
      </w:r>
    </w:p>
    <w:p w14:paraId="1DD70ABE"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ab/>
        <w:t>4) Publisher name</w:t>
      </w:r>
    </w:p>
    <w:p w14:paraId="5DC3E3C7"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ab/>
        <w:t>5) Edition</w:t>
      </w:r>
    </w:p>
    <w:p w14:paraId="3F063172"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ab/>
        <w:t>6) Price</w:t>
      </w:r>
    </w:p>
    <w:p w14:paraId="6BA3A852"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Write a Document Type Definition (DTD) to validate the above XML file.</w:t>
      </w:r>
    </w:p>
    <w:p w14:paraId="007D3DB1" w14:textId="77777777" w:rsidR="007F35DE" w:rsidRPr="00513274" w:rsidRDefault="00050518"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Display the XML file</w:t>
      </w:r>
      <w:r w:rsidR="007F35DE" w:rsidRPr="00513274">
        <w:rPr>
          <w:rFonts w:cs="Times New Roman"/>
        </w:rPr>
        <w:t>.</w:t>
      </w:r>
    </w:p>
    <w:p w14:paraId="5FB451FE"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The contents should be displayed in a table. The header of the table should be in </w:t>
      </w:r>
      <w:proofErr w:type="spellStart"/>
      <w:r w:rsidRPr="00513274">
        <w:rPr>
          <w:rFonts w:cs="Times New Roman"/>
        </w:rPr>
        <w:t>color</w:t>
      </w:r>
      <w:proofErr w:type="spellEnd"/>
      <w:r w:rsidRPr="00513274">
        <w:rPr>
          <w:rFonts w:cs="Times New Roman"/>
        </w:rPr>
        <w:t xml:space="preserve"> GREY. And the Author names column should be displayed in one </w:t>
      </w:r>
      <w:proofErr w:type="spellStart"/>
      <w:r w:rsidRPr="00513274">
        <w:rPr>
          <w:rFonts w:cs="Times New Roman"/>
        </w:rPr>
        <w:t>color</w:t>
      </w:r>
      <w:proofErr w:type="spellEnd"/>
      <w:r w:rsidRPr="00513274">
        <w:rPr>
          <w:rFonts w:cs="Times New Roman"/>
        </w:rPr>
        <w:t xml:space="preserve"> and should be capitalized and in bold. Use your own </w:t>
      </w:r>
      <w:proofErr w:type="spellStart"/>
      <w:r w:rsidRPr="00513274">
        <w:rPr>
          <w:rFonts w:cs="Times New Roman"/>
        </w:rPr>
        <w:t>colors</w:t>
      </w:r>
      <w:proofErr w:type="spellEnd"/>
      <w:r w:rsidRPr="00513274">
        <w:rPr>
          <w:rFonts w:cs="Times New Roman"/>
        </w:rPr>
        <w:t xml:space="preserve"> for remaining columns.</w:t>
      </w:r>
    </w:p>
    <w:p w14:paraId="23BA5AF0"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Use XML schemas XSL and CSS for the above purpose.</w:t>
      </w:r>
    </w:p>
    <w:p w14:paraId="3F3F6A13"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Note: Give at least for 4 books. It should be valid syntactically.</w:t>
      </w:r>
    </w:p>
    <w:p w14:paraId="7ED54047" w14:textId="77777777" w:rsidR="007F35DE"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Hint: You can use some xml editors like XML-spy</w:t>
      </w:r>
    </w:p>
    <w:p w14:paraId="560FDAC7" w14:textId="77777777" w:rsidR="00B4200F" w:rsidRPr="00B4200F" w:rsidRDefault="00B4200F"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b/>
          <w:u w:val="single"/>
        </w:rPr>
      </w:pPr>
      <w:r w:rsidRPr="00B4200F">
        <w:rPr>
          <w:rFonts w:cs="Times New Roman"/>
          <w:b/>
          <w:u w:val="single"/>
        </w:rPr>
        <w:t>Displaying using CSS</w:t>
      </w:r>
    </w:p>
    <w:p w14:paraId="3948EF37" w14:textId="77777777" w:rsidR="00050518" w:rsidRPr="00513274" w:rsidRDefault="00050518"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u w:val="single"/>
        </w:rPr>
      </w:pPr>
      <w:r w:rsidRPr="00513274">
        <w:rPr>
          <w:rFonts w:cs="Times New Roman"/>
          <w:u w:val="single"/>
        </w:rPr>
        <w:t>books.xml</w:t>
      </w:r>
    </w:p>
    <w:p w14:paraId="3E0DF28A"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&lt;?xml version="1.0"   ?&gt;</w:t>
      </w:r>
    </w:p>
    <w:p w14:paraId="381E5EA4"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&lt;?xml-stylesheet type="text/</w:t>
      </w:r>
      <w:proofErr w:type="spellStart"/>
      <w:r w:rsidRPr="00513274">
        <w:rPr>
          <w:rFonts w:cs="Times New Roman"/>
        </w:rPr>
        <w:t>css</w:t>
      </w:r>
      <w:proofErr w:type="spellEnd"/>
      <w:r w:rsidRPr="00513274">
        <w:rPr>
          <w:rFonts w:cs="Times New Roman"/>
        </w:rPr>
        <w:t xml:space="preserve">" </w:t>
      </w:r>
      <w:proofErr w:type="spellStart"/>
      <w:r w:rsidRPr="00513274">
        <w:rPr>
          <w:rFonts w:cs="Times New Roman"/>
        </w:rPr>
        <w:t>href</w:t>
      </w:r>
      <w:proofErr w:type="spellEnd"/>
      <w:r w:rsidRPr="00513274">
        <w:rPr>
          <w:rFonts w:cs="Times New Roman"/>
        </w:rPr>
        <w:t>="</w:t>
      </w:r>
      <w:r w:rsidR="00B4200F">
        <w:rPr>
          <w:rFonts w:cs="Times New Roman"/>
        </w:rPr>
        <w:t>B</w:t>
      </w:r>
      <w:r w:rsidRPr="00513274">
        <w:rPr>
          <w:rFonts w:cs="Times New Roman"/>
        </w:rPr>
        <w:t>ooks.css"                  ?&gt;</w:t>
      </w:r>
    </w:p>
    <w:p w14:paraId="00219080"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22B12697"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&lt;bookstore&gt;</w:t>
      </w:r>
    </w:p>
    <w:p w14:paraId="01222928"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16918B2C"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&lt;book category="cooking"&gt;</w:t>
      </w:r>
    </w:p>
    <w:p w14:paraId="6894CDD5"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&lt;title lang="</w:t>
      </w:r>
      <w:proofErr w:type="spellStart"/>
      <w:r w:rsidRPr="00513274">
        <w:rPr>
          <w:rFonts w:cs="Times New Roman"/>
        </w:rPr>
        <w:t>en</w:t>
      </w:r>
      <w:proofErr w:type="spellEnd"/>
      <w:r w:rsidRPr="00513274">
        <w:rPr>
          <w:rFonts w:cs="Times New Roman"/>
        </w:rPr>
        <w:t xml:space="preserve">"&gt;Everyday Italian&lt;/title&gt; </w:t>
      </w:r>
    </w:p>
    <w:p w14:paraId="2FA94839"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&lt;author  id="a"&gt;Giada De </w:t>
      </w:r>
      <w:proofErr w:type="spellStart"/>
      <w:r w:rsidRPr="00513274">
        <w:rPr>
          <w:rFonts w:cs="Times New Roman"/>
        </w:rPr>
        <w:t>Laurentiis</w:t>
      </w:r>
      <w:proofErr w:type="spellEnd"/>
      <w:r w:rsidRPr="00513274">
        <w:rPr>
          <w:rFonts w:cs="Times New Roman"/>
        </w:rPr>
        <w:t>&lt;/author&gt;</w:t>
      </w:r>
    </w:p>
    <w:p w14:paraId="0C447ACB"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w:t>
      </w:r>
      <w:proofErr w:type="spellStart"/>
      <w:r w:rsidRPr="00513274">
        <w:rPr>
          <w:rFonts w:cs="Times New Roman"/>
        </w:rPr>
        <w:t>isbn</w:t>
      </w:r>
      <w:proofErr w:type="spellEnd"/>
      <w:r w:rsidRPr="00513274">
        <w:rPr>
          <w:rFonts w:cs="Times New Roman"/>
        </w:rPr>
        <w:t>&gt;111&lt;/</w:t>
      </w:r>
      <w:proofErr w:type="spellStart"/>
      <w:r w:rsidRPr="00513274">
        <w:rPr>
          <w:rFonts w:cs="Times New Roman"/>
        </w:rPr>
        <w:t>isbn</w:t>
      </w:r>
      <w:proofErr w:type="spellEnd"/>
      <w:r w:rsidRPr="00513274">
        <w:rPr>
          <w:rFonts w:cs="Times New Roman"/>
        </w:rPr>
        <w:t>&gt;</w:t>
      </w:r>
    </w:p>
    <w:p w14:paraId="3A27672F"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&lt;publisher&gt;TATA Mac Graw Hill &lt;/publisher&gt;</w:t>
      </w:r>
    </w:p>
    <w:p w14:paraId="14AE3AB6"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&lt;edition&gt;edition1.0&lt;/edition&gt;</w:t>
      </w:r>
    </w:p>
    <w:p w14:paraId="7B0F1A47"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&lt;price&gt;300.00&lt;/price&gt;</w:t>
      </w:r>
    </w:p>
    <w:p w14:paraId="0D6FFE8C"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&lt;/book&gt; </w:t>
      </w:r>
    </w:p>
    <w:p w14:paraId="1C84F1F1"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33425D0E"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lastRenderedPageBreak/>
        <w:t>&lt;book category="children"&gt;</w:t>
      </w:r>
    </w:p>
    <w:p w14:paraId="13F8A5E6"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&lt;title lang="</w:t>
      </w:r>
      <w:proofErr w:type="spellStart"/>
      <w:r w:rsidRPr="00513274">
        <w:rPr>
          <w:rFonts w:cs="Times New Roman"/>
        </w:rPr>
        <w:t>en</w:t>
      </w:r>
      <w:proofErr w:type="spellEnd"/>
      <w:r w:rsidRPr="00513274">
        <w:rPr>
          <w:rFonts w:cs="Times New Roman"/>
        </w:rPr>
        <w:t>"&gt;Harry Potter&lt;/title&gt;</w:t>
      </w:r>
    </w:p>
    <w:p w14:paraId="45012ACB"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&lt;author&gt;J K. Rowling&lt;/author&gt;</w:t>
      </w:r>
    </w:p>
    <w:p w14:paraId="58D3771A"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w:t>
      </w:r>
      <w:proofErr w:type="spellStart"/>
      <w:r w:rsidRPr="00513274">
        <w:rPr>
          <w:rFonts w:cs="Times New Roman"/>
        </w:rPr>
        <w:t>isbn</w:t>
      </w:r>
      <w:proofErr w:type="spellEnd"/>
      <w:r w:rsidRPr="00513274">
        <w:rPr>
          <w:rFonts w:cs="Times New Roman"/>
        </w:rPr>
        <w:t>&gt;112&lt;/</w:t>
      </w:r>
      <w:proofErr w:type="spellStart"/>
      <w:r w:rsidRPr="00513274">
        <w:rPr>
          <w:rFonts w:cs="Times New Roman"/>
        </w:rPr>
        <w:t>isbn</w:t>
      </w:r>
      <w:proofErr w:type="spellEnd"/>
      <w:r w:rsidRPr="00513274">
        <w:rPr>
          <w:rFonts w:cs="Times New Roman"/>
        </w:rPr>
        <w:t>&gt;</w:t>
      </w:r>
    </w:p>
    <w:p w14:paraId="438CF39E"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&lt;publisher&gt;TATA Mac Graw Hill &lt;/publisher&gt;</w:t>
      </w:r>
    </w:p>
    <w:p w14:paraId="116ABFB4"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&lt;edition&gt;edition1.0&lt;/edition&gt;</w:t>
      </w:r>
    </w:p>
    <w:p w14:paraId="474924EC"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&lt;price&gt;400.00&lt;/price&gt;</w:t>
      </w:r>
    </w:p>
    <w:p w14:paraId="5C1A44FA"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&lt;/book&gt; </w:t>
      </w:r>
    </w:p>
    <w:p w14:paraId="76D52374"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69BE03E9"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39A8FBB4"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&lt;book category="web"&gt;</w:t>
      </w:r>
    </w:p>
    <w:p w14:paraId="22CCFE1C"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&lt;title lang="</w:t>
      </w:r>
      <w:proofErr w:type="spellStart"/>
      <w:r w:rsidRPr="00513274">
        <w:rPr>
          <w:rFonts w:cs="Times New Roman"/>
        </w:rPr>
        <w:t>en</w:t>
      </w:r>
      <w:proofErr w:type="spellEnd"/>
      <w:r w:rsidRPr="00513274">
        <w:rPr>
          <w:rFonts w:cs="Times New Roman"/>
        </w:rPr>
        <w:t>"&gt;XQuery Kick Start&lt;/title&gt;</w:t>
      </w:r>
    </w:p>
    <w:p w14:paraId="2D3D4A38"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&lt;author&gt;James McGovern&lt;/author&gt;</w:t>
      </w:r>
    </w:p>
    <w:p w14:paraId="23551C37"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w:t>
      </w:r>
      <w:proofErr w:type="spellStart"/>
      <w:r w:rsidRPr="00513274">
        <w:rPr>
          <w:rFonts w:cs="Times New Roman"/>
        </w:rPr>
        <w:t>isbn</w:t>
      </w:r>
      <w:proofErr w:type="spellEnd"/>
      <w:r w:rsidRPr="00513274">
        <w:rPr>
          <w:rFonts w:cs="Times New Roman"/>
        </w:rPr>
        <w:t>&gt;112&lt;/</w:t>
      </w:r>
      <w:proofErr w:type="spellStart"/>
      <w:r w:rsidRPr="00513274">
        <w:rPr>
          <w:rFonts w:cs="Times New Roman"/>
        </w:rPr>
        <w:t>isbn</w:t>
      </w:r>
      <w:proofErr w:type="spellEnd"/>
      <w:r w:rsidRPr="00513274">
        <w:rPr>
          <w:rFonts w:cs="Times New Roman"/>
        </w:rPr>
        <w:t>&gt;</w:t>
      </w:r>
    </w:p>
    <w:p w14:paraId="1328239A"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&lt;publisher&gt;TATA Mac Graw Hill &lt;/publisher&gt;</w:t>
      </w:r>
    </w:p>
    <w:p w14:paraId="05EA9893"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&lt;edition&gt;edition3.0&lt;/edition&gt;</w:t>
      </w:r>
    </w:p>
    <w:p w14:paraId="13EBF9C6"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&lt;price&gt;500.00&lt;/price&gt;</w:t>
      </w:r>
    </w:p>
    <w:p w14:paraId="5ED9E783"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&lt;/book&gt; </w:t>
      </w:r>
    </w:p>
    <w:p w14:paraId="68936A79"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7A6894A5"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w:t>
      </w:r>
    </w:p>
    <w:p w14:paraId="191B8557" w14:textId="77777777" w:rsidR="00050518" w:rsidRPr="00513274" w:rsidRDefault="00050518" w:rsidP="00050518">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&lt;/bookstore&gt;</w:t>
      </w:r>
    </w:p>
    <w:p w14:paraId="4FD716C6" w14:textId="77777777" w:rsidR="00050518" w:rsidRPr="00513274" w:rsidRDefault="00050518"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09917E4D"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u w:val="single"/>
        </w:rPr>
      </w:pPr>
    </w:p>
    <w:p w14:paraId="2DA717AE"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b/>
          <w:u w:val="single"/>
        </w:rPr>
      </w:pPr>
      <w:r w:rsidRPr="00B4200F">
        <w:rPr>
          <w:rFonts w:cs="Times New Roman"/>
          <w:b/>
          <w:u w:val="single"/>
        </w:rPr>
        <w:t>Books.css</w:t>
      </w:r>
    </w:p>
    <w:p w14:paraId="7E444187"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u w:val="single"/>
        </w:rPr>
      </w:pPr>
    </w:p>
    <w:p w14:paraId="1B92D7A6"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roofErr w:type="spellStart"/>
      <w:r w:rsidRPr="00B4200F">
        <w:rPr>
          <w:rFonts w:cs="Times New Roman"/>
        </w:rPr>
        <w:t>title,author,isbn,publisher,edition,price</w:t>
      </w:r>
      <w:proofErr w:type="spellEnd"/>
      <w:r w:rsidRPr="00B4200F">
        <w:rPr>
          <w:rFonts w:cs="Times New Roman"/>
        </w:rPr>
        <w:t>,{</w:t>
      </w:r>
    </w:p>
    <w:p w14:paraId="6B67BBAA"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u w:val="single"/>
        </w:rPr>
      </w:pPr>
    </w:p>
    <w:p w14:paraId="05976A17"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ab/>
      </w:r>
      <w:r w:rsidRPr="00B4200F">
        <w:rPr>
          <w:rFonts w:cs="Times New Roman"/>
        </w:rPr>
        <w:tab/>
      </w:r>
      <w:r w:rsidRPr="00B4200F">
        <w:rPr>
          <w:rFonts w:cs="Times New Roman"/>
        </w:rPr>
        <w:tab/>
      </w:r>
      <w:proofErr w:type="spellStart"/>
      <w:r w:rsidRPr="00B4200F">
        <w:rPr>
          <w:rFonts w:cs="Times New Roman"/>
        </w:rPr>
        <w:t>color</w:t>
      </w:r>
      <w:proofErr w:type="spellEnd"/>
      <w:r w:rsidRPr="00B4200F">
        <w:rPr>
          <w:rFonts w:cs="Times New Roman"/>
        </w:rPr>
        <w:t>: red;</w:t>
      </w:r>
    </w:p>
    <w:p w14:paraId="1CCD9540"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ab/>
      </w:r>
      <w:r w:rsidRPr="00B4200F">
        <w:rPr>
          <w:rFonts w:cs="Times New Roman"/>
        </w:rPr>
        <w:tab/>
      </w:r>
      <w:r w:rsidRPr="00B4200F">
        <w:rPr>
          <w:rFonts w:cs="Times New Roman"/>
        </w:rPr>
        <w:tab/>
        <w:t>font-size:13pt;</w:t>
      </w:r>
    </w:p>
    <w:p w14:paraId="15E38820"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ab/>
      </w:r>
      <w:r w:rsidRPr="00B4200F">
        <w:rPr>
          <w:rFonts w:cs="Times New Roman"/>
        </w:rPr>
        <w:tab/>
      </w:r>
      <w:r w:rsidRPr="00B4200F">
        <w:rPr>
          <w:rFonts w:cs="Times New Roman"/>
        </w:rPr>
        <w:tab/>
        <w:t>border: thin cyan solid;</w:t>
      </w:r>
    </w:p>
    <w:p w14:paraId="54E9FF3A"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ab/>
      </w:r>
      <w:r w:rsidRPr="00B4200F">
        <w:rPr>
          <w:rFonts w:cs="Times New Roman"/>
        </w:rPr>
        <w:tab/>
      </w:r>
      <w:r w:rsidRPr="00B4200F">
        <w:rPr>
          <w:rFonts w:cs="Times New Roman"/>
        </w:rPr>
        <w:tab/>
        <w:t>width=16%;</w:t>
      </w:r>
    </w:p>
    <w:p w14:paraId="2FF1387A"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ab/>
      </w:r>
      <w:r w:rsidRPr="00B4200F">
        <w:rPr>
          <w:rFonts w:cs="Times New Roman"/>
        </w:rPr>
        <w:tab/>
      </w:r>
      <w:r w:rsidRPr="00B4200F">
        <w:rPr>
          <w:rFonts w:cs="Times New Roman"/>
        </w:rPr>
        <w:tab/>
      </w:r>
    </w:p>
    <w:p w14:paraId="54106315" w14:textId="77777777" w:rsid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ab/>
      </w:r>
      <w:r w:rsidRPr="00B4200F">
        <w:rPr>
          <w:rFonts w:cs="Times New Roman"/>
        </w:rPr>
        <w:tab/>
      </w:r>
      <w:r w:rsidRPr="00B4200F">
        <w:rPr>
          <w:rFonts w:cs="Times New Roman"/>
        </w:rPr>
        <w:tab/>
        <w:t>}</w:t>
      </w:r>
    </w:p>
    <w:p w14:paraId="13B5F067" w14:textId="77777777" w:rsid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45D455BE" w14:textId="77777777" w:rsid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b/>
          <w:u w:val="single"/>
        </w:rPr>
      </w:pPr>
      <w:r w:rsidRPr="00B4200F">
        <w:rPr>
          <w:rFonts w:cs="Times New Roman"/>
          <w:b/>
          <w:u w:val="single"/>
        </w:rPr>
        <w:t xml:space="preserve">Displaying using </w:t>
      </w:r>
      <w:r>
        <w:rPr>
          <w:rFonts w:cs="Times New Roman"/>
          <w:b/>
          <w:u w:val="single"/>
        </w:rPr>
        <w:t>XSL</w:t>
      </w:r>
    </w:p>
    <w:p w14:paraId="7DEA27F2" w14:textId="77777777" w:rsid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1B0B6B86"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b/>
          <w:u w:val="single"/>
        </w:rPr>
      </w:pPr>
      <w:r w:rsidRPr="00B4200F">
        <w:rPr>
          <w:rFonts w:cs="Times New Roman"/>
          <w:b/>
          <w:u w:val="single"/>
        </w:rPr>
        <w:t>Books.xml</w:t>
      </w:r>
    </w:p>
    <w:p w14:paraId="2028A9DB"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&lt;?xml version="1.0"   ?&gt;</w:t>
      </w:r>
    </w:p>
    <w:p w14:paraId="5308F68C"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&lt;?xml-sty</w:t>
      </w:r>
      <w:r>
        <w:rPr>
          <w:rFonts w:cs="Times New Roman"/>
        </w:rPr>
        <w:t>lesheet type="text/</w:t>
      </w:r>
      <w:proofErr w:type="spellStart"/>
      <w:r>
        <w:rPr>
          <w:rFonts w:cs="Times New Roman"/>
        </w:rPr>
        <w:t>xsl</w:t>
      </w:r>
      <w:proofErr w:type="spellEnd"/>
      <w:r>
        <w:rPr>
          <w:rFonts w:cs="Times New Roman"/>
        </w:rPr>
        <w:t xml:space="preserve">"  </w:t>
      </w:r>
      <w:proofErr w:type="spellStart"/>
      <w:r>
        <w:rPr>
          <w:rFonts w:cs="Times New Roman"/>
        </w:rPr>
        <w:t>href</w:t>
      </w:r>
      <w:proofErr w:type="spellEnd"/>
      <w:r>
        <w:rPr>
          <w:rFonts w:cs="Times New Roman"/>
        </w:rPr>
        <w:t>="B</w:t>
      </w:r>
      <w:r w:rsidRPr="00B4200F">
        <w:rPr>
          <w:rFonts w:cs="Times New Roman"/>
        </w:rPr>
        <w:t>ooks.xsl"</w:t>
      </w:r>
      <w:r w:rsidR="009948BA">
        <w:rPr>
          <w:rFonts w:cs="Times New Roman"/>
        </w:rPr>
        <w:t xml:space="preserve"> </w:t>
      </w:r>
      <w:r w:rsidRPr="00B4200F">
        <w:rPr>
          <w:rFonts w:cs="Times New Roman"/>
        </w:rPr>
        <w:t>?&gt;</w:t>
      </w:r>
    </w:p>
    <w:p w14:paraId="19E73759"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564306AE"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646427A3"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&lt;bookstore&gt;</w:t>
      </w:r>
    </w:p>
    <w:p w14:paraId="71517DAA"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5E4EE0B6"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&lt;book category="cooking"&gt;</w:t>
      </w:r>
    </w:p>
    <w:p w14:paraId="130F8CFF"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&lt;title lang="</w:t>
      </w:r>
      <w:proofErr w:type="spellStart"/>
      <w:r w:rsidRPr="00B4200F">
        <w:rPr>
          <w:rFonts w:cs="Times New Roman"/>
        </w:rPr>
        <w:t>en</w:t>
      </w:r>
      <w:proofErr w:type="spellEnd"/>
      <w:r w:rsidRPr="00B4200F">
        <w:rPr>
          <w:rFonts w:cs="Times New Roman"/>
        </w:rPr>
        <w:t xml:space="preserve">"&gt;Everyday Italian&lt;/title&gt; </w:t>
      </w:r>
    </w:p>
    <w:p w14:paraId="56A0D52C"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&lt;author  id="a"&gt;Giada De </w:t>
      </w:r>
      <w:proofErr w:type="spellStart"/>
      <w:r w:rsidRPr="00B4200F">
        <w:rPr>
          <w:rFonts w:cs="Times New Roman"/>
        </w:rPr>
        <w:t>Laurentiis</w:t>
      </w:r>
      <w:proofErr w:type="spellEnd"/>
      <w:r w:rsidRPr="00B4200F">
        <w:rPr>
          <w:rFonts w:cs="Times New Roman"/>
        </w:rPr>
        <w:t>&lt;/author&gt;</w:t>
      </w:r>
    </w:p>
    <w:p w14:paraId="731EDE36"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lastRenderedPageBreak/>
        <w:t xml:space="preserve">   &lt;</w:t>
      </w:r>
      <w:proofErr w:type="spellStart"/>
      <w:r w:rsidRPr="00B4200F">
        <w:rPr>
          <w:rFonts w:cs="Times New Roman"/>
        </w:rPr>
        <w:t>isbn</w:t>
      </w:r>
      <w:proofErr w:type="spellEnd"/>
      <w:r w:rsidRPr="00B4200F">
        <w:rPr>
          <w:rFonts w:cs="Times New Roman"/>
        </w:rPr>
        <w:t>&gt;111&lt;/</w:t>
      </w:r>
      <w:proofErr w:type="spellStart"/>
      <w:r w:rsidRPr="00B4200F">
        <w:rPr>
          <w:rFonts w:cs="Times New Roman"/>
        </w:rPr>
        <w:t>isbn</w:t>
      </w:r>
      <w:proofErr w:type="spellEnd"/>
      <w:r w:rsidRPr="00B4200F">
        <w:rPr>
          <w:rFonts w:cs="Times New Roman"/>
        </w:rPr>
        <w:t>&gt;</w:t>
      </w:r>
    </w:p>
    <w:p w14:paraId="023FA6AC"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&lt;publisher&gt;TATA Mac Graw Hill &lt;/publisher&gt;</w:t>
      </w:r>
    </w:p>
    <w:p w14:paraId="5EE9BB12"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&lt;edition&gt;edition1.0&lt;/edition&gt;</w:t>
      </w:r>
    </w:p>
    <w:p w14:paraId="47BA9049"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&lt;price&gt;300.00&lt;/price&gt;</w:t>
      </w:r>
    </w:p>
    <w:p w14:paraId="5B3E1CD4"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&lt;/book&gt; </w:t>
      </w:r>
    </w:p>
    <w:p w14:paraId="78E4E8D3"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00C4D181"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&lt;book category="children"&gt;</w:t>
      </w:r>
    </w:p>
    <w:p w14:paraId="19A5F63E"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&lt;title lang="</w:t>
      </w:r>
      <w:proofErr w:type="spellStart"/>
      <w:r w:rsidRPr="00B4200F">
        <w:rPr>
          <w:rFonts w:cs="Times New Roman"/>
        </w:rPr>
        <w:t>en</w:t>
      </w:r>
      <w:proofErr w:type="spellEnd"/>
      <w:r w:rsidRPr="00B4200F">
        <w:rPr>
          <w:rFonts w:cs="Times New Roman"/>
        </w:rPr>
        <w:t>"&gt;Harry Potter&lt;/title&gt;</w:t>
      </w:r>
    </w:p>
    <w:p w14:paraId="0EE45ABB"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&lt;author&gt;J K. Rowling&lt;/author&gt;</w:t>
      </w:r>
    </w:p>
    <w:p w14:paraId="69796B5F"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w:t>
      </w:r>
      <w:proofErr w:type="spellStart"/>
      <w:r w:rsidRPr="00B4200F">
        <w:rPr>
          <w:rFonts w:cs="Times New Roman"/>
        </w:rPr>
        <w:t>isbn</w:t>
      </w:r>
      <w:proofErr w:type="spellEnd"/>
      <w:r w:rsidRPr="00B4200F">
        <w:rPr>
          <w:rFonts w:cs="Times New Roman"/>
        </w:rPr>
        <w:t>&gt;112&lt;/</w:t>
      </w:r>
      <w:proofErr w:type="spellStart"/>
      <w:r w:rsidRPr="00B4200F">
        <w:rPr>
          <w:rFonts w:cs="Times New Roman"/>
        </w:rPr>
        <w:t>isbn</w:t>
      </w:r>
      <w:proofErr w:type="spellEnd"/>
      <w:r w:rsidRPr="00B4200F">
        <w:rPr>
          <w:rFonts w:cs="Times New Roman"/>
        </w:rPr>
        <w:t>&gt;</w:t>
      </w:r>
    </w:p>
    <w:p w14:paraId="7218FCE1"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&lt;publisher&gt;TATA Mac Graw Hill &lt;/publisher&gt;</w:t>
      </w:r>
    </w:p>
    <w:p w14:paraId="43AA3255"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&lt;edition&gt;edition1.0&lt;/edition&gt;</w:t>
      </w:r>
    </w:p>
    <w:p w14:paraId="7359C49D"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&lt;price&gt;400.00&lt;/price&gt;</w:t>
      </w:r>
    </w:p>
    <w:p w14:paraId="55D89DCA"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&lt;/book&gt; </w:t>
      </w:r>
    </w:p>
    <w:p w14:paraId="722A37CE"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58ABC97A"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515D4009"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&lt;book category="web"&gt;</w:t>
      </w:r>
    </w:p>
    <w:p w14:paraId="016E76A2"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&lt;title lang="</w:t>
      </w:r>
      <w:proofErr w:type="spellStart"/>
      <w:r w:rsidRPr="00B4200F">
        <w:rPr>
          <w:rFonts w:cs="Times New Roman"/>
        </w:rPr>
        <w:t>en</w:t>
      </w:r>
      <w:proofErr w:type="spellEnd"/>
      <w:r w:rsidRPr="00B4200F">
        <w:rPr>
          <w:rFonts w:cs="Times New Roman"/>
        </w:rPr>
        <w:t>"&gt;XQuery Kick Start&lt;/title&gt;</w:t>
      </w:r>
    </w:p>
    <w:p w14:paraId="05C9E4C5"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&lt;author&gt;James McGovern&lt;/author&gt;</w:t>
      </w:r>
    </w:p>
    <w:p w14:paraId="2D5A0AB9"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w:t>
      </w:r>
      <w:proofErr w:type="spellStart"/>
      <w:r w:rsidRPr="00B4200F">
        <w:rPr>
          <w:rFonts w:cs="Times New Roman"/>
        </w:rPr>
        <w:t>isbn</w:t>
      </w:r>
      <w:proofErr w:type="spellEnd"/>
      <w:r w:rsidRPr="00B4200F">
        <w:rPr>
          <w:rFonts w:cs="Times New Roman"/>
        </w:rPr>
        <w:t>&gt;112&lt;/</w:t>
      </w:r>
      <w:proofErr w:type="spellStart"/>
      <w:r w:rsidRPr="00B4200F">
        <w:rPr>
          <w:rFonts w:cs="Times New Roman"/>
        </w:rPr>
        <w:t>isbn</w:t>
      </w:r>
      <w:proofErr w:type="spellEnd"/>
      <w:r w:rsidRPr="00B4200F">
        <w:rPr>
          <w:rFonts w:cs="Times New Roman"/>
        </w:rPr>
        <w:t>&gt;</w:t>
      </w:r>
    </w:p>
    <w:p w14:paraId="725A202C"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&lt;publisher&gt;TATA Mac Graw Hill &lt;/publisher&gt;</w:t>
      </w:r>
    </w:p>
    <w:p w14:paraId="0691250C"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&lt;edition&gt;edition3.0&lt;/edition&gt;</w:t>
      </w:r>
    </w:p>
    <w:p w14:paraId="0946EC31"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&lt;price&gt;500.00&lt;/price&gt;</w:t>
      </w:r>
    </w:p>
    <w:p w14:paraId="00DFDB70"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&lt;/book&gt; </w:t>
      </w:r>
    </w:p>
    <w:p w14:paraId="26F1FDAE"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2C9DB336"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&lt;book category="web" &gt;</w:t>
      </w:r>
    </w:p>
    <w:p w14:paraId="38F0EA09"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&lt;title lang="</w:t>
      </w:r>
      <w:proofErr w:type="spellStart"/>
      <w:r w:rsidRPr="00B4200F">
        <w:rPr>
          <w:rFonts w:cs="Times New Roman"/>
        </w:rPr>
        <w:t>en</w:t>
      </w:r>
      <w:proofErr w:type="spellEnd"/>
      <w:r w:rsidRPr="00B4200F">
        <w:rPr>
          <w:rFonts w:cs="Times New Roman"/>
        </w:rPr>
        <w:t xml:space="preserve">"&gt;Learning XML&lt;/title&gt;   </w:t>
      </w:r>
    </w:p>
    <w:p w14:paraId="0D4F1B13"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&lt;author&gt;Erik T. Ray&lt;/author&gt;</w:t>
      </w:r>
    </w:p>
    <w:p w14:paraId="2ECE61C0"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w:t>
      </w:r>
      <w:proofErr w:type="spellStart"/>
      <w:r w:rsidRPr="00B4200F">
        <w:rPr>
          <w:rFonts w:cs="Times New Roman"/>
        </w:rPr>
        <w:t>isbn</w:t>
      </w:r>
      <w:proofErr w:type="spellEnd"/>
      <w:r w:rsidRPr="00B4200F">
        <w:rPr>
          <w:rFonts w:cs="Times New Roman"/>
        </w:rPr>
        <w:t>&gt;114&lt;/</w:t>
      </w:r>
      <w:proofErr w:type="spellStart"/>
      <w:r w:rsidRPr="00B4200F">
        <w:rPr>
          <w:rFonts w:cs="Times New Roman"/>
        </w:rPr>
        <w:t>isbn</w:t>
      </w:r>
      <w:proofErr w:type="spellEnd"/>
      <w:r w:rsidRPr="00B4200F">
        <w:rPr>
          <w:rFonts w:cs="Times New Roman"/>
        </w:rPr>
        <w:t>&gt;</w:t>
      </w:r>
    </w:p>
    <w:p w14:paraId="3E88BEEB"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&lt;publisher&gt;TATA Mac Graw Hill &lt;/publisher&gt;</w:t>
      </w:r>
    </w:p>
    <w:p w14:paraId="1F1111BE"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&lt;edition&gt;edition1.0&lt;/edition&gt;</w:t>
      </w:r>
    </w:p>
    <w:p w14:paraId="6CE26DBA"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&lt;price&gt;400.00&lt;/price&gt;</w:t>
      </w:r>
    </w:p>
    <w:p w14:paraId="45987241"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&lt;/book&gt; </w:t>
      </w:r>
    </w:p>
    <w:p w14:paraId="046400DB"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0B8191DA"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&lt;book category="web" &gt;</w:t>
      </w:r>
    </w:p>
    <w:p w14:paraId="04C505D5"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&lt;title lang="</w:t>
      </w:r>
      <w:proofErr w:type="spellStart"/>
      <w:r w:rsidRPr="00B4200F">
        <w:rPr>
          <w:rFonts w:cs="Times New Roman"/>
        </w:rPr>
        <w:t>en</w:t>
      </w:r>
      <w:proofErr w:type="spellEnd"/>
      <w:r w:rsidRPr="00B4200F">
        <w:rPr>
          <w:rFonts w:cs="Times New Roman"/>
        </w:rPr>
        <w:t xml:space="preserve">"&gt;Learning XML&lt;/title&gt;   </w:t>
      </w:r>
    </w:p>
    <w:p w14:paraId="157D613F"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&lt;author&gt;Erik T. Ray&lt;/author&gt;</w:t>
      </w:r>
    </w:p>
    <w:p w14:paraId="06086F74"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w:t>
      </w:r>
      <w:proofErr w:type="spellStart"/>
      <w:r w:rsidRPr="00B4200F">
        <w:rPr>
          <w:rFonts w:cs="Times New Roman"/>
        </w:rPr>
        <w:t>isbn</w:t>
      </w:r>
      <w:proofErr w:type="spellEnd"/>
      <w:r w:rsidRPr="00B4200F">
        <w:rPr>
          <w:rFonts w:cs="Times New Roman"/>
        </w:rPr>
        <w:t>&gt;114&lt;/</w:t>
      </w:r>
      <w:proofErr w:type="spellStart"/>
      <w:r w:rsidRPr="00B4200F">
        <w:rPr>
          <w:rFonts w:cs="Times New Roman"/>
        </w:rPr>
        <w:t>isbn</w:t>
      </w:r>
      <w:proofErr w:type="spellEnd"/>
      <w:r w:rsidRPr="00B4200F">
        <w:rPr>
          <w:rFonts w:cs="Times New Roman"/>
        </w:rPr>
        <w:t>&gt;</w:t>
      </w:r>
    </w:p>
    <w:p w14:paraId="0CA86626"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&lt;publisher&gt;TATA Mac Graw Hill &lt;/publisher&gt;</w:t>
      </w:r>
    </w:p>
    <w:p w14:paraId="33636B57"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&lt;edition&gt;edition1.0&lt;/edition&gt;</w:t>
      </w:r>
    </w:p>
    <w:p w14:paraId="0819B08A"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&lt;price&gt;400.00&lt;/price&gt;</w:t>
      </w:r>
    </w:p>
    <w:p w14:paraId="5C965FFE"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&lt;/book&gt; </w:t>
      </w:r>
    </w:p>
    <w:p w14:paraId="0FED8684"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&lt;book category="web" &gt;</w:t>
      </w:r>
    </w:p>
    <w:p w14:paraId="264E375E"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&lt;title lang="</w:t>
      </w:r>
      <w:proofErr w:type="spellStart"/>
      <w:r w:rsidRPr="00B4200F">
        <w:rPr>
          <w:rFonts w:cs="Times New Roman"/>
        </w:rPr>
        <w:t>en</w:t>
      </w:r>
      <w:proofErr w:type="spellEnd"/>
      <w:r w:rsidRPr="00B4200F">
        <w:rPr>
          <w:rFonts w:cs="Times New Roman"/>
        </w:rPr>
        <w:t xml:space="preserve">"&gt;Learning XML&lt;/title&gt;   </w:t>
      </w:r>
    </w:p>
    <w:p w14:paraId="21AEDA95"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&lt;author&gt;Erik T. Ray&lt;/author&gt;</w:t>
      </w:r>
    </w:p>
    <w:p w14:paraId="4C0439E7"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w:t>
      </w:r>
      <w:proofErr w:type="spellStart"/>
      <w:r w:rsidRPr="00B4200F">
        <w:rPr>
          <w:rFonts w:cs="Times New Roman"/>
        </w:rPr>
        <w:t>isbn</w:t>
      </w:r>
      <w:proofErr w:type="spellEnd"/>
      <w:r w:rsidRPr="00B4200F">
        <w:rPr>
          <w:rFonts w:cs="Times New Roman"/>
        </w:rPr>
        <w:t>&gt;114&lt;/</w:t>
      </w:r>
      <w:proofErr w:type="spellStart"/>
      <w:r w:rsidRPr="00B4200F">
        <w:rPr>
          <w:rFonts w:cs="Times New Roman"/>
        </w:rPr>
        <w:t>isbn</w:t>
      </w:r>
      <w:proofErr w:type="spellEnd"/>
      <w:r w:rsidRPr="00B4200F">
        <w:rPr>
          <w:rFonts w:cs="Times New Roman"/>
        </w:rPr>
        <w:t>&gt;</w:t>
      </w:r>
    </w:p>
    <w:p w14:paraId="592E4076"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lastRenderedPageBreak/>
        <w:t xml:space="preserve">    &lt;publisher&gt;TATA Mac Graw Hill &lt;/publisher&gt;</w:t>
      </w:r>
    </w:p>
    <w:p w14:paraId="5E6BDE22"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&lt;edition&gt;edition1.0&lt;/edition&gt;</w:t>
      </w:r>
    </w:p>
    <w:p w14:paraId="6B35B470"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&lt;price&gt;400.00&lt;/price&gt;</w:t>
      </w:r>
    </w:p>
    <w:p w14:paraId="065810B8"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 xml:space="preserve">  &lt;/book&gt; </w:t>
      </w:r>
    </w:p>
    <w:p w14:paraId="7B862933"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64E778DE"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B4200F">
        <w:rPr>
          <w:rFonts w:cs="Times New Roman"/>
        </w:rPr>
        <w:t>&lt;/bookstore&gt;</w:t>
      </w:r>
    </w:p>
    <w:p w14:paraId="1F14D9DB"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b/>
          <w:u w:val="single"/>
        </w:rPr>
      </w:pPr>
    </w:p>
    <w:p w14:paraId="7DF66E09" w14:textId="77777777" w:rsidR="00B4200F" w:rsidRPr="00B4200F" w:rsidRDefault="00B4200F" w:rsidP="00B4200F">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71E85A69" w14:textId="77777777" w:rsidR="00B4200F" w:rsidRDefault="009948BA"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b/>
          <w:u w:val="single"/>
        </w:rPr>
      </w:pPr>
      <w:r w:rsidRPr="009948BA">
        <w:rPr>
          <w:rFonts w:cs="Times New Roman"/>
          <w:b/>
          <w:u w:val="single"/>
        </w:rPr>
        <w:t>Books.xsl</w:t>
      </w:r>
    </w:p>
    <w:p w14:paraId="79E153D2" w14:textId="77777777" w:rsidR="009948BA" w:rsidRDefault="009948BA"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b/>
          <w:u w:val="single"/>
        </w:rPr>
      </w:pPr>
    </w:p>
    <w:p w14:paraId="54598BDC"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&lt;?</w:t>
      </w:r>
      <w:proofErr w:type="spellStart"/>
      <w:r w:rsidRPr="009948BA">
        <w:rPr>
          <w:rFonts w:cs="Times New Roman"/>
        </w:rPr>
        <w:t>xsl</w:t>
      </w:r>
      <w:proofErr w:type="spellEnd"/>
      <w:r w:rsidRPr="009948BA">
        <w:rPr>
          <w:rFonts w:cs="Times New Roman"/>
        </w:rPr>
        <w:t xml:space="preserve"> version="1.0"?&gt;</w:t>
      </w:r>
    </w:p>
    <w:p w14:paraId="0A575868"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 xml:space="preserve">&lt;HTML </w:t>
      </w:r>
      <w:proofErr w:type="spellStart"/>
      <w:r w:rsidRPr="009948BA">
        <w:rPr>
          <w:rFonts w:cs="Times New Roman"/>
        </w:rPr>
        <w:t>xmlns:xsl</w:t>
      </w:r>
      <w:proofErr w:type="spellEnd"/>
      <w:r w:rsidRPr="009948BA">
        <w:rPr>
          <w:rFonts w:cs="Times New Roman"/>
        </w:rPr>
        <w:t xml:space="preserve">="http://www.w3.org/1999/XSL/Transform"  </w:t>
      </w:r>
      <w:proofErr w:type="spellStart"/>
      <w:r w:rsidRPr="009948BA">
        <w:rPr>
          <w:rFonts w:cs="Times New Roman"/>
        </w:rPr>
        <w:t>xsl:version</w:t>
      </w:r>
      <w:proofErr w:type="spellEnd"/>
      <w:r w:rsidRPr="009948BA">
        <w:rPr>
          <w:rFonts w:cs="Times New Roman"/>
        </w:rPr>
        <w:t>="1.0"&gt;</w:t>
      </w:r>
    </w:p>
    <w:p w14:paraId="53E74D52"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&lt;BODY&gt;</w:t>
      </w:r>
    </w:p>
    <w:p w14:paraId="6B8E1DD3"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&lt;H1&gt;Book Order&lt;/H1&gt;</w:t>
      </w:r>
    </w:p>
    <w:p w14:paraId="461B1C17"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&lt;TABLE border="1" cellpadding="6"&gt;</w:t>
      </w:r>
    </w:p>
    <w:p w14:paraId="191182B0"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 xml:space="preserve"> &lt;TR style="</w:t>
      </w:r>
      <w:proofErr w:type="spellStart"/>
      <w:r w:rsidRPr="009948BA">
        <w:rPr>
          <w:rFonts w:cs="Times New Roman"/>
        </w:rPr>
        <w:t>color:olive</w:t>
      </w:r>
      <w:proofErr w:type="spellEnd"/>
      <w:r w:rsidRPr="009948BA">
        <w:rPr>
          <w:rFonts w:cs="Times New Roman"/>
        </w:rPr>
        <w:t>"&gt;</w:t>
      </w:r>
    </w:p>
    <w:p w14:paraId="4FCF55BB"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r>
      <w:r w:rsidRPr="009948BA">
        <w:rPr>
          <w:rFonts w:cs="Times New Roman"/>
        </w:rPr>
        <w:tab/>
        <w:t>&lt;TH&gt;Title&lt;/TH&gt;</w:t>
      </w:r>
    </w:p>
    <w:p w14:paraId="6018BED3"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r>
      <w:r w:rsidRPr="009948BA">
        <w:rPr>
          <w:rFonts w:cs="Times New Roman"/>
        </w:rPr>
        <w:tab/>
        <w:t>&lt;TH&gt;Author&lt;/TH&gt;</w:t>
      </w:r>
    </w:p>
    <w:p w14:paraId="305D80F7"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r>
      <w:r w:rsidRPr="009948BA">
        <w:rPr>
          <w:rFonts w:cs="Times New Roman"/>
        </w:rPr>
        <w:tab/>
        <w:t>&lt;TH&gt;ISBN&lt;/TH&gt;</w:t>
      </w:r>
    </w:p>
    <w:p w14:paraId="0E29552E"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r>
      <w:r w:rsidRPr="009948BA">
        <w:rPr>
          <w:rFonts w:cs="Times New Roman"/>
        </w:rPr>
        <w:tab/>
        <w:t>&lt;TH&gt;Publisher&lt;/TH&gt;</w:t>
      </w:r>
    </w:p>
    <w:p w14:paraId="62B58A32"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r>
      <w:r w:rsidRPr="009948BA">
        <w:rPr>
          <w:rFonts w:cs="Times New Roman"/>
        </w:rPr>
        <w:tab/>
        <w:t>&lt;TH&gt;Edition&lt;/TH&gt;</w:t>
      </w:r>
    </w:p>
    <w:p w14:paraId="69837AC0"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r>
      <w:r w:rsidRPr="009948BA">
        <w:rPr>
          <w:rFonts w:cs="Times New Roman"/>
        </w:rPr>
        <w:tab/>
        <w:t>&lt;TH&gt;Price&lt;/TH&gt;</w:t>
      </w:r>
    </w:p>
    <w:p w14:paraId="740908BD"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r>
      <w:r w:rsidRPr="009948BA">
        <w:rPr>
          <w:rFonts w:cs="Times New Roman"/>
        </w:rPr>
        <w:tab/>
      </w:r>
    </w:p>
    <w:p w14:paraId="19A13791"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 xml:space="preserve">   &lt;/TR&gt;</w:t>
      </w:r>
    </w:p>
    <w:p w14:paraId="58DD87B9"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&lt;</w:t>
      </w:r>
      <w:proofErr w:type="spellStart"/>
      <w:r w:rsidRPr="009948BA">
        <w:rPr>
          <w:rFonts w:cs="Times New Roman"/>
        </w:rPr>
        <w:t>xsl:for-each</w:t>
      </w:r>
      <w:proofErr w:type="spellEnd"/>
      <w:r w:rsidRPr="009948BA">
        <w:rPr>
          <w:rFonts w:cs="Times New Roman"/>
        </w:rPr>
        <w:t xml:space="preserve"> select="bookstore/book"&gt;</w:t>
      </w:r>
    </w:p>
    <w:p w14:paraId="45AC9A13"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 xml:space="preserve">    &lt;TR&gt;</w:t>
      </w:r>
    </w:p>
    <w:p w14:paraId="099FAAE4"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 xml:space="preserve">       &lt;TD style="</w:t>
      </w:r>
      <w:proofErr w:type="spellStart"/>
      <w:r w:rsidRPr="009948BA">
        <w:rPr>
          <w:rFonts w:cs="Times New Roman"/>
        </w:rPr>
        <w:t>color:blue</w:t>
      </w:r>
      <w:proofErr w:type="spellEnd"/>
      <w:r w:rsidRPr="009948BA">
        <w:rPr>
          <w:rFonts w:cs="Times New Roman"/>
        </w:rPr>
        <w:t>"&gt;&lt;</w:t>
      </w:r>
      <w:proofErr w:type="spellStart"/>
      <w:r w:rsidRPr="009948BA">
        <w:rPr>
          <w:rFonts w:cs="Times New Roman"/>
        </w:rPr>
        <w:t>xsl:value-of</w:t>
      </w:r>
      <w:proofErr w:type="spellEnd"/>
      <w:r w:rsidRPr="009948BA">
        <w:rPr>
          <w:rFonts w:cs="Times New Roman"/>
        </w:rPr>
        <w:t xml:space="preserve"> select="title"/&gt;     &lt;/TD&gt;</w:t>
      </w:r>
    </w:p>
    <w:p w14:paraId="4D6B9417"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 xml:space="preserve">       &lt;TD style="</w:t>
      </w:r>
      <w:proofErr w:type="spellStart"/>
      <w:r w:rsidRPr="009948BA">
        <w:rPr>
          <w:rFonts w:cs="Times New Roman"/>
        </w:rPr>
        <w:t>color:red;font-weight:bold</w:t>
      </w:r>
      <w:proofErr w:type="spellEnd"/>
      <w:r w:rsidRPr="009948BA">
        <w:rPr>
          <w:rFonts w:cs="Times New Roman"/>
        </w:rPr>
        <w:t>"&gt;&lt;</w:t>
      </w:r>
      <w:proofErr w:type="spellStart"/>
      <w:r w:rsidRPr="009948BA">
        <w:rPr>
          <w:rFonts w:cs="Times New Roman"/>
        </w:rPr>
        <w:t>xsl:value-of</w:t>
      </w:r>
      <w:proofErr w:type="spellEnd"/>
      <w:r w:rsidRPr="009948BA">
        <w:rPr>
          <w:rFonts w:cs="Times New Roman"/>
        </w:rPr>
        <w:t xml:space="preserve"> select="author"/&gt;&lt;/TD&gt;</w:t>
      </w:r>
    </w:p>
    <w:p w14:paraId="331D1717"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 xml:space="preserve">       &lt;TD style="</w:t>
      </w:r>
      <w:proofErr w:type="spellStart"/>
      <w:r w:rsidRPr="009948BA">
        <w:rPr>
          <w:rFonts w:cs="Times New Roman"/>
        </w:rPr>
        <w:t>color:cyan</w:t>
      </w:r>
      <w:proofErr w:type="spellEnd"/>
      <w:r w:rsidRPr="009948BA">
        <w:rPr>
          <w:rFonts w:cs="Times New Roman"/>
        </w:rPr>
        <w:t>"&gt;&lt;</w:t>
      </w:r>
      <w:proofErr w:type="spellStart"/>
      <w:r w:rsidRPr="009948BA">
        <w:rPr>
          <w:rFonts w:cs="Times New Roman"/>
        </w:rPr>
        <w:t>xsl:value-of</w:t>
      </w:r>
      <w:proofErr w:type="spellEnd"/>
      <w:r w:rsidRPr="009948BA">
        <w:rPr>
          <w:rFonts w:cs="Times New Roman"/>
        </w:rPr>
        <w:t xml:space="preserve"> select="</w:t>
      </w:r>
      <w:proofErr w:type="spellStart"/>
      <w:r w:rsidRPr="009948BA">
        <w:rPr>
          <w:rFonts w:cs="Times New Roman"/>
        </w:rPr>
        <w:t>isbn</w:t>
      </w:r>
      <w:proofErr w:type="spellEnd"/>
      <w:r w:rsidRPr="009948BA">
        <w:rPr>
          <w:rFonts w:cs="Times New Roman"/>
        </w:rPr>
        <w:t>"/&gt;&lt;/TD&gt;</w:t>
      </w:r>
    </w:p>
    <w:p w14:paraId="7E0B93EF"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 xml:space="preserve">      &lt;TD style="</w:t>
      </w:r>
      <w:proofErr w:type="spellStart"/>
      <w:r w:rsidRPr="009948BA">
        <w:rPr>
          <w:rFonts w:cs="Times New Roman"/>
        </w:rPr>
        <w:t>color:magenta</w:t>
      </w:r>
      <w:proofErr w:type="spellEnd"/>
      <w:r w:rsidRPr="009948BA">
        <w:rPr>
          <w:rFonts w:cs="Times New Roman"/>
        </w:rPr>
        <w:t>"&gt;&lt;</w:t>
      </w:r>
      <w:proofErr w:type="spellStart"/>
      <w:r w:rsidRPr="009948BA">
        <w:rPr>
          <w:rFonts w:cs="Times New Roman"/>
        </w:rPr>
        <w:t>xsl:value-of</w:t>
      </w:r>
      <w:proofErr w:type="spellEnd"/>
      <w:r w:rsidRPr="009948BA">
        <w:rPr>
          <w:rFonts w:cs="Times New Roman"/>
        </w:rPr>
        <w:t xml:space="preserve"> select="publisher"/&gt;&lt;/TD&gt;</w:t>
      </w:r>
    </w:p>
    <w:p w14:paraId="1D373C13"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 xml:space="preserve">      &lt;TD style="</w:t>
      </w:r>
      <w:proofErr w:type="spellStart"/>
      <w:r w:rsidRPr="009948BA">
        <w:rPr>
          <w:rFonts w:cs="Times New Roman"/>
        </w:rPr>
        <w:t>color:orange</w:t>
      </w:r>
      <w:proofErr w:type="spellEnd"/>
      <w:r w:rsidRPr="009948BA">
        <w:rPr>
          <w:rFonts w:cs="Times New Roman"/>
        </w:rPr>
        <w:t>"&gt;&lt;</w:t>
      </w:r>
      <w:proofErr w:type="spellStart"/>
      <w:r w:rsidRPr="009948BA">
        <w:rPr>
          <w:rFonts w:cs="Times New Roman"/>
        </w:rPr>
        <w:t>xsl:value-of</w:t>
      </w:r>
      <w:proofErr w:type="spellEnd"/>
      <w:r w:rsidRPr="009948BA">
        <w:rPr>
          <w:rFonts w:cs="Times New Roman"/>
        </w:rPr>
        <w:t xml:space="preserve"> select="edition"/&gt;&lt;/TD&gt;</w:t>
      </w:r>
    </w:p>
    <w:p w14:paraId="6B086F4E"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 xml:space="preserve">      &lt;TD style="</w:t>
      </w:r>
      <w:proofErr w:type="spellStart"/>
      <w:r w:rsidRPr="009948BA">
        <w:rPr>
          <w:rFonts w:cs="Times New Roman"/>
        </w:rPr>
        <w:t>color:grey</w:t>
      </w:r>
      <w:proofErr w:type="spellEnd"/>
      <w:r w:rsidRPr="009948BA">
        <w:rPr>
          <w:rFonts w:cs="Times New Roman"/>
        </w:rPr>
        <w:t>"&gt;&lt;</w:t>
      </w:r>
      <w:proofErr w:type="spellStart"/>
      <w:r w:rsidRPr="009948BA">
        <w:rPr>
          <w:rFonts w:cs="Times New Roman"/>
        </w:rPr>
        <w:t>xsl:value-of</w:t>
      </w:r>
      <w:proofErr w:type="spellEnd"/>
      <w:r w:rsidRPr="009948BA">
        <w:rPr>
          <w:rFonts w:cs="Times New Roman"/>
        </w:rPr>
        <w:t xml:space="preserve"> select="price"/&gt;&lt;/TD&gt;</w:t>
      </w:r>
    </w:p>
    <w:p w14:paraId="3DA2EB56"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 xml:space="preserve">       </w:t>
      </w:r>
      <w:r w:rsidRPr="009948BA">
        <w:rPr>
          <w:rFonts w:cs="Times New Roman"/>
        </w:rPr>
        <w:tab/>
        <w:t xml:space="preserve">    </w:t>
      </w:r>
    </w:p>
    <w:p w14:paraId="2E2B2094"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&lt;/TR&gt;</w:t>
      </w:r>
    </w:p>
    <w:p w14:paraId="478D9B8B"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&lt;/</w:t>
      </w:r>
      <w:proofErr w:type="spellStart"/>
      <w:r w:rsidRPr="009948BA">
        <w:rPr>
          <w:rFonts w:cs="Times New Roman"/>
        </w:rPr>
        <w:t>xsl:for-each</w:t>
      </w:r>
      <w:proofErr w:type="spellEnd"/>
      <w:r w:rsidRPr="009948BA">
        <w:rPr>
          <w:rFonts w:cs="Times New Roman"/>
        </w:rPr>
        <w:t>&gt;</w:t>
      </w:r>
    </w:p>
    <w:p w14:paraId="1E94EBCE"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r>
      <w:r w:rsidRPr="009948BA">
        <w:rPr>
          <w:rFonts w:cs="Times New Roman"/>
        </w:rPr>
        <w:tab/>
      </w:r>
    </w:p>
    <w:p w14:paraId="5226FC2D"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&lt;/TABLE&gt;</w:t>
      </w:r>
    </w:p>
    <w:p w14:paraId="3CA528FC" w14:textId="77777777" w:rsidR="009948BA" w:rsidRP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ab/>
        <w:t>&lt;/BODY&gt;</w:t>
      </w:r>
      <w:r w:rsidRPr="009948BA">
        <w:rPr>
          <w:rFonts w:cs="Times New Roman"/>
        </w:rPr>
        <w:tab/>
      </w:r>
    </w:p>
    <w:p w14:paraId="27220ED6" w14:textId="77777777" w:rsid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9948BA">
        <w:rPr>
          <w:rFonts w:cs="Times New Roman"/>
        </w:rPr>
        <w:t>&lt;/HTML&gt;</w:t>
      </w:r>
    </w:p>
    <w:p w14:paraId="609FDF90" w14:textId="77777777" w:rsidR="009948BA" w:rsidRDefault="009948BA" w:rsidP="009948BA">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70507D83"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p>
    <w:p w14:paraId="5AEC0180"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bCs/>
          <w:u w:val="single"/>
        </w:rPr>
        <w:t>Week-6</w:t>
      </w:r>
      <w:r w:rsidRPr="00513274">
        <w:rPr>
          <w:rFonts w:cs="Times New Roman"/>
        </w:rPr>
        <w:t>:</w:t>
      </w:r>
    </w:p>
    <w:p w14:paraId="2B026F88"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ab/>
      </w:r>
    </w:p>
    <w:p w14:paraId="177D7AB1" w14:textId="77777777" w:rsidR="007F35DE" w:rsidRPr="00513274" w:rsidRDefault="007F35DE" w:rsidP="007F35DE">
      <w:pPr>
        <w:pStyle w:val="BodyText"/>
        <w:widowControl w:val="0"/>
        <w:numPr>
          <w:ilvl w:val="0"/>
          <w:numId w:val="4"/>
        </w:numPr>
        <w:tabs>
          <w:tab w:val="left" w:pos="720"/>
          <w:tab w:val="left" w:pos="1440"/>
          <w:tab w:val="left" w:pos="2160"/>
          <w:tab w:val="left" w:pos="3600"/>
          <w:tab w:val="left" w:pos="4320"/>
          <w:tab w:val="left" w:pos="5040"/>
          <w:tab w:val="left" w:pos="5760"/>
          <w:tab w:val="left" w:pos="6480"/>
          <w:tab w:val="left" w:pos="7200"/>
        </w:tabs>
        <w:suppressAutoHyphens/>
        <w:jc w:val="left"/>
        <w:rPr>
          <w:rFonts w:cs="Times New Roman"/>
        </w:rPr>
      </w:pPr>
      <w:r w:rsidRPr="00513274">
        <w:rPr>
          <w:rFonts w:cs="Times New Roman"/>
        </w:rPr>
        <w:t>Install TOMCAT web server and APACHE.</w:t>
      </w:r>
    </w:p>
    <w:p w14:paraId="43D89A50"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ind w:left="1080"/>
        <w:rPr>
          <w:rFonts w:cs="Times New Roman"/>
        </w:rPr>
      </w:pPr>
      <w:r w:rsidRPr="00513274">
        <w:rPr>
          <w:rFonts w:cs="Times New Roman"/>
        </w:rPr>
        <w:t>While installation assign port number 4040 to TOMCAT and 8080 to APACHE. Make sure that these ports are available i.e., no other process is using this port.</w:t>
      </w:r>
    </w:p>
    <w:p w14:paraId="67A4C9E0" w14:textId="77777777" w:rsidR="007F35DE" w:rsidRPr="00513274" w:rsidRDefault="007F35DE" w:rsidP="007F35DE">
      <w:pPr>
        <w:pStyle w:val="BodyText"/>
        <w:widowControl w:val="0"/>
        <w:numPr>
          <w:ilvl w:val="0"/>
          <w:numId w:val="4"/>
        </w:numPr>
        <w:tabs>
          <w:tab w:val="left" w:pos="720"/>
          <w:tab w:val="left" w:pos="1440"/>
          <w:tab w:val="left" w:pos="2160"/>
          <w:tab w:val="left" w:pos="3600"/>
          <w:tab w:val="left" w:pos="4320"/>
          <w:tab w:val="left" w:pos="5040"/>
          <w:tab w:val="left" w:pos="5760"/>
          <w:tab w:val="left" w:pos="6480"/>
          <w:tab w:val="left" w:pos="7200"/>
        </w:tabs>
        <w:suppressAutoHyphens/>
        <w:jc w:val="left"/>
        <w:rPr>
          <w:rFonts w:cs="Times New Roman"/>
        </w:rPr>
      </w:pPr>
      <w:r w:rsidRPr="00513274">
        <w:rPr>
          <w:rFonts w:cs="Times New Roman"/>
        </w:rPr>
        <w:lastRenderedPageBreak/>
        <w:t>Access the above developed static web pages for books web site, using these servers by putting the web pages developed in week-1 and week-2 in the document root.</w:t>
      </w:r>
    </w:p>
    <w:p w14:paraId="37E175E9"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rPr>
      </w:pPr>
      <w:r w:rsidRPr="00513274">
        <w:rPr>
          <w:rFonts w:cs="Times New Roman"/>
        </w:rPr>
        <w:t xml:space="preserve">                 Access  the pages by using  the </w:t>
      </w:r>
      <w:proofErr w:type="spellStart"/>
      <w:r w:rsidRPr="00513274">
        <w:rPr>
          <w:rFonts w:cs="Times New Roman"/>
        </w:rPr>
        <w:t>urls</w:t>
      </w:r>
      <w:proofErr w:type="spellEnd"/>
      <w:r w:rsidRPr="00513274">
        <w:rPr>
          <w:rFonts w:cs="Times New Roman"/>
        </w:rPr>
        <w:t xml:space="preserve"> : </w:t>
      </w:r>
      <w:hyperlink r:id="rId11" w:history="1">
        <w:r w:rsidRPr="00513274">
          <w:rPr>
            <w:rStyle w:val="Hyperlink"/>
            <w:rFonts w:cs="Times New Roman"/>
          </w:rPr>
          <w:t>http://localhost:4040/rama/books.html</w:t>
        </w:r>
      </w:hyperlink>
      <w:r w:rsidRPr="00513274">
        <w:rPr>
          <w:rFonts w:cs="Times New Roman"/>
        </w:rPr>
        <w:t xml:space="preserve"> (for tomcat)</w:t>
      </w:r>
    </w:p>
    <w:p w14:paraId="5F7535D2"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ind w:left="2127"/>
        <w:rPr>
          <w:rFonts w:cs="Times New Roman"/>
        </w:rPr>
      </w:pPr>
      <w:r w:rsidRPr="00513274">
        <w:rPr>
          <w:rFonts w:cs="Times New Roman"/>
        </w:rPr>
        <w:t xml:space="preserve">                            </w:t>
      </w:r>
      <w:r w:rsidRPr="00513274">
        <w:rPr>
          <w:rFonts w:cs="Times New Roman"/>
        </w:rPr>
        <w:tab/>
        <w:t xml:space="preserve">             </w:t>
      </w:r>
      <w:hyperlink r:id="rId12" w:history="1">
        <w:r w:rsidRPr="00513274">
          <w:rPr>
            <w:rStyle w:val="Hyperlink"/>
            <w:rFonts w:cs="Times New Roman"/>
          </w:rPr>
          <w:t>http://localhost:8080/books.html</w:t>
        </w:r>
      </w:hyperlink>
      <w:r w:rsidRPr="00513274">
        <w:rPr>
          <w:rFonts w:cs="Times New Roman"/>
        </w:rPr>
        <w:t xml:space="preserve">  (for Apache)</w:t>
      </w:r>
    </w:p>
    <w:p w14:paraId="2E9EB2C0" w14:textId="77777777" w:rsidR="007F35DE" w:rsidRPr="00513274" w:rsidRDefault="007F35DE" w:rsidP="007F35DE">
      <w:pPr>
        <w:pStyle w:val="BodyText"/>
        <w:tabs>
          <w:tab w:val="left" w:pos="720"/>
          <w:tab w:val="left" w:pos="1440"/>
          <w:tab w:val="left" w:pos="2160"/>
          <w:tab w:val="left" w:pos="3600"/>
          <w:tab w:val="left" w:pos="4320"/>
          <w:tab w:val="left" w:pos="5040"/>
          <w:tab w:val="left" w:pos="5760"/>
          <w:tab w:val="left" w:pos="6480"/>
          <w:tab w:val="left" w:pos="7200"/>
        </w:tabs>
        <w:rPr>
          <w:rFonts w:cs="Times New Roman"/>
          <w:bCs/>
          <w:u w:val="single"/>
        </w:rPr>
      </w:pPr>
      <w:r w:rsidRPr="00513274">
        <w:rPr>
          <w:rFonts w:cs="Times New Roman"/>
          <w:bCs/>
          <w:u w:val="single"/>
        </w:rPr>
        <w:t>Week-</w:t>
      </w:r>
      <w:r w:rsidR="00F822C2" w:rsidRPr="00513274">
        <w:rPr>
          <w:rFonts w:cs="Times New Roman"/>
          <w:bCs/>
          <w:u w:val="single"/>
        </w:rPr>
        <w:t>7</w:t>
      </w:r>
      <w:r w:rsidRPr="00513274">
        <w:rPr>
          <w:rFonts w:cs="Times New Roman"/>
          <w:bCs/>
          <w:u w:val="single"/>
        </w:rPr>
        <w:t>:</w:t>
      </w:r>
    </w:p>
    <w:p w14:paraId="193C3416" w14:textId="77777777" w:rsidR="007F35DE" w:rsidRPr="00513274" w:rsidRDefault="007F35DE" w:rsidP="007F35DE">
      <w:pPr>
        <w:pStyle w:val="BodyText"/>
        <w:tabs>
          <w:tab w:val="left" w:pos="1080"/>
          <w:tab w:val="left" w:pos="1440"/>
          <w:tab w:val="left" w:pos="2160"/>
          <w:tab w:val="left" w:pos="3600"/>
          <w:tab w:val="left" w:pos="4320"/>
          <w:tab w:val="left" w:pos="5040"/>
          <w:tab w:val="left" w:pos="5760"/>
          <w:tab w:val="left" w:pos="6480"/>
          <w:tab w:val="left" w:pos="7200"/>
        </w:tabs>
        <w:ind w:left="720"/>
        <w:rPr>
          <w:rFonts w:cs="Times New Roman"/>
          <w:bCs/>
        </w:rPr>
      </w:pPr>
      <w:r w:rsidRPr="00513274">
        <w:rPr>
          <w:rFonts w:cs="Times New Roman"/>
          <w:bCs/>
        </w:rPr>
        <w:t xml:space="preserve">User Authentication : </w:t>
      </w:r>
    </w:p>
    <w:p w14:paraId="35A6FCA5" w14:textId="77777777" w:rsidR="007F35DE" w:rsidRPr="00513274" w:rsidRDefault="007F35DE" w:rsidP="007F35DE">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Assume four users user1,user2,user3 and user4 having the passwords pwd1,pwd2,pwd3 and pwd4 respectively.  Write a </w:t>
      </w:r>
      <w:proofErr w:type="spellStart"/>
      <w:r w:rsidRPr="00513274">
        <w:rPr>
          <w:rFonts w:cs="Times New Roman"/>
          <w:bCs/>
        </w:rPr>
        <w:t>servelet</w:t>
      </w:r>
      <w:proofErr w:type="spellEnd"/>
      <w:r w:rsidRPr="00513274">
        <w:rPr>
          <w:rFonts w:cs="Times New Roman"/>
          <w:bCs/>
        </w:rPr>
        <w:t xml:space="preserve"> for doing the following.</w:t>
      </w:r>
    </w:p>
    <w:p w14:paraId="623718CF" w14:textId="77777777" w:rsidR="007F35DE" w:rsidRPr="00513274" w:rsidRDefault="007F35DE" w:rsidP="007F35DE">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1. Create a Cookie and add  these four user id’s and passwords to this Cookie.</w:t>
      </w:r>
    </w:p>
    <w:p w14:paraId="76BFB95A" w14:textId="77777777" w:rsidR="007F35DE" w:rsidRPr="00513274" w:rsidRDefault="007F35DE" w:rsidP="007F35DE">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2. Read the user id and passwords  entered  in the Login form (week1)   and authenticate with the values (user id  and passwords ) available in the cookies.</w:t>
      </w:r>
    </w:p>
    <w:p w14:paraId="3436B113" w14:textId="77777777" w:rsidR="007F35DE" w:rsidRPr="00513274" w:rsidRDefault="007F35DE" w:rsidP="007F35DE">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If he is a valid user(i.e., user-name and password match) you should welcome him by name(user-name) else you should display “ You are not an authenticated user “. </w:t>
      </w:r>
    </w:p>
    <w:p w14:paraId="3133F7A6" w14:textId="77777777" w:rsidR="007F35DE" w:rsidRPr="00513274" w:rsidRDefault="007F35DE" w:rsidP="007F35DE">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Use init-parameters to do this. Store the user-names and passwords in the webinf.xml and access them in the servlet  by using the </w:t>
      </w:r>
      <w:proofErr w:type="spellStart"/>
      <w:r w:rsidRPr="00513274">
        <w:rPr>
          <w:rFonts w:cs="Times New Roman"/>
          <w:bCs/>
        </w:rPr>
        <w:t>getInitParameters</w:t>
      </w:r>
      <w:proofErr w:type="spellEnd"/>
      <w:r w:rsidRPr="00513274">
        <w:rPr>
          <w:rFonts w:cs="Times New Roman"/>
          <w:bCs/>
        </w:rPr>
        <w:t>() method.</w:t>
      </w:r>
    </w:p>
    <w:p w14:paraId="31B07BAA" w14:textId="77777777" w:rsidR="006F6896" w:rsidRPr="00513274" w:rsidRDefault="006F6896" w:rsidP="007F35DE">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u w:val="single"/>
        </w:rPr>
      </w:pPr>
      <w:r w:rsidRPr="00513274">
        <w:rPr>
          <w:rFonts w:cs="Times New Roman"/>
          <w:bCs/>
          <w:u w:val="single"/>
        </w:rPr>
        <w:t>Login.html</w:t>
      </w:r>
    </w:p>
    <w:p w14:paraId="5A84F2DC"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&lt;html&gt;</w:t>
      </w:r>
    </w:p>
    <w:p w14:paraId="3965D46A"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&lt;head&gt;</w:t>
      </w:r>
    </w:p>
    <w:p w14:paraId="1292AEF7"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204F0602"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&lt;title&gt;</w:t>
      </w:r>
      <w:proofErr w:type="spellStart"/>
      <w:r w:rsidRPr="00513274">
        <w:rPr>
          <w:rFonts w:cs="Times New Roman"/>
          <w:bCs/>
        </w:rPr>
        <w:t>LoginPage</w:t>
      </w:r>
      <w:proofErr w:type="spellEnd"/>
      <w:r w:rsidRPr="00513274">
        <w:rPr>
          <w:rFonts w:cs="Times New Roman"/>
          <w:bCs/>
        </w:rPr>
        <w:t>&lt;/title&gt;</w:t>
      </w:r>
    </w:p>
    <w:p w14:paraId="12A6511F"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1182D64D"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6363F8C0"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0D4AC11C"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&lt;/head&gt;</w:t>
      </w:r>
    </w:p>
    <w:p w14:paraId="07DEFD1B"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&lt;body </w:t>
      </w:r>
      <w:proofErr w:type="spellStart"/>
      <w:r w:rsidRPr="00513274">
        <w:rPr>
          <w:rFonts w:cs="Times New Roman"/>
          <w:bCs/>
        </w:rPr>
        <w:t>bgcolor</w:t>
      </w:r>
      <w:proofErr w:type="spellEnd"/>
      <w:r w:rsidRPr="00513274">
        <w:rPr>
          <w:rFonts w:cs="Times New Roman"/>
          <w:bCs/>
        </w:rPr>
        <w:t>=yellow&gt;</w:t>
      </w:r>
    </w:p>
    <w:p w14:paraId="10A0B58D"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&lt;</w:t>
      </w:r>
      <w:proofErr w:type="spellStart"/>
      <w:r w:rsidRPr="00513274">
        <w:rPr>
          <w:rFonts w:cs="Times New Roman"/>
          <w:bCs/>
        </w:rPr>
        <w:t>br</w:t>
      </w:r>
      <w:proofErr w:type="spellEnd"/>
      <w:r w:rsidRPr="00513274">
        <w:rPr>
          <w:rFonts w:cs="Times New Roman"/>
          <w:bCs/>
        </w:rPr>
        <w:t>&gt;</w:t>
      </w:r>
    </w:p>
    <w:p w14:paraId="0061934E"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&lt;</w:t>
      </w:r>
      <w:proofErr w:type="spellStart"/>
      <w:r w:rsidRPr="00513274">
        <w:rPr>
          <w:rFonts w:cs="Times New Roman"/>
          <w:bCs/>
        </w:rPr>
        <w:t>br</w:t>
      </w:r>
      <w:proofErr w:type="spellEnd"/>
      <w:r w:rsidRPr="00513274">
        <w:rPr>
          <w:rFonts w:cs="Times New Roman"/>
          <w:bCs/>
        </w:rPr>
        <w:t>&gt;</w:t>
      </w:r>
    </w:p>
    <w:p w14:paraId="3A5CC9D7"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&lt;</w:t>
      </w:r>
      <w:proofErr w:type="spellStart"/>
      <w:r w:rsidRPr="00513274">
        <w:rPr>
          <w:rFonts w:cs="Times New Roman"/>
          <w:bCs/>
        </w:rPr>
        <w:t>br</w:t>
      </w:r>
      <w:proofErr w:type="spellEnd"/>
      <w:r w:rsidRPr="00513274">
        <w:rPr>
          <w:rFonts w:cs="Times New Roman"/>
          <w:bCs/>
        </w:rPr>
        <w:t>&gt;</w:t>
      </w:r>
    </w:p>
    <w:p w14:paraId="14B800EC"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720807FE"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&lt;form name="</w:t>
      </w:r>
      <w:proofErr w:type="spellStart"/>
      <w:r w:rsidRPr="00513274">
        <w:rPr>
          <w:rFonts w:cs="Times New Roman"/>
          <w:bCs/>
        </w:rPr>
        <w:t>frm</w:t>
      </w:r>
      <w:proofErr w:type="spellEnd"/>
      <w:r w:rsidRPr="00513274">
        <w:rPr>
          <w:rFonts w:cs="Times New Roman"/>
          <w:bCs/>
        </w:rPr>
        <w:t>" action="login"  method="get"&gt;</w:t>
      </w:r>
    </w:p>
    <w:p w14:paraId="39278632"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3C540DCC"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roofErr w:type="spellStart"/>
      <w:r w:rsidRPr="00513274">
        <w:rPr>
          <w:rFonts w:cs="Times New Roman"/>
          <w:bCs/>
        </w:rPr>
        <w:t>UserName</w:t>
      </w:r>
      <w:proofErr w:type="spellEnd"/>
      <w:r w:rsidRPr="00513274">
        <w:rPr>
          <w:rFonts w:cs="Times New Roman"/>
          <w:bCs/>
        </w:rPr>
        <w:t>:   &lt;input type="text" value="" name="un" /&gt;&lt;</w:t>
      </w:r>
      <w:proofErr w:type="spellStart"/>
      <w:r w:rsidRPr="00513274">
        <w:rPr>
          <w:rFonts w:cs="Times New Roman"/>
          <w:bCs/>
        </w:rPr>
        <w:t>br</w:t>
      </w:r>
      <w:proofErr w:type="spellEnd"/>
      <w:r w:rsidRPr="00513274">
        <w:rPr>
          <w:rFonts w:cs="Times New Roman"/>
          <w:bCs/>
        </w:rPr>
        <w:t>&gt;</w:t>
      </w:r>
    </w:p>
    <w:p w14:paraId="7FA21895"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0896054B"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7E55B6C7"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Password:    &lt;input type="password" name="</w:t>
      </w:r>
      <w:proofErr w:type="spellStart"/>
      <w:r w:rsidRPr="00513274">
        <w:rPr>
          <w:rFonts w:cs="Times New Roman"/>
          <w:bCs/>
        </w:rPr>
        <w:t>pwd</w:t>
      </w:r>
      <w:proofErr w:type="spellEnd"/>
      <w:r w:rsidRPr="00513274">
        <w:rPr>
          <w:rFonts w:cs="Times New Roman"/>
          <w:bCs/>
        </w:rPr>
        <w:t>" /&gt;&lt;</w:t>
      </w:r>
      <w:proofErr w:type="spellStart"/>
      <w:r w:rsidRPr="00513274">
        <w:rPr>
          <w:rFonts w:cs="Times New Roman"/>
          <w:bCs/>
        </w:rPr>
        <w:t>br</w:t>
      </w:r>
      <w:proofErr w:type="spellEnd"/>
      <w:r w:rsidRPr="00513274">
        <w:rPr>
          <w:rFonts w:cs="Times New Roman"/>
          <w:bCs/>
        </w:rPr>
        <w:t>&gt;</w:t>
      </w:r>
    </w:p>
    <w:p w14:paraId="3951FAC3"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190DD818"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4327CE9C"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692E11DB"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277000F0"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 xml:space="preserve">   &lt;input type="submit" value="Submit"/&gt;</w:t>
      </w:r>
    </w:p>
    <w:p w14:paraId="0EE0ACC4"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5C5089CF"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18C3A34B"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 xml:space="preserve">   &lt;input type="reset" value="Reset" /&gt;</w:t>
      </w:r>
    </w:p>
    <w:p w14:paraId="245C269A"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7E4197D1"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lastRenderedPageBreak/>
        <w:t xml:space="preserve">        </w:t>
      </w:r>
    </w:p>
    <w:p w14:paraId="356A1DC5"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4304D752"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&lt;/form&gt;</w:t>
      </w:r>
    </w:p>
    <w:p w14:paraId="2BC54CF1"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&lt;/body&gt;</w:t>
      </w:r>
    </w:p>
    <w:p w14:paraId="4B257F75" w14:textId="77777777" w:rsidR="006F6896" w:rsidRPr="00513274" w:rsidRDefault="006F6896" w:rsidP="006F689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&lt;/html&gt;</w:t>
      </w:r>
    </w:p>
    <w:p w14:paraId="78979766" w14:textId="77777777" w:rsidR="00F44333" w:rsidRPr="00513274" w:rsidRDefault="00F44333" w:rsidP="007F35DE">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u w:val="single"/>
        </w:rPr>
      </w:pPr>
      <w:r w:rsidRPr="00513274">
        <w:rPr>
          <w:rFonts w:cs="Times New Roman"/>
          <w:bCs/>
          <w:u w:val="single"/>
        </w:rPr>
        <w:t>LoginCookie.java</w:t>
      </w:r>
    </w:p>
    <w:p w14:paraId="6A981379"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import java.io.*;</w:t>
      </w:r>
    </w:p>
    <w:p w14:paraId="672FE6B1"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import </w:t>
      </w:r>
      <w:proofErr w:type="spellStart"/>
      <w:r w:rsidRPr="00513274">
        <w:rPr>
          <w:rFonts w:cs="Times New Roman"/>
          <w:bCs/>
        </w:rPr>
        <w:t>javax.servlet</w:t>
      </w:r>
      <w:proofErr w:type="spellEnd"/>
      <w:r w:rsidRPr="00513274">
        <w:rPr>
          <w:rFonts w:cs="Times New Roman"/>
          <w:bCs/>
        </w:rPr>
        <w:t>.*;</w:t>
      </w:r>
    </w:p>
    <w:p w14:paraId="33B1F70F"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import </w:t>
      </w:r>
      <w:proofErr w:type="spellStart"/>
      <w:r w:rsidRPr="00513274">
        <w:rPr>
          <w:rFonts w:cs="Times New Roman"/>
          <w:bCs/>
        </w:rPr>
        <w:t>javax.servlet.http</w:t>
      </w:r>
      <w:proofErr w:type="spellEnd"/>
      <w:r w:rsidRPr="00513274">
        <w:rPr>
          <w:rFonts w:cs="Times New Roman"/>
          <w:bCs/>
        </w:rPr>
        <w:t>.*;</w:t>
      </w:r>
    </w:p>
    <w:p w14:paraId="4D5FBD5C"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public class </w:t>
      </w:r>
      <w:proofErr w:type="spellStart"/>
      <w:r w:rsidRPr="00513274">
        <w:rPr>
          <w:rFonts w:cs="Times New Roman"/>
          <w:bCs/>
        </w:rPr>
        <w:t>LoginCookie</w:t>
      </w:r>
      <w:proofErr w:type="spellEnd"/>
      <w:r w:rsidRPr="00513274">
        <w:rPr>
          <w:rFonts w:cs="Times New Roman"/>
          <w:bCs/>
        </w:rPr>
        <w:t xml:space="preserve"> extends </w:t>
      </w:r>
      <w:proofErr w:type="spellStart"/>
      <w:r w:rsidRPr="00513274">
        <w:rPr>
          <w:rFonts w:cs="Times New Roman"/>
          <w:bCs/>
        </w:rPr>
        <w:t>HttpServlet</w:t>
      </w:r>
      <w:proofErr w:type="spellEnd"/>
    </w:p>
    <w:p w14:paraId="6CF05420"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w:t>
      </w:r>
    </w:p>
    <w:p w14:paraId="5AD84A6E"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public void </w:t>
      </w:r>
      <w:proofErr w:type="spellStart"/>
      <w:r w:rsidRPr="00513274">
        <w:rPr>
          <w:rFonts w:cs="Times New Roman"/>
          <w:bCs/>
        </w:rPr>
        <w:t>doGet</w:t>
      </w:r>
      <w:proofErr w:type="spellEnd"/>
      <w:r w:rsidRPr="00513274">
        <w:rPr>
          <w:rFonts w:cs="Times New Roman"/>
          <w:bCs/>
        </w:rPr>
        <w:t>(</w:t>
      </w:r>
      <w:proofErr w:type="spellStart"/>
      <w:r w:rsidRPr="00513274">
        <w:rPr>
          <w:rFonts w:cs="Times New Roman"/>
          <w:bCs/>
        </w:rPr>
        <w:t>HttpServletRequest</w:t>
      </w:r>
      <w:proofErr w:type="spellEnd"/>
      <w:r w:rsidRPr="00513274">
        <w:rPr>
          <w:rFonts w:cs="Times New Roman"/>
          <w:bCs/>
        </w:rPr>
        <w:t xml:space="preserve"> </w:t>
      </w:r>
      <w:proofErr w:type="spellStart"/>
      <w:r w:rsidRPr="00513274">
        <w:rPr>
          <w:rFonts w:cs="Times New Roman"/>
          <w:bCs/>
        </w:rPr>
        <w:t>req,HttpServletResponse</w:t>
      </w:r>
      <w:proofErr w:type="spellEnd"/>
      <w:r w:rsidRPr="00513274">
        <w:rPr>
          <w:rFonts w:cs="Times New Roman"/>
          <w:bCs/>
        </w:rPr>
        <w:t xml:space="preserve"> res) throws </w:t>
      </w:r>
      <w:proofErr w:type="spellStart"/>
      <w:r w:rsidRPr="00513274">
        <w:rPr>
          <w:rFonts w:cs="Times New Roman"/>
          <w:bCs/>
        </w:rPr>
        <w:t>IOException,ServletException</w:t>
      </w:r>
      <w:proofErr w:type="spellEnd"/>
    </w:p>
    <w:p w14:paraId="36AC5313"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 </w:t>
      </w:r>
    </w:p>
    <w:p w14:paraId="0BFBD613"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roofErr w:type="spellStart"/>
      <w:r w:rsidRPr="00513274">
        <w:rPr>
          <w:rFonts w:cs="Times New Roman"/>
          <w:bCs/>
        </w:rPr>
        <w:t>res.setContentType</w:t>
      </w:r>
      <w:proofErr w:type="spellEnd"/>
      <w:r w:rsidRPr="00513274">
        <w:rPr>
          <w:rFonts w:cs="Times New Roman"/>
          <w:bCs/>
        </w:rPr>
        <w:t>("text/html");</w:t>
      </w:r>
    </w:p>
    <w:p w14:paraId="57504608"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roofErr w:type="spellStart"/>
      <w:r w:rsidRPr="00513274">
        <w:rPr>
          <w:rFonts w:cs="Times New Roman"/>
          <w:bCs/>
        </w:rPr>
        <w:t>ServletConfig</w:t>
      </w:r>
      <w:proofErr w:type="spellEnd"/>
      <w:r w:rsidRPr="00513274">
        <w:rPr>
          <w:rFonts w:cs="Times New Roman"/>
          <w:bCs/>
        </w:rPr>
        <w:t xml:space="preserve"> con=</w:t>
      </w:r>
      <w:proofErr w:type="spellStart"/>
      <w:r w:rsidRPr="00513274">
        <w:rPr>
          <w:rFonts w:cs="Times New Roman"/>
          <w:bCs/>
        </w:rPr>
        <w:t>getServletConfig</w:t>
      </w:r>
      <w:proofErr w:type="spellEnd"/>
      <w:r w:rsidRPr="00513274">
        <w:rPr>
          <w:rFonts w:cs="Times New Roman"/>
          <w:bCs/>
        </w:rPr>
        <w:t>();</w:t>
      </w:r>
    </w:p>
    <w:p w14:paraId="3D9B8469"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String u1=</w:t>
      </w:r>
      <w:proofErr w:type="spellStart"/>
      <w:r w:rsidRPr="00513274">
        <w:rPr>
          <w:rFonts w:cs="Times New Roman"/>
          <w:bCs/>
        </w:rPr>
        <w:t>req.getParameter</w:t>
      </w:r>
      <w:proofErr w:type="spellEnd"/>
      <w:r w:rsidRPr="00513274">
        <w:rPr>
          <w:rFonts w:cs="Times New Roman"/>
          <w:bCs/>
        </w:rPr>
        <w:t>("un");</w:t>
      </w:r>
    </w:p>
    <w:p w14:paraId="12339261"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String p1=</w:t>
      </w:r>
      <w:proofErr w:type="spellStart"/>
      <w:r w:rsidRPr="00513274">
        <w:rPr>
          <w:rFonts w:cs="Times New Roman"/>
          <w:bCs/>
        </w:rPr>
        <w:t>req.getParameter</w:t>
      </w:r>
      <w:proofErr w:type="spellEnd"/>
      <w:r w:rsidRPr="00513274">
        <w:rPr>
          <w:rFonts w:cs="Times New Roman"/>
          <w:bCs/>
        </w:rPr>
        <w:t>("</w:t>
      </w:r>
      <w:proofErr w:type="spellStart"/>
      <w:r w:rsidRPr="00513274">
        <w:rPr>
          <w:rFonts w:cs="Times New Roman"/>
          <w:bCs/>
        </w:rPr>
        <w:t>pwd</w:t>
      </w:r>
      <w:proofErr w:type="spellEnd"/>
      <w:r w:rsidRPr="00513274">
        <w:rPr>
          <w:rFonts w:cs="Times New Roman"/>
          <w:bCs/>
        </w:rPr>
        <w:t>");</w:t>
      </w:r>
    </w:p>
    <w:p w14:paraId="5F834BBC"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4AFD437D" w14:textId="77777777" w:rsidR="00F44333" w:rsidRPr="00513274" w:rsidRDefault="00F66D71"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String u[]=new String[8</w:t>
      </w:r>
      <w:r w:rsidR="00F44333" w:rsidRPr="00513274">
        <w:rPr>
          <w:rFonts w:cs="Times New Roman"/>
          <w:bCs/>
        </w:rPr>
        <w:t>];</w:t>
      </w:r>
    </w:p>
    <w:p w14:paraId="7112E43B" w14:textId="77777777" w:rsidR="00F66D71" w:rsidRPr="00513274" w:rsidRDefault="00F66D71" w:rsidP="00F66D71">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7CCA92C2" w14:textId="77777777" w:rsidR="00F66D71" w:rsidRPr="00513274" w:rsidRDefault="00F66D71" w:rsidP="00F66D71">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for( int </w:t>
      </w:r>
      <w:proofErr w:type="spellStart"/>
      <w:r w:rsidRPr="00513274">
        <w:rPr>
          <w:rFonts w:cs="Times New Roman"/>
          <w:bCs/>
        </w:rPr>
        <w:t>i</w:t>
      </w:r>
      <w:proofErr w:type="spellEnd"/>
      <w:r w:rsidRPr="00513274">
        <w:rPr>
          <w:rFonts w:cs="Times New Roman"/>
          <w:bCs/>
        </w:rPr>
        <w:t>=1;i&lt;4;i++)</w:t>
      </w:r>
    </w:p>
    <w:p w14:paraId="026D08E7" w14:textId="77777777" w:rsidR="00F66D71" w:rsidRPr="00513274" w:rsidRDefault="00F66D71" w:rsidP="00F66D71">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2BFB331A" w14:textId="77777777" w:rsidR="00F66D71" w:rsidRPr="00513274" w:rsidRDefault="00F66D71" w:rsidP="00F66D71">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 xml:space="preserve"> u[</w:t>
      </w:r>
      <w:proofErr w:type="spellStart"/>
      <w:r w:rsidRPr="00513274">
        <w:rPr>
          <w:rFonts w:cs="Times New Roman"/>
          <w:bCs/>
        </w:rPr>
        <w:t>i</w:t>
      </w:r>
      <w:proofErr w:type="spellEnd"/>
      <w:r w:rsidRPr="00513274">
        <w:rPr>
          <w:rFonts w:cs="Times New Roman"/>
          <w:bCs/>
        </w:rPr>
        <w:t xml:space="preserve">]= </w:t>
      </w:r>
      <w:proofErr w:type="spellStart"/>
      <w:r w:rsidRPr="00513274">
        <w:rPr>
          <w:rFonts w:cs="Times New Roman"/>
          <w:bCs/>
        </w:rPr>
        <w:t>con.getInitParameter</w:t>
      </w:r>
      <w:proofErr w:type="spellEnd"/>
      <w:r w:rsidRPr="00513274">
        <w:rPr>
          <w:rFonts w:cs="Times New Roman"/>
          <w:bCs/>
        </w:rPr>
        <w:t>("user"+(i+1));</w:t>
      </w:r>
    </w:p>
    <w:p w14:paraId="5EE4343A" w14:textId="77777777" w:rsidR="00F44333" w:rsidRPr="00513274" w:rsidRDefault="00F66D71" w:rsidP="00F66D71">
      <w:pPr>
        <w:pStyle w:val="BodyText"/>
        <w:tabs>
          <w:tab w:val="left" w:pos="1080"/>
          <w:tab w:val="left" w:pos="1440"/>
          <w:tab w:val="left" w:pos="2160"/>
          <w:tab w:val="left" w:pos="3600"/>
          <w:tab w:val="left" w:pos="4320"/>
          <w:tab w:val="left" w:pos="5040"/>
          <w:tab w:val="left" w:pos="5760"/>
          <w:tab w:val="left" w:pos="6480"/>
          <w:tab w:val="left" w:pos="7200"/>
        </w:tabs>
        <w:rPr>
          <w:rFonts w:cs="Times New Roman"/>
          <w:bCs/>
        </w:rPr>
      </w:pPr>
      <w:r w:rsidRPr="00513274">
        <w:rPr>
          <w:rFonts w:cs="Times New Roman"/>
          <w:bCs/>
        </w:rPr>
        <w:tab/>
        <w:t xml:space="preserve">        p[i+4]= </w:t>
      </w:r>
      <w:proofErr w:type="spellStart"/>
      <w:r w:rsidRPr="00513274">
        <w:rPr>
          <w:rFonts w:cs="Times New Roman"/>
          <w:bCs/>
        </w:rPr>
        <w:t>con.getInitParameter</w:t>
      </w:r>
      <w:proofErr w:type="spellEnd"/>
      <w:r w:rsidRPr="00513274">
        <w:rPr>
          <w:rFonts w:cs="Times New Roman"/>
          <w:bCs/>
        </w:rPr>
        <w:t>("</w:t>
      </w:r>
      <w:proofErr w:type="spellStart"/>
      <w:r w:rsidRPr="00513274">
        <w:rPr>
          <w:rFonts w:cs="Times New Roman"/>
          <w:bCs/>
        </w:rPr>
        <w:t>pwd</w:t>
      </w:r>
      <w:proofErr w:type="spellEnd"/>
      <w:r w:rsidRPr="00513274">
        <w:rPr>
          <w:rFonts w:cs="Times New Roman"/>
          <w:bCs/>
        </w:rPr>
        <w:t>"+(i+1));</w:t>
      </w:r>
    </w:p>
    <w:p w14:paraId="73B4865C" w14:textId="77777777" w:rsidR="00F66D71" w:rsidRPr="00513274" w:rsidRDefault="00F66D71" w:rsidP="00F66D71">
      <w:pPr>
        <w:pStyle w:val="BodyText"/>
        <w:tabs>
          <w:tab w:val="left" w:pos="1080"/>
          <w:tab w:val="left" w:pos="1440"/>
          <w:tab w:val="left" w:pos="2160"/>
          <w:tab w:val="left" w:pos="3600"/>
          <w:tab w:val="left" w:pos="4320"/>
          <w:tab w:val="left" w:pos="5040"/>
          <w:tab w:val="left" w:pos="5760"/>
          <w:tab w:val="left" w:pos="6480"/>
          <w:tab w:val="left" w:pos="7200"/>
        </w:tabs>
        <w:rPr>
          <w:rFonts w:cs="Times New Roman"/>
          <w:bCs/>
        </w:rPr>
      </w:pPr>
      <w:r w:rsidRPr="00513274">
        <w:rPr>
          <w:rFonts w:cs="Times New Roman"/>
          <w:bCs/>
        </w:rPr>
        <w:tab/>
        <w:t>}</w:t>
      </w:r>
    </w:p>
    <w:p w14:paraId="6F9369D6" w14:textId="77777777" w:rsidR="00F44333" w:rsidRPr="00513274" w:rsidRDefault="00F44333" w:rsidP="00F66D71">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05501EAC"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6DB55D8F"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Cookie c[]=new Cookie[8];</w:t>
      </w:r>
    </w:p>
    <w:p w14:paraId="61D3362D"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int </w:t>
      </w:r>
      <w:proofErr w:type="spellStart"/>
      <w:r w:rsidRPr="00513274">
        <w:rPr>
          <w:rFonts w:cs="Times New Roman"/>
          <w:bCs/>
        </w:rPr>
        <w:t>i,j</w:t>
      </w:r>
      <w:proofErr w:type="spellEnd"/>
      <w:r w:rsidRPr="00513274">
        <w:rPr>
          <w:rFonts w:cs="Times New Roman"/>
          <w:bCs/>
        </w:rPr>
        <w:t>;</w:t>
      </w:r>
    </w:p>
    <w:p w14:paraId="7ED246AB"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for(</w:t>
      </w:r>
      <w:proofErr w:type="spellStart"/>
      <w:r w:rsidRPr="00513274">
        <w:rPr>
          <w:rFonts w:cs="Times New Roman"/>
          <w:bCs/>
        </w:rPr>
        <w:t>i</w:t>
      </w:r>
      <w:proofErr w:type="spellEnd"/>
      <w:r w:rsidRPr="00513274">
        <w:rPr>
          <w:rFonts w:cs="Times New Roman"/>
          <w:bCs/>
        </w:rPr>
        <w:t>=0;i&lt;8;i++)</w:t>
      </w:r>
    </w:p>
    <w:p w14:paraId="63EE04A8"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3D3588A8"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c[</w:t>
      </w:r>
      <w:proofErr w:type="spellStart"/>
      <w:r w:rsidRPr="00513274">
        <w:rPr>
          <w:rFonts w:cs="Times New Roman"/>
          <w:bCs/>
        </w:rPr>
        <w:t>i</w:t>
      </w:r>
      <w:proofErr w:type="spellEnd"/>
      <w:r w:rsidRPr="00513274">
        <w:rPr>
          <w:rFonts w:cs="Times New Roman"/>
          <w:bCs/>
        </w:rPr>
        <w:t>]=new Cookie("us"+</w:t>
      </w:r>
      <w:proofErr w:type="spellStart"/>
      <w:r w:rsidRPr="00513274">
        <w:rPr>
          <w:rFonts w:cs="Times New Roman"/>
          <w:bCs/>
        </w:rPr>
        <w:t>i,u</w:t>
      </w:r>
      <w:proofErr w:type="spellEnd"/>
      <w:r w:rsidRPr="00513274">
        <w:rPr>
          <w:rFonts w:cs="Times New Roman"/>
          <w:bCs/>
        </w:rPr>
        <w:t>[</w:t>
      </w:r>
      <w:proofErr w:type="spellStart"/>
      <w:r w:rsidRPr="00513274">
        <w:rPr>
          <w:rFonts w:cs="Times New Roman"/>
          <w:bCs/>
        </w:rPr>
        <w:t>i</w:t>
      </w:r>
      <w:proofErr w:type="spellEnd"/>
      <w:r w:rsidRPr="00513274">
        <w:rPr>
          <w:rFonts w:cs="Times New Roman"/>
          <w:bCs/>
        </w:rPr>
        <w:t>]);</w:t>
      </w:r>
    </w:p>
    <w:p w14:paraId="49C876E3"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roofErr w:type="spellStart"/>
      <w:r w:rsidRPr="00513274">
        <w:rPr>
          <w:rFonts w:cs="Times New Roman"/>
          <w:bCs/>
        </w:rPr>
        <w:t>res.addCookie</w:t>
      </w:r>
      <w:proofErr w:type="spellEnd"/>
      <w:r w:rsidRPr="00513274">
        <w:rPr>
          <w:rFonts w:cs="Times New Roman"/>
          <w:bCs/>
        </w:rPr>
        <w:t>(c[</w:t>
      </w:r>
      <w:proofErr w:type="spellStart"/>
      <w:r w:rsidRPr="00513274">
        <w:rPr>
          <w:rFonts w:cs="Times New Roman"/>
          <w:bCs/>
        </w:rPr>
        <w:t>i</w:t>
      </w:r>
      <w:proofErr w:type="spellEnd"/>
      <w:r w:rsidRPr="00513274">
        <w:rPr>
          <w:rFonts w:cs="Times New Roman"/>
          <w:bCs/>
        </w:rPr>
        <w:t>]);</w:t>
      </w:r>
    </w:p>
    <w:p w14:paraId="2A85C4D9"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68DD7F43"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146823A8"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roofErr w:type="spellStart"/>
      <w:r w:rsidRPr="00513274">
        <w:rPr>
          <w:rFonts w:cs="Times New Roman"/>
          <w:bCs/>
        </w:rPr>
        <w:t>PrintWriter</w:t>
      </w:r>
      <w:proofErr w:type="spellEnd"/>
      <w:r w:rsidRPr="00513274">
        <w:rPr>
          <w:rFonts w:cs="Times New Roman"/>
          <w:bCs/>
        </w:rPr>
        <w:t xml:space="preserve"> out=</w:t>
      </w:r>
      <w:proofErr w:type="spellStart"/>
      <w:r w:rsidRPr="00513274">
        <w:rPr>
          <w:rFonts w:cs="Times New Roman"/>
          <w:bCs/>
        </w:rPr>
        <w:t>res.getWriter</w:t>
      </w:r>
      <w:proofErr w:type="spellEnd"/>
      <w:r w:rsidRPr="00513274">
        <w:rPr>
          <w:rFonts w:cs="Times New Roman"/>
          <w:bCs/>
        </w:rPr>
        <w:t>();</w:t>
      </w:r>
    </w:p>
    <w:p w14:paraId="7A2C903C" w14:textId="77777777" w:rsidR="00F44333" w:rsidRPr="00513274" w:rsidRDefault="00F66D71"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Cookie c</w:t>
      </w:r>
      <w:r w:rsidR="00F44333" w:rsidRPr="00513274">
        <w:rPr>
          <w:rFonts w:cs="Times New Roman"/>
          <w:bCs/>
        </w:rPr>
        <w:t>[]=</w:t>
      </w:r>
      <w:proofErr w:type="spellStart"/>
      <w:r w:rsidR="00F44333" w:rsidRPr="00513274">
        <w:rPr>
          <w:rFonts w:cs="Times New Roman"/>
          <w:bCs/>
        </w:rPr>
        <w:t>req.getCookies</w:t>
      </w:r>
      <w:proofErr w:type="spellEnd"/>
      <w:r w:rsidR="00F44333" w:rsidRPr="00513274">
        <w:rPr>
          <w:rFonts w:cs="Times New Roman"/>
          <w:bCs/>
        </w:rPr>
        <w:t>();</w:t>
      </w:r>
    </w:p>
    <w:p w14:paraId="1AA65472"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p>
    <w:p w14:paraId="7A025C9F" w14:textId="77777777" w:rsidR="00F44333" w:rsidRPr="00513274" w:rsidRDefault="00F66D71"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roofErr w:type="spellStart"/>
      <w:r w:rsidRPr="00513274">
        <w:rPr>
          <w:rFonts w:cs="Times New Roman"/>
          <w:bCs/>
        </w:rPr>
        <w:t>out.println</w:t>
      </w:r>
      <w:proofErr w:type="spellEnd"/>
      <w:r w:rsidRPr="00513274">
        <w:rPr>
          <w:rFonts w:cs="Times New Roman"/>
          <w:bCs/>
        </w:rPr>
        <w:t>(c</w:t>
      </w:r>
      <w:r w:rsidR="00F44333" w:rsidRPr="00513274">
        <w:rPr>
          <w:rFonts w:cs="Times New Roman"/>
          <w:bCs/>
        </w:rPr>
        <w:t>[0].</w:t>
      </w:r>
      <w:proofErr w:type="spellStart"/>
      <w:r w:rsidR="00F44333" w:rsidRPr="00513274">
        <w:rPr>
          <w:rFonts w:cs="Times New Roman"/>
          <w:bCs/>
        </w:rPr>
        <w:t>getValue</w:t>
      </w:r>
      <w:proofErr w:type="spellEnd"/>
      <w:r w:rsidR="00F44333" w:rsidRPr="00513274">
        <w:rPr>
          <w:rFonts w:cs="Times New Roman"/>
          <w:bCs/>
        </w:rPr>
        <w:t>());</w:t>
      </w:r>
    </w:p>
    <w:p w14:paraId="47A83D57"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1C461CEE"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for(</w:t>
      </w:r>
      <w:proofErr w:type="spellStart"/>
      <w:r w:rsidRPr="00513274">
        <w:rPr>
          <w:rFonts w:cs="Times New Roman"/>
          <w:bCs/>
        </w:rPr>
        <w:t>i</w:t>
      </w:r>
      <w:proofErr w:type="spellEnd"/>
      <w:r w:rsidRPr="00513274">
        <w:rPr>
          <w:rFonts w:cs="Times New Roman"/>
          <w:bCs/>
        </w:rPr>
        <w:t>=0;i&lt;4;i++)    {</w:t>
      </w:r>
    </w:p>
    <w:p w14:paraId="48D0A6A2"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07957C55"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if(u1.equals(  c[</w:t>
      </w:r>
      <w:proofErr w:type="spellStart"/>
      <w:r w:rsidRPr="00513274">
        <w:rPr>
          <w:rFonts w:cs="Times New Roman"/>
          <w:bCs/>
        </w:rPr>
        <w:t>i</w:t>
      </w:r>
      <w:proofErr w:type="spellEnd"/>
      <w:r w:rsidRPr="00513274">
        <w:rPr>
          <w:rFonts w:cs="Times New Roman"/>
          <w:bCs/>
        </w:rPr>
        <w:t>].</w:t>
      </w:r>
      <w:proofErr w:type="spellStart"/>
      <w:r w:rsidRPr="00513274">
        <w:rPr>
          <w:rFonts w:cs="Times New Roman"/>
          <w:bCs/>
        </w:rPr>
        <w:t>getValue</w:t>
      </w:r>
      <w:proofErr w:type="spellEnd"/>
      <w:r w:rsidRPr="00513274">
        <w:rPr>
          <w:rFonts w:cs="Times New Roman"/>
          <w:bCs/>
        </w:rPr>
        <w:t>() ) &amp;&amp; p1.equals(cs[i+4].</w:t>
      </w:r>
      <w:proofErr w:type="spellStart"/>
      <w:r w:rsidRPr="00513274">
        <w:rPr>
          <w:rFonts w:cs="Times New Roman"/>
          <w:bCs/>
        </w:rPr>
        <w:t>getValue</w:t>
      </w:r>
      <w:proofErr w:type="spellEnd"/>
      <w:r w:rsidRPr="00513274">
        <w:rPr>
          <w:rFonts w:cs="Times New Roman"/>
          <w:bCs/>
        </w:rPr>
        <w:t xml:space="preserve">() ) ) </w:t>
      </w:r>
    </w:p>
    <w:p w14:paraId="0CCF7670"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w:t>
      </w:r>
    </w:p>
    <w:p w14:paraId="0DFF6AF3"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1AB6B1F7"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lastRenderedPageBreak/>
        <w:tab/>
      </w:r>
      <w:r w:rsidR="00F66D71" w:rsidRPr="00513274">
        <w:rPr>
          <w:rFonts w:cs="Times New Roman"/>
          <w:bCs/>
        </w:rPr>
        <w:tab/>
      </w:r>
      <w:r w:rsidR="00F66D71" w:rsidRPr="00513274">
        <w:rPr>
          <w:rFonts w:cs="Times New Roman"/>
          <w:bCs/>
        </w:rPr>
        <w:tab/>
      </w:r>
      <w:proofErr w:type="spellStart"/>
      <w:r w:rsidR="00F66D71" w:rsidRPr="00513274">
        <w:rPr>
          <w:rFonts w:cs="Times New Roman"/>
          <w:bCs/>
        </w:rPr>
        <w:t>out.println</w:t>
      </w:r>
      <w:proofErr w:type="spellEnd"/>
      <w:r w:rsidR="00F66D71" w:rsidRPr="00513274">
        <w:rPr>
          <w:rFonts w:cs="Times New Roman"/>
          <w:bCs/>
        </w:rPr>
        <w:t>(" welcome ...."+c</w:t>
      </w:r>
      <w:r w:rsidRPr="00513274">
        <w:rPr>
          <w:rFonts w:cs="Times New Roman"/>
          <w:bCs/>
        </w:rPr>
        <w:t>[</w:t>
      </w:r>
      <w:proofErr w:type="spellStart"/>
      <w:r w:rsidRPr="00513274">
        <w:rPr>
          <w:rFonts w:cs="Times New Roman"/>
          <w:bCs/>
        </w:rPr>
        <w:t>i</w:t>
      </w:r>
      <w:proofErr w:type="spellEnd"/>
      <w:r w:rsidRPr="00513274">
        <w:rPr>
          <w:rFonts w:cs="Times New Roman"/>
          <w:bCs/>
        </w:rPr>
        <w:t>].</w:t>
      </w:r>
      <w:proofErr w:type="spellStart"/>
      <w:r w:rsidRPr="00513274">
        <w:rPr>
          <w:rFonts w:cs="Times New Roman"/>
          <w:bCs/>
        </w:rPr>
        <w:t>getName</w:t>
      </w:r>
      <w:proofErr w:type="spellEnd"/>
      <w:r w:rsidRPr="00513274">
        <w:rPr>
          <w:rFonts w:cs="Times New Roman"/>
          <w:bCs/>
        </w:rPr>
        <w:t>() );</w:t>
      </w:r>
    </w:p>
    <w:p w14:paraId="6DD6015B"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r>
      <w:r w:rsidRPr="00513274">
        <w:rPr>
          <w:rFonts w:cs="Times New Roman"/>
          <w:bCs/>
        </w:rPr>
        <w:tab/>
        <w:t>break;</w:t>
      </w:r>
    </w:p>
    <w:p w14:paraId="45FEFBD7"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w:t>
      </w:r>
    </w:p>
    <w:p w14:paraId="621043A4"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24FFD0EF"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r>
    </w:p>
    <w:p w14:paraId="04FF18F3"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496CD7A0"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6F98FB8D"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5AF735AD"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 xml:space="preserve">if( </w:t>
      </w:r>
      <w:proofErr w:type="spellStart"/>
      <w:r w:rsidRPr="00513274">
        <w:rPr>
          <w:rFonts w:cs="Times New Roman"/>
          <w:bCs/>
        </w:rPr>
        <w:t>i</w:t>
      </w:r>
      <w:proofErr w:type="spellEnd"/>
      <w:r w:rsidRPr="00513274">
        <w:rPr>
          <w:rFonts w:cs="Times New Roman"/>
          <w:bCs/>
        </w:rPr>
        <w:t xml:space="preserve">==4 ) </w:t>
      </w:r>
    </w:p>
    <w:p w14:paraId="58D30596"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p>
    <w:p w14:paraId="328A403B"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proofErr w:type="spellStart"/>
      <w:r w:rsidRPr="00513274">
        <w:rPr>
          <w:rFonts w:cs="Times New Roman"/>
          <w:bCs/>
        </w:rPr>
        <w:t>out.println</w:t>
      </w:r>
      <w:proofErr w:type="spellEnd"/>
      <w:r w:rsidRPr="00513274">
        <w:rPr>
          <w:rFonts w:cs="Times New Roman"/>
          <w:bCs/>
        </w:rPr>
        <w:t xml:space="preserve">(" Invalid user" );      </w:t>
      </w:r>
    </w:p>
    <w:p w14:paraId="7CCEF11F"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2A051C5D"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 xml:space="preserve">  }</w:t>
      </w:r>
    </w:p>
    <w:p w14:paraId="211DD70E"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10D00191" w14:textId="77777777" w:rsidR="00F44333" w:rsidRPr="00513274" w:rsidRDefault="00F44333" w:rsidP="00F44333">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w:t>
      </w:r>
    </w:p>
    <w:p w14:paraId="16D8C41C" w14:textId="77777777" w:rsidR="007F35DE" w:rsidRPr="00513274" w:rsidRDefault="007F35DE" w:rsidP="007F35DE">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14E83500" w14:textId="77777777" w:rsidR="003855E6" w:rsidRPr="00513274" w:rsidRDefault="003855E6" w:rsidP="007F35DE">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u w:val="single"/>
        </w:rPr>
      </w:pPr>
      <w:r w:rsidRPr="00513274">
        <w:rPr>
          <w:rFonts w:cs="Times New Roman"/>
          <w:bCs/>
          <w:u w:val="single"/>
        </w:rPr>
        <w:t>web.xml</w:t>
      </w:r>
    </w:p>
    <w:p w14:paraId="2B45F7C6"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&lt;web-app&gt;</w:t>
      </w:r>
    </w:p>
    <w:p w14:paraId="363F384E"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325FC5DA"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&lt;servlet&gt;</w:t>
      </w:r>
    </w:p>
    <w:p w14:paraId="1F361AE8"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&lt;servlet-name&gt;</w:t>
      </w:r>
      <w:proofErr w:type="spellStart"/>
      <w:r w:rsidRPr="00513274">
        <w:rPr>
          <w:rFonts w:cs="Times New Roman"/>
          <w:bCs/>
        </w:rPr>
        <w:t>logincookie</w:t>
      </w:r>
      <w:proofErr w:type="spellEnd"/>
      <w:r w:rsidRPr="00513274">
        <w:rPr>
          <w:rFonts w:cs="Times New Roman"/>
          <w:bCs/>
        </w:rPr>
        <w:t>&lt;/servlet-name&gt;</w:t>
      </w:r>
    </w:p>
    <w:p w14:paraId="79B30088"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&lt;servlet-class&gt;</w:t>
      </w:r>
      <w:proofErr w:type="spellStart"/>
      <w:r w:rsidRPr="00513274">
        <w:rPr>
          <w:rFonts w:cs="Times New Roman"/>
          <w:bCs/>
        </w:rPr>
        <w:t>LoginCookie</w:t>
      </w:r>
      <w:proofErr w:type="spellEnd"/>
      <w:r w:rsidRPr="00513274">
        <w:rPr>
          <w:rFonts w:cs="Times New Roman"/>
          <w:bCs/>
        </w:rPr>
        <w:t>&lt;/servlet-class&gt;</w:t>
      </w:r>
    </w:p>
    <w:p w14:paraId="632861D5"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1F3E0F1C"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r w:rsidRPr="00513274">
        <w:rPr>
          <w:rFonts w:cs="Times New Roman"/>
          <w:bCs/>
        </w:rPr>
        <w:tab/>
      </w:r>
    </w:p>
    <w:p w14:paraId="2AD659C6"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7C3EC809"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&lt;param-name&gt;user1&lt;/param-name&gt;</w:t>
      </w:r>
    </w:p>
    <w:p w14:paraId="0F8CE993"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&lt;param-value&gt;1&lt;/param-value&gt;</w:t>
      </w:r>
    </w:p>
    <w:p w14:paraId="2BE959E3"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p>
    <w:p w14:paraId="322A16C2"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13B7DA49"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r w:rsidRPr="00513274">
        <w:rPr>
          <w:rFonts w:cs="Times New Roman"/>
          <w:bCs/>
        </w:rPr>
        <w:tab/>
      </w:r>
    </w:p>
    <w:p w14:paraId="0F3DD2C7"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51CBCEDE"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&lt;param-name&gt;user2&lt;/param-name&gt;</w:t>
      </w:r>
    </w:p>
    <w:p w14:paraId="12CC0BCB"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&lt;param-value&gt;2&lt;/param-value&gt;</w:t>
      </w:r>
    </w:p>
    <w:p w14:paraId="38ED28DD"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7D457003"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6BE71919"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p>
    <w:p w14:paraId="1BBAD795"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69ED4093"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4DD33240"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r w:rsidRPr="00513274">
        <w:rPr>
          <w:rFonts w:cs="Times New Roman"/>
          <w:bCs/>
        </w:rPr>
        <w:tab/>
      </w:r>
    </w:p>
    <w:p w14:paraId="3A3B9BD7"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1BD651BD"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&lt;param-name&gt;user3&lt;/param-name&gt;</w:t>
      </w:r>
    </w:p>
    <w:p w14:paraId="080A6FD8"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&lt;param-value&gt;3&lt;/param-value&gt;</w:t>
      </w:r>
    </w:p>
    <w:p w14:paraId="13715D14"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p>
    <w:p w14:paraId="7F0C9729"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21100A5D"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r w:rsidRPr="00513274">
        <w:rPr>
          <w:rFonts w:cs="Times New Roman"/>
          <w:bCs/>
        </w:rPr>
        <w:tab/>
      </w:r>
    </w:p>
    <w:p w14:paraId="7F6A5F08"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2ECCC086"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lastRenderedPageBreak/>
        <w:tab/>
      </w:r>
      <w:r w:rsidRPr="00513274">
        <w:rPr>
          <w:rFonts w:cs="Times New Roman"/>
          <w:bCs/>
        </w:rPr>
        <w:tab/>
        <w:t>&lt;param-name&gt;user4&lt;/param-name&gt;</w:t>
      </w:r>
    </w:p>
    <w:p w14:paraId="0002B006"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&lt;param-value&gt;4&lt;/param-value&gt;</w:t>
      </w:r>
    </w:p>
    <w:p w14:paraId="02277368"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p>
    <w:p w14:paraId="3E830A1D"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4427DE17"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487FEAC7"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6E5EA6A3"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r w:rsidRPr="00513274">
        <w:rPr>
          <w:rFonts w:cs="Times New Roman"/>
          <w:bCs/>
        </w:rPr>
        <w:tab/>
      </w:r>
    </w:p>
    <w:p w14:paraId="402BACF5"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669702A7"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&lt;param-name&gt;pwd1&lt;/param-name&gt;</w:t>
      </w:r>
    </w:p>
    <w:p w14:paraId="4A4D9DBB"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&lt;param-value&gt;a&lt;/param-value&gt;</w:t>
      </w:r>
    </w:p>
    <w:p w14:paraId="1EA8D957"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p>
    <w:p w14:paraId="4EA6A03E"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p>
    <w:p w14:paraId="695E48DB"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r w:rsidRPr="00513274">
        <w:rPr>
          <w:rFonts w:cs="Times New Roman"/>
          <w:bCs/>
        </w:rPr>
        <w:tab/>
      </w:r>
    </w:p>
    <w:p w14:paraId="611DEDB2"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5434B455"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&lt;param-name&gt;pwd2&lt;/param-name&gt;</w:t>
      </w:r>
    </w:p>
    <w:p w14:paraId="04F70596"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&lt;param-value&gt;b&lt;/param-value&gt;</w:t>
      </w:r>
    </w:p>
    <w:p w14:paraId="139E03C4"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p>
    <w:p w14:paraId="3003397D"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06C14E99"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r w:rsidRPr="00513274">
        <w:rPr>
          <w:rFonts w:cs="Times New Roman"/>
          <w:bCs/>
        </w:rPr>
        <w:tab/>
      </w:r>
    </w:p>
    <w:p w14:paraId="40F1036C"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791D16C7"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&lt;param-name&gt;pwd3&lt;/param-name&gt;</w:t>
      </w:r>
    </w:p>
    <w:p w14:paraId="6BFFDA9C"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&lt;param-value&gt;c&lt;/param-value&gt;</w:t>
      </w:r>
    </w:p>
    <w:p w14:paraId="51727880"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p>
    <w:p w14:paraId="2F859AA5"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338A851B"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r w:rsidRPr="00513274">
        <w:rPr>
          <w:rFonts w:cs="Times New Roman"/>
          <w:bCs/>
        </w:rPr>
        <w:tab/>
      </w:r>
    </w:p>
    <w:p w14:paraId="64213C7D"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6A1A85E3"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&lt;param-name&gt;pwd4&lt;/param-name&gt;</w:t>
      </w:r>
    </w:p>
    <w:p w14:paraId="168F46AF"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r w:rsidRPr="00513274">
        <w:rPr>
          <w:rFonts w:cs="Times New Roman"/>
          <w:bCs/>
        </w:rPr>
        <w:tab/>
        <w:t>&lt;param-value&gt;d&lt;/param-value&gt;</w:t>
      </w:r>
    </w:p>
    <w:p w14:paraId="11976CA9"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init</w:t>
      </w:r>
      <w:proofErr w:type="spellEnd"/>
      <w:r w:rsidRPr="00513274">
        <w:rPr>
          <w:rFonts w:cs="Times New Roman"/>
          <w:bCs/>
        </w:rPr>
        <w:t>-param&gt;</w:t>
      </w:r>
    </w:p>
    <w:p w14:paraId="79305500"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4E39D763"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1C08CA82"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184D9307"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&lt;/servlet&gt;</w:t>
      </w:r>
    </w:p>
    <w:p w14:paraId="730E370D"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0362E0D1"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03576568"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4AD9F217"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&lt;servlet-mapping&gt;</w:t>
      </w:r>
    </w:p>
    <w:p w14:paraId="262935BF"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r>
    </w:p>
    <w:p w14:paraId="15FFAE9D"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&lt;servlet-name&gt;</w:t>
      </w:r>
      <w:proofErr w:type="spellStart"/>
      <w:r w:rsidRPr="00513274">
        <w:rPr>
          <w:rFonts w:cs="Times New Roman"/>
          <w:bCs/>
        </w:rPr>
        <w:t>logincookie</w:t>
      </w:r>
      <w:proofErr w:type="spellEnd"/>
      <w:r w:rsidRPr="00513274">
        <w:rPr>
          <w:rFonts w:cs="Times New Roman"/>
          <w:bCs/>
        </w:rPr>
        <w:t>&lt;/servlet-name&gt;</w:t>
      </w:r>
    </w:p>
    <w:p w14:paraId="0CDA88CB"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ab/>
        <w:t>&lt;</w:t>
      </w:r>
      <w:proofErr w:type="spellStart"/>
      <w:r w:rsidRPr="00513274">
        <w:rPr>
          <w:rFonts w:cs="Times New Roman"/>
          <w:bCs/>
        </w:rPr>
        <w:t>url</w:t>
      </w:r>
      <w:proofErr w:type="spellEnd"/>
      <w:r w:rsidRPr="00513274">
        <w:rPr>
          <w:rFonts w:cs="Times New Roman"/>
          <w:bCs/>
        </w:rPr>
        <w:t>-pattern&gt;/login&lt;/</w:t>
      </w:r>
      <w:proofErr w:type="spellStart"/>
      <w:r w:rsidRPr="00513274">
        <w:rPr>
          <w:rFonts w:cs="Times New Roman"/>
          <w:bCs/>
        </w:rPr>
        <w:t>url</w:t>
      </w:r>
      <w:proofErr w:type="spellEnd"/>
      <w:r w:rsidRPr="00513274">
        <w:rPr>
          <w:rFonts w:cs="Times New Roman"/>
          <w:bCs/>
        </w:rPr>
        <w:t>-pattern&gt;</w:t>
      </w:r>
    </w:p>
    <w:p w14:paraId="36BE795C"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44429F4E"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r w:rsidRPr="00513274">
        <w:rPr>
          <w:rFonts w:cs="Times New Roman"/>
          <w:bCs/>
        </w:rPr>
        <w:t>&lt;/servlet-mapping&gt;</w:t>
      </w:r>
    </w:p>
    <w:p w14:paraId="4AE647DB"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7F5F7233"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0BACFFF9"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p w14:paraId="06E4A73C" w14:textId="77777777" w:rsidR="003855E6" w:rsidRPr="00513274" w:rsidRDefault="003855E6" w:rsidP="003855E6">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u w:val="single"/>
        </w:rPr>
      </w:pPr>
      <w:r w:rsidRPr="00513274">
        <w:rPr>
          <w:rFonts w:cs="Times New Roman"/>
          <w:bCs/>
        </w:rPr>
        <w:t>&lt;/web-app&gt;</w:t>
      </w:r>
    </w:p>
    <w:p w14:paraId="0CF06FFB" w14:textId="77777777" w:rsidR="007F35DE" w:rsidRPr="00513274" w:rsidRDefault="007F35DE" w:rsidP="007F35DE">
      <w:pPr>
        <w:pStyle w:val="BodyText"/>
        <w:tabs>
          <w:tab w:val="left" w:pos="1080"/>
          <w:tab w:val="left" w:pos="1440"/>
          <w:tab w:val="left" w:pos="2160"/>
          <w:tab w:val="left" w:pos="3600"/>
          <w:tab w:val="left" w:pos="4320"/>
          <w:tab w:val="left" w:pos="5040"/>
          <w:tab w:val="left" w:pos="5760"/>
          <w:tab w:val="left" w:pos="6480"/>
          <w:tab w:val="left" w:pos="7200"/>
        </w:tabs>
        <w:ind w:left="1080" w:hanging="1080"/>
        <w:rPr>
          <w:rFonts w:cs="Times New Roman"/>
          <w:bCs/>
          <w:u w:val="single"/>
        </w:rPr>
      </w:pPr>
      <w:r w:rsidRPr="00513274">
        <w:rPr>
          <w:rFonts w:cs="Times New Roman"/>
          <w:bCs/>
          <w:u w:val="single"/>
        </w:rPr>
        <w:lastRenderedPageBreak/>
        <w:t xml:space="preserve">Week </w:t>
      </w:r>
      <w:r w:rsidR="00F822C2" w:rsidRPr="00513274">
        <w:rPr>
          <w:rFonts w:cs="Times New Roman"/>
          <w:bCs/>
          <w:u w:val="single"/>
        </w:rPr>
        <w:t>8</w:t>
      </w:r>
    </w:p>
    <w:p w14:paraId="7F04B916" w14:textId="77777777" w:rsidR="00990586" w:rsidRPr="00513274" w:rsidRDefault="00990586" w:rsidP="00990586">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Install a database (</w:t>
      </w:r>
      <w:proofErr w:type="spellStart"/>
      <w:r w:rsidRPr="00513274">
        <w:rPr>
          <w:rFonts w:ascii="Times New Roman" w:hAnsi="Times New Roman" w:cs="Times New Roman"/>
          <w:sz w:val="24"/>
          <w:szCs w:val="24"/>
        </w:rPr>
        <w:t>Mysql</w:t>
      </w:r>
      <w:proofErr w:type="spellEnd"/>
      <w:r w:rsidRPr="00513274">
        <w:rPr>
          <w:rFonts w:ascii="Times New Roman" w:hAnsi="Times New Roman" w:cs="Times New Roman"/>
          <w:sz w:val="24"/>
          <w:szCs w:val="24"/>
        </w:rPr>
        <w:t xml:space="preserve"> or Oracle). </w:t>
      </w:r>
    </w:p>
    <w:p w14:paraId="733D7714" w14:textId="77777777" w:rsidR="00990586" w:rsidRPr="00513274" w:rsidRDefault="00990586" w:rsidP="00990586">
      <w:pPr>
        <w:autoSpaceDE w:val="0"/>
        <w:autoSpaceDN w:val="0"/>
        <w:adjustRightInd w:val="0"/>
        <w:spacing w:after="120"/>
        <w:ind w:left="709"/>
        <w:rPr>
          <w:rFonts w:ascii="Times New Roman" w:hAnsi="Times New Roman" w:cs="Times New Roman"/>
          <w:sz w:val="24"/>
          <w:szCs w:val="24"/>
        </w:rPr>
      </w:pPr>
      <w:r w:rsidRPr="00513274">
        <w:rPr>
          <w:rFonts w:ascii="Times New Roman" w:hAnsi="Times New Roman" w:cs="Times New Roman"/>
          <w:sz w:val="24"/>
          <w:szCs w:val="24"/>
        </w:rPr>
        <w:t xml:space="preserve">Create a table which should contain at least the following fields: name, password, email-id, phone number (these should hold the data from the registration form). </w:t>
      </w:r>
    </w:p>
    <w:p w14:paraId="180E1E4C" w14:textId="77777777" w:rsidR="00990586" w:rsidRPr="00513274" w:rsidRDefault="00990586" w:rsidP="00990586">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Practice 'JDBC' connectivity. </w:t>
      </w:r>
    </w:p>
    <w:p w14:paraId="70AD0FF7" w14:textId="77777777" w:rsidR="00990586" w:rsidRPr="00513274" w:rsidRDefault="00990586" w:rsidP="00387755">
      <w:pPr>
        <w:pStyle w:val="ListParagraph"/>
        <w:numPr>
          <w:ilvl w:val="0"/>
          <w:numId w:val="5"/>
        </w:num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Write a java program/servlet/JSP to connect to that database and extract data from the tables and display them. Experiment with various SQL queries. </w:t>
      </w:r>
    </w:p>
    <w:p w14:paraId="3A4A6613" w14:textId="77777777" w:rsidR="00990586" w:rsidRPr="00513274" w:rsidRDefault="00990586" w:rsidP="00387755">
      <w:pPr>
        <w:pStyle w:val="ListParagraph"/>
        <w:numPr>
          <w:ilvl w:val="0"/>
          <w:numId w:val="5"/>
        </w:num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Insert the details of the users who register with the web site, whenever a new user clicks the submit button in the registration page (week2). </w:t>
      </w:r>
    </w:p>
    <w:p w14:paraId="533ABDBE"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a)  </w:t>
      </w:r>
    </w:p>
    <w:p w14:paraId="0F8E0FDF" w14:textId="77777777" w:rsidR="00387755" w:rsidRPr="00513274" w:rsidRDefault="00387755" w:rsidP="00387755">
      <w:pPr>
        <w:autoSpaceDE w:val="0"/>
        <w:autoSpaceDN w:val="0"/>
        <w:adjustRightInd w:val="0"/>
        <w:spacing w:after="120"/>
        <w:rPr>
          <w:rFonts w:ascii="Times New Roman" w:hAnsi="Times New Roman" w:cs="Times New Roman"/>
          <w:b/>
          <w:sz w:val="24"/>
          <w:szCs w:val="24"/>
          <w:u w:val="single"/>
        </w:rPr>
      </w:pPr>
      <w:r w:rsidRPr="00513274">
        <w:rPr>
          <w:rFonts w:ascii="Times New Roman" w:hAnsi="Times New Roman" w:cs="Times New Roman"/>
          <w:b/>
          <w:sz w:val="24"/>
          <w:szCs w:val="24"/>
          <w:u w:val="single"/>
        </w:rPr>
        <w:t>Extract.jsp</w:t>
      </w:r>
    </w:p>
    <w:p w14:paraId="58039C6D" w14:textId="77777777" w:rsidR="00513274" w:rsidRPr="00513274" w:rsidRDefault="00513274" w:rsidP="00513274">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&lt;%@ page language="java" </w:t>
      </w:r>
      <w:proofErr w:type="spellStart"/>
      <w:r w:rsidRPr="00513274">
        <w:rPr>
          <w:rFonts w:ascii="Times New Roman" w:hAnsi="Times New Roman" w:cs="Times New Roman"/>
          <w:sz w:val="24"/>
          <w:szCs w:val="24"/>
        </w:rPr>
        <w:t>contentType</w:t>
      </w:r>
      <w:proofErr w:type="spellEnd"/>
      <w:r w:rsidRPr="00513274">
        <w:rPr>
          <w:rFonts w:ascii="Times New Roman" w:hAnsi="Times New Roman" w:cs="Times New Roman"/>
          <w:sz w:val="24"/>
          <w:szCs w:val="24"/>
        </w:rPr>
        <w:t>="text/html"  %&gt;</w:t>
      </w:r>
    </w:p>
    <w:p w14:paraId="1D94E734" w14:textId="77777777" w:rsidR="00513274" w:rsidRPr="00513274" w:rsidRDefault="00513274" w:rsidP="00513274">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 page import="java.sql.*"   %&gt;</w:t>
      </w:r>
    </w:p>
    <w:p w14:paraId="7476750D" w14:textId="77777777" w:rsidR="00513274" w:rsidRPr="00513274" w:rsidRDefault="00513274" w:rsidP="00513274">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&lt;html&gt;</w:t>
      </w:r>
    </w:p>
    <w:p w14:paraId="7F7578A4" w14:textId="77777777" w:rsidR="00513274" w:rsidRPr="00513274" w:rsidRDefault="00513274" w:rsidP="00513274">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&lt;head&gt;&lt;title&gt;employee details &lt;/title&gt;&lt;/head&gt;</w:t>
      </w:r>
    </w:p>
    <w:p w14:paraId="58A234C5" w14:textId="77777777" w:rsidR="00513274" w:rsidRPr="00513274" w:rsidRDefault="00513274" w:rsidP="00513274">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&lt;body&gt;</w:t>
      </w:r>
    </w:p>
    <w:p w14:paraId="61CF59E2" w14:textId="77777777" w:rsidR="00513274" w:rsidRPr="00513274" w:rsidRDefault="00513274" w:rsidP="00513274">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&lt;% </w:t>
      </w:r>
    </w:p>
    <w:p w14:paraId="6AB817A7" w14:textId="77777777" w:rsidR="00513274" w:rsidRPr="00513274" w:rsidRDefault="00513274" w:rsidP="00513274">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    </w:t>
      </w:r>
      <w:proofErr w:type="spellStart"/>
      <w:r w:rsidRPr="00513274">
        <w:rPr>
          <w:rFonts w:ascii="Times New Roman" w:hAnsi="Times New Roman" w:cs="Times New Roman"/>
          <w:sz w:val="24"/>
          <w:szCs w:val="24"/>
        </w:rPr>
        <w:t>Class.forName</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oracle.jdbc.driver.OracleDriver</w:t>
      </w:r>
      <w:proofErr w:type="spellEnd"/>
      <w:r w:rsidRPr="00513274">
        <w:rPr>
          <w:rFonts w:ascii="Times New Roman" w:hAnsi="Times New Roman" w:cs="Times New Roman"/>
          <w:sz w:val="24"/>
          <w:szCs w:val="24"/>
        </w:rPr>
        <w:t>")</w:t>
      </w:r>
    </w:p>
    <w:p w14:paraId="337058BB" w14:textId="77777777" w:rsidR="00513274" w:rsidRPr="00513274" w:rsidRDefault="00513274" w:rsidP="00513274">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    </w:t>
      </w:r>
      <w:r w:rsidR="00300642">
        <w:rPr>
          <w:rFonts w:ascii="Times New Roman" w:hAnsi="Times New Roman" w:cs="Times New Roman"/>
          <w:sz w:val="24"/>
          <w:szCs w:val="24"/>
        </w:rPr>
        <w:t xml:space="preserve">Connection </w:t>
      </w:r>
      <w:r w:rsidRPr="00513274">
        <w:rPr>
          <w:rFonts w:ascii="Times New Roman" w:hAnsi="Times New Roman" w:cs="Times New Roman"/>
          <w:sz w:val="24"/>
          <w:szCs w:val="24"/>
        </w:rPr>
        <w:t>con=DriverManager.getConnection("jdbc:oracle:thin:@localhost:1521:xe","employee","employee");</w:t>
      </w:r>
      <w:r w:rsidRPr="00513274">
        <w:rPr>
          <w:rFonts w:ascii="Times New Roman" w:hAnsi="Times New Roman" w:cs="Times New Roman"/>
          <w:sz w:val="24"/>
          <w:szCs w:val="24"/>
        </w:rPr>
        <w:tab/>
      </w:r>
      <w:r w:rsidRPr="00513274">
        <w:rPr>
          <w:rFonts w:ascii="Times New Roman" w:hAnsi="Times New Roman" w:cs="Times New Roman"/>
          <w:sz w:val="24"/>
          <w:szCs w:val="24"/>
        </w:rPr>
        <w:tab/>
      </w:r>
    </w:p>
    <w:p w14:paraId="7808C975" w14:textId="77777777" w:rsidR="00513274" w:rsidRPr="00513274" w:rsidRDefault="00513274" w:rsidP="00513274">
      <w:pPr>
        <w:autoSpaceDE w:val="0"/>
        <w:autoSpaceDN w:val="0"/>
        <w:adjustRightInd w:val="0"/>
        <w:spacing w:after="120"/>
        <w:rPr>
          <w:rFonts w:ascii="Times New Roman" w:hAnsi="Times New Roman" w:cs="Times New Roman"/>
          <w:sz w:val="24"/>
          <w:szCs w:val="24"/>
        </w:rPr>
      </w:pPr>
      <w:proofErr w:type="spellStart"/>
      <w:r w:rsidRPr="00513274">
        <w:rPr>
          <w:rFonts w:ascii="Times New Roman" w:hAnsi="Times New Roman" w:cs="Times New Roman"/>
          <w:sz w:val="24"/>
          <w:szCs w:val="24"/>
        </w:rPr>
        <w:t>ResultSet</w:t>
      </w:r>
      <w:proofErr w:type="spellEnd"/>
      <w:r w:rsidRPr="00513274">
        <w:rPr>
          <w:rFonts w:ascii="Times New Roman" w:hAnsi="Times New Roman" w:cs="Times New Roman"/>
          <w:sz w:val="24"/>
          <w:szCs w:val="24"/>
        </w:rPr>
        <w:t xml:space="preserve"> </w:t>
      </w:r>
      <w:proofErr w:type="spellStart"/>
      <w:r w:rsidRPr="00513274">
        <w:rPr>
          <w:rFonts w:ascii="Times New Roman" w:hAnsi="Times New Roman" w:cs="Times New Roman"/>
          <w:sz w:val="24"/>
          <w:szCs w:val="24"/>
        </w:rPr>
        <w:t>rs</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st.executeQuery</w:t>
      </w:r>
      <w:proofErr w:type="spellEnd"/>
      <w:r w:rsidRPr="00513274">
        <w:rPr>
          <w:rFonts w:ascii="Times New Roman" w:hAnsi="Times New Roman" w:cs="Times New Roman"/>
          <w:sz w:val="24"/>
          <w:szCs w:val="24"/>
        </w:rPr>
        <w:t>("select *from  student ");</w:t>
      </w:r>
    </w:p>
    <w:p w14:paraId="0425914F"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r w:rsidRPr="009B50DF">
        <w:rPr>
          <w:rFonts w:ascii="Times New Roman" w:hAnsi="Times New Roman" w:cs="Times New Roman"/>
          <w:sz w:val="24"/>
          <w:szCs w:val="24"/>
        </w:rPr>
        <w:t>%&gt;</w:t>
      </w:r>
    </w:p>
    <w:p w14:paraId="3044244B"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r w:rsidRPr="009B50DF">
        <w:rPr>
          <w:rFonts w:ascii="Times New Roman" w:hAnsi="Times New Roman" w:cs="Times New Roman"/>
          <w:sz w:val="24"/>
          <w:szCs w:val="24"/>
        </w:rPr>
        <w:tab/>
      </w:r>
      <w:r w:rsidRPr="009B50DF">
        <w:rPr>
          <w:rFonts w:ascii="Times New Roman" w:hAnsi="Times New Roman" w:cs="Times New Roman"/>
          <w:sz w:val="24"/>
          <w:szCs w:val="24"/>
        </w:rPr>
        <w:tab/>
      </w:r>
    </w:p>
    <w:p w14:paraId="41312B9C"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r w:rsidRPr="009B50DF">
        <w:rPr>
          <w:rFonts w:ascii="Times New Roman" w:hAnsi="Times New Roman" w:cs="Times New Roman"/>
          <w:sz w:val="24"/>
          <w:szCs w:val="24"/>
        </w:rPr>
        <w:tab/>
      </w:r>
      <w:r w:rsidRPr="009B50DF">
        <w:rPr>
          <w:rFonts w:ascii="Times New Roman" w:hAnsi="Times New Roman" w:cs="Times New Roman"/>
          <w:sz w:val="24"/>
          <w:szCs w:val="24"/>
        </w:rPr>
        <w:tab/>
        <w:t xml:space="preserve">&lt;table border="1" </w:t>
      </w:r>
      <w:proofErr w:type="spellStart"/>
      <w:r w:rsidRPr="009B50DF">
        <w:rPr>
          <w:rFonts w:ascii="Times New Roman" w:hAnsi="Times New Roman" w:cs="Times New Roman"/>
          <w:sz w:val="24"/>
          <w:szCs w:val="24"/>
        </w:rPr>
        <w:t>bgcolor</w:t>
      </w:r>
      <w:proofErr w:type="spellEnd"/>
      <w:r w:rsidRPr="009B50DF">
        <w:rPr>
          <w:rFonts w:ascii="Times New Roman" w:hAnsi="Times New Roman" w:cs="Times New Roman"/>
          <w:sz w:val="24"/>
          <w:szCs w:val="24"/>
        </w:rPr>
        <w:t>="cyan"&gt;</w:t>
      </w:r>
    </w:p>
    <w:p w14:paraId="1662DBC3"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r w:rsidRPr="009B50DF">
        <w:rPr>
          <w:rFonts w:ascii="Times New Roman" w:hAnsi="Times New Roman" w:cs="Times New Roman"/>
          <w:sz w:val="24"/>
          <w:szCs w:val="24"/>
        </w:rPr>
        <w:tab/>
      </w:r>
      <w:r w:rsidRPr="009B50DF">
        <w:rPr>
          <w:rFonts w:ascii="Times New Roman" w:hAnsi="Times New Roman" w:cs="Times New Roman"/>
          <w:sz w:val="24"/>
          <w:szCs w:val="24"/>
        </w:rPr>
        <w:tab/>
      </w:r>
      <w:r w:rsidRPr="009B50DF">
        <w:rPr>
          <w:rFonts w:ascii="Times New Roman" w:hAnsi="Times New Roman" w:cs="Times New Roman"/>
          <w:sz w:val="24"/>
          <w:szCs w:val="24"/>
        </w:rPr>
        <w:tab/>
      </w:r>
      <w:r w:rsidRPr="009B50DF">
        <w:rPr>
          <w:rFonts w:ascii="Times New Roman" w:hAnsi="Times New Roman" w:cs="Times New Roman"/>
          <w:sz w:val="24"/>
          <w:szCs w:val="24"/>
        </w:rPr>
        <w:tab/>
      </w:r>
      <w:r w:rsidRPr="009B50DF">
        <w:rPr>
          <w:rFonts w:ascii="Times New Roman" w:hAnsi="Times New Roman" w:cs="Times New Roman"/>
          <w:sz w:val="24"/>
          <w:szCs w:val="24"/>
        </w:rPr>
        <w:tab/>
      </w:r>
      <w:r w:rsidRPr="009B50DF">
        <w:rPr>
          <w:rFonts w:ascii="Times New Roman" w:hAnsi="Times New Roman" w:cs="Times New Roman"/>
          <w:sz w:val="24"/>
          <w:szCs w:val="24"/>
        </w:rPr>
        <w:tab/>
      </w:r>
    </w:p>
    <w:p w14:paraId="69958461"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r w:rsidRPr="009B50DF">
        <w:rPr>
          <w:rFonts w:ascii="Times New Roman" w:hAnsi="Times New Roman" w:cs="Times New Roman"/>
          <w:sz w:val="24"/>
          <w:szCs w:val="24"/>
        </w:rPr>
        <w:tab/>
      </w:r>
      <w:r w:rsidRPr="009B50DF">
        <w:rPr>
          <w:rFonts w:ascii="Times New Roman" w:hAnsi="Times New Roman" w:cs="Times New Roman"/>
          <w:sz w:val="24"/>
          <w:szCs w:val="24"/>
        </w:rPr>
        <w:tab/>
      </w:r>
      <w:r w:rsidRPr="009B50DF">
        <w:rPr>
          <w:rFonts w:ascii="Times New Roman" w:hAnsi="Times New Roman" w:cs="Times New Roman"/>
          <w:sz w:val="24"/>
          <w:szCs w:val="24"/>
        </w:rPr>
        <w:tab/>
      </w:r>
    </w:p>
    <w:p w14:paraId="28047473"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r>
        <w:rPr>
          <w:rFonts w:ascii="Times New Roman" w:hAnsi="Times New Roman" w:cs="Times New Roman"/>
          <w:sz w:val="24"/>
          <w:szCs w:val="24"/>
        </w:rPr>
        <w:tab/>
        <w:t>&lt;tr&gt;&lt;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&gt;Name&lt;/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&gt;&lt;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&gt;Password&lt;/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&gt;&lt;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&gt;E-mail</w:t>
      </w:r>
      <w:r w:rsidRPr="009B50DF">
        <w:rPr>
          <w:rFonts w:ascii="Times New Roman" w:hAnsi="Times New Roman" w:cs="Times New Roman"/>
          <w:sz w:val="24"/>
          <w:szCs w:val="24"/>
        </w:rPr>
        <w:t>&lt;/</w:t>
      </w:r>
      <w:proofErr w:type="spellStart"/>
      <w:r w:rsidRPr="009B50DF">
        <w:rPr>
          <w:rFonts w:ascii="Times New Roman" w:hAnsi="Times New Roman" w:cs="Times New Roman"/>
          <w:sz w:val="24"/>
          <w:szCs w:val="24"/>
        </w:rPr>
        <w:t>th</w:t>
      </w:r>
      <w:proofErr w:type="spellEnd"/>
      <w:r w:rsidRPr="009B50DF">
        <w:rPr>
          <w:rFonts w:ascii="Times New Roman" w:hAnsi="Times New Roman" w:cs="Times New Roman"/>
          <w:sz w:val="24"/>
          <w:szCs w:val="24"/>
        </w:rPr>
        <w:t>&gt;</w:t>
      </w:r>
      <w:r>
        <w:rPr>
          <w:rFonts w:ascii="Times New Roman" w:hAnsi="Times New Roman" w:cs="Times New Roman"/>
          <w:sz w:val="24"/>
          <w:szCs w:val="24"/>
        </w:rPr>
        <w:t>&lt;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&gt;Phone No </w:t>
      </w:r>
      <w:r w:rsidRPr="009B50DF">
        <w:rPr>
          <w:rFonts w:ascii="Times New Roman" w:hAnsi="Times New Roman" w:cs="Times New Roman"/>
          <w:sz w:val="24"/>
          <w:szCs w:val="24"/>
        </w:rPr>
        <w:t>&lt;/</w:t>
      </w:r>
      <w:proofErr w:type="spellStart"/>
      <w:r w:rsidRPr="009B50DF">
        <w:rPr>
          <w:rFonts w:ascii="Times New Roman" w:hAnsi="Times New Roman" w:cs="Times New Roman"/>
          <w:sz w:val="24"/>
          <w:szCs w:val="24"/>
        </w:rPr>
        <w:t>th</w:t>
      </w:r>
      <w:proofErr w:type="spellEnd"/>
      <w:r w:rsidRPr="009B50DF">
        <w:rPr>
          <w:rFonts w:ascii="Times New Roman" w:hAnsi="Times New Roman" w:cs="Times New Roman"/>
          <w:sz w:val="24"/>
          <w:szCs w:val="24"/>
        </w:rPr>
        <w:t>&gt;&lt;/tr&gt;</w:t>
      </w:r>
    </w:p>
    <w:p w14:paraId="4DF4393E"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p>
    <w:p w14:paraId="2D44D4B8"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r w:rsidRPr="009B50DF">
        <w:rPr>
          <w:rFonts w:ascii="Times New Roman" w:hAnsi="Times New Roman" w:cs="Times New Roman"/>
          <w:sz w:val="24"/>
          <w:szCs w:val="24"/>
        </w:rPr>
        <w:tab/>
      </w:r>
      <w:r w:rsidRPr="009B50DF">
        <w:rPr>
          <w:rFonts w:ascii="Times New Roman" w:hAnsi="Times New Roman" w:cs="Times New Roman"/>
          <w:sz w:val="24"/>
          <w:szCs w:val="24"/>
        </w:rPr>
        <w:tab/>
      </w:r>
      <w:r w:rsidRPr="009B50DF">
        <w:rPr>
          <w:rFonts w:ascii="Times New Roman" w:hAnsi="Times New Roman" w:cs="Times New Roman"/>
          <w:sz w:val="24"/>
          <w:szCs w:val="24"/>
        </w:rPr>
        <w:tab/>
      </w:r>
    </w:p>
    <w:p w14:paraId="44A15E7A"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r w:rsidRPr="009B50DF">
        <w:rPr>
          <w:rFonts w:ascii="Times New Roman" w:hAnsi="Times New Roman" w:cs="Times New Roman"/>
          <w:sz w:val="24"/>
          <w:szCs w:val="24"/>
        </w:rPr>
        <w:tab/>
      </w:r>
      <w:r w:rsidRPr="009B50DF">
        <w:rPr>
          <w:rFonts w:ascii="Times New Roman" w:hAnsi="Times New Roman" w:cs="Times New Roman"/>
          <w:sz w:val="24"/>
          <w:szCs w:val="24"/>
        </w:rPr>
        <w:tab/>
        <w:t>&lt;%  while(</w:t>
      </w:r>
      <w:proofErr w:type="spellStart"/>
      <w:r w:rsidRPr="009B50DF">
        <w:rPr>
          <w:rFonts w:ascii="Times New Roman" w:hAnsi="Times New Roman" w:cs="Times New Roman"/>
          <w:sz w:val="24"/>
          <w:szCs w:val="24"/>
        </w:rPr>
        <w:t>rs.next</w:t>
      </w:r>
      <w:proofErr w:type="spellEnd"/>
      <w:r w:rsidRPr="009B50DF">
        <w:rPr>
          <w:rFonts w:ascii="Times New Roman" w:hAnsi="Times New Roman" w:cs="Times New Roman"/>
          <w:sz w:val="24"/>
          <w:szCs w:val="24"/>
        </w:rPr>
        <w:t>()) {   %&gt;</w:t>
      </w:r>
    </w:p>
    <w:p w14:paraId="7DB23AAB"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r w:rsidRPr="009B50DF">
        <w:rPr>
          <w:rFonts w:ascii="Times New Roman" w:hAnsi="Times New Roman" w:cs="Times New Roman"/>
          <w:sz w:val="24"/>
          <w:szCs w:val="24"/>
        </w:rPr>
        <w:tab/>
      </w:r>
      <w:r w:rsidRPr="009B50DF">
        <w:rPr>
          <w:rFonts w:ascii="Times New Roman" w:hAnsi="Times New Roman" w:cs="Times New Roman"/>
          <w:sz w:val="24"/>
          <w:szCs w:val="24"/>
        </w:rPr>
        <w:tab/>
      </w:r>
    </w:p>
    <w:p w14:paraId="3981B5D9"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r w:rsidRPr="009B50DF">
        <w:rPr>
          <w:rFonts w:ascii="Times New Roman" w:hAnsi="Times New Roman" w:cs="Times New Roman"/>
          <w:sz w:val="24"/>
          <w:szCs w:val="24"/>
        </w:rPr>
        <w:lastRenderedPageBreak/>
        <w:t xml:space="preserve">&lt;tr&gt;&lt;td&gt;&lt;%= </w:t>
      </w:r>
      <w:proofErr w:type="spellStart"/>
      <w:r w:rsidRPr="009B50DF">
        <w:rPr>
          <w:rFonts w:ascii="Times New Roman" w:hAnsi="Times New Roman" w:cs="Times New Roman"/>
          <w:sz w:val="24"/>
          <w:szCs w:val="24"/>
        </w:rPr>
        <w:t>rs.getString</w:t>
      </w:r>
      <w:proofErr w:type="spellEnd"/>
      <w:r w:rsidRPr="009B50DF">
        <w:rPr>
          <w:rFonts w:ascii="Times New Roman" w:hAnsi="Times New Roman" w:cs="Times New Roman"/>
          <w:sz w:val="24"/>
          <w:szCs w:val="24"/>
        </w:rPr>
        <w:t xml:space="preserve">(1)  %&gt;   &lt;/td&gt;&lt;td&gt;&lt;%= </w:t>
      </w:r>
      <w:proofErr w:type="spellStart"/>
      <w:r w:rsidRPr="009B50DF">
        <w:rPr>
          <w:rFonts w:ascii="Times New Roman" w:hAnsi="Times New Roman" w:cs="Times New Roman"/>
          <w:sz w:val="24"/>
          <w:szCs w:val="24"/>
        </w:rPr>
        <w:t>rs.getString</w:t>
      </w:r>
      <w:proofErr w:type="spellEnd"/>
      <w:r w:rsidRPr="009B50DF">
        <w:rPr>
          <w:rFonts w:ascii="Times New Roman" w:hAnsi="Times New Roman" w:cs="Times New Roman"/>
          <w:sz w:val="24"/>
          <w:szCs w:val="24"/>
        </w:rPr>
        <w:t xml:space="preserve">(2)  %&gt;&lt;td&gt;&lt;%= </w:t>
      </w:r>
      <w:proofErr w:type="spellStart"/>
      <w:r w:rsidRPr="009B50DF">
        <w:rPr>
          <w:rFonts w:ascii="Times New Roman" w:hAnsi="Times New Roman" w:cs="Times New Roman"/>
          <w:sz w:val="24"/>
          <w:szCs w:val="24"/>
        </w:rPr>
        <w:t>rs.getString</w:t>
      </w:r>
      <w:proofErr w:type="spellEnd"/>
      <w:r w:rsidRPr="009B50DF">
        <w:rPr>
          <w:rFonts w:ascii="Times New Roman" w:hAnsi="Times New Roman" w:cs="Times New Roman"/>
          <w:sz w:val="24"/>
          <w:szCs w:val="24"/>
        </w:rPr>
        <w:t>(3)  %&gt;   &lt;/td&gt;</w:t>
      </w:r>
      <w:r>
        <w:rPr>
          <w:rFonts w:ascii="Times New Roman" w:hAnsi="Times New Roman" w:cs="Times New Roman"/>
          <w:sz w:val="24"/>
          <w:szCs w:val="24"/>
        </w:rPr>
        <w:t xml:space="preserve">&lt;td&gt;&lt;%= </w:t>
      </w:r>
      <w:proofErr w:type="spellStart"/>
      <w:r>
        <w:rPr>
          <w:rFonts w:ascii="Times New Roman" w:hAnsi="Times New Roman" w:cs="Times New Roman"/>
          <w:sz w:val="24"/>
          <w:szCs w:val="24"/>
        </w:rPr>
        <w:t>rs.getString</w:t>
      </w:r>
      <w:proofErr w:type="spellEnd"/>
      <w:r>
        <w:rPr>
          <w:rFonts w:ascii="Times New Roman" w:hAnsi="Times New Roman" w:cs="Times New Roman"/>
          <w:sz w:val="24"/>
          <w:szCs w:val="24"/>
        </w:rPr>
        <w:t>(4</w:t>
      </w:r>
      <w:r w:rsidRPr="009B50DF">
        <w:rPr>
          <w:rFonts w:ascii="Times New Roman" w:hAnsi="Times New Roman" w:cs="Times New Roman"/>
          <w:sz w:val="24"/>
          <w:szCs w:val="24"/>
        </w:rPr>
        <w:t>)  %&gt;   &lt;/td&gt;  &lt;/tr&gt;</w:t>
      </w:r>
    </w:p>
    <w:p w14:paraId="402A05E5"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p>
    <w:p w14:paraId="273107A5"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r w:rsidRPr="009B50DF">
        <w:rPr>
          <w:rFonts w:ascii="Times New Roman" w:hAnsi="Times New Roman" w:cs="Times New Roman"/>
          <w:sz w:val="24"/>
          <w:szCs w:val="24"/>
        </w:rPr>
        <w:tab/>
      </w:r>
      <w:r w:rsidRPr="009B50DF">
        <w:rPr>
          <w:rFonts w:ascii="Times New Roman" w:hAnsi="Times New Roman" w:cs="Times New Roman"/>
          <w:sz w:val="24"/>
          <w:szCs w:val="24"/>
        </w:rPr>
        <w:tab/>
      </w:r>
    </w:p>
    <w:p w14:paraId="1EFF1C89"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r w:rsidRPr="009B50DF">
        <w:rPr>
          <w:rFonts w:ascii="Times New Roman" w:hAnsi="Times New Roman" w:cs="Times New Roman"/>
          <w:sz w:val="24"/>
          <w:szCs w:val="24"/>
        </w:rPr>
        <w:tab/>
      </w:r>
      <w:r w:rsidRPr="009B50DF">
        <w:rPr>
          <w:rFonts w:ascii="Times New Roman" w:hAnsi="Times New Roman" w:cs="Times New Roman"/>
          <w:sz w:val="24"/>
          <w:szCs w:val="24"/>
        </w:rPr>
        <w:tab/>
        <w:t>&lt;% }  %&gt;</w:t>
      </w:r>
    </w:p>
    <w:p w14:paraId="3BF67435" w14:textId="77777777" w:rsidR="009B50DF" w:rsidRPr="009B50DF" w:rsidRDefault="009B50DF" w:rsidP="009B50DF">
      <w:pPr>
        <w:autoSpaceDE w:val="0"/>
        <w:autoSpaceDN w:val="0"/>
        <w:adjustRightInd w:val="0"/>
        <w:spacing w:after="120"/>
        <w:rPr>
          <w:rFonts w:ascii="Times New Roman" w:hAnsi="Times New Roman" w:cs="Times New Roman"/>
          <w:sz w:val="24"/>
          <w:szCs w:val="24"/>
        </w:rPr>
      </w:pPr>
    </w:p>
    <w:p w14:paraId="78D4F72F" w14:textId="77777777" w:rsidR="00513274" w:rsidRPr="00513274" w:rsidRDefault="009B50DF" w:rsidP="009B50DF">
      <w:pPr>
        <w:autoSpaceDE w:val="0"/>
        <w:autoSpaceDN w:val="0"/>
        <w:adjustRightInd w:val="0"/>
        <w:spacing w:after="120"/>
        <w:rPr>
          <w:rFonts w:ascii="Times New Roman" w:hAnsi="Times New Roman" w:cs="Times New Roman"/>
          <w:sz w:val="24"/>
          <w:szCs w:val="24"/>
        </w:rPr>
      </w:pPr>
      <w:r w:rsidRPr="009B50DF">
        <w:rPr>
          <w:rFonts w:ascii="Times New Roman" w:hAnsi="Times New Roman" w:cs="Times New Roman"/>
          <w:sz w:val="24"/>
          <w:szCs w:val="24"/>
        </w:rPr>
        <w:t xml:space="preserve">                &lt;/table&gt;</w:t>
      </w:r>
    </w:p>
    <w:p w14:paraId="1D1BAF6D" w14:textId="77777777" w:rsidR="00513274" w:rsidRPr="00513274" w:rsidRDefault="00513274" w:rsidP="00513274">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&lt;/body&gt;</w:t>
      </w:r>
    </w:p>
    <w:p w14:paraId="4A25AB0F" w14:textId="77777777" w:rsidR="00513274" w:rsidRDefault="00513274" w:rsidP="00513274">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&lt;/html&gt;</w:t>
      </w:r>
    </w:p>
    <w:p w14:paraId="22203CB6" w14:textId="77777777" w:rsidR="00300642" w:rsidRDefault="00300642" w:rsidP="00513274">
      <w:pPr>
        <w:autoSpaceDE w:val="0"/>
        <w:autoSpaceDN w:val="0"/>
        <w:adjustRightInd w:val="0"/>
        <w:spacing w:after="120"/>
        <w:rPr>
          <w:rFonts w:ascii="Times New Roman" w:hAnsi="Times New Roman" w:cs="Times New Roman"/>
          <w:sz w:val="24"/>
          <w:szCs w:val="24"/>
        </w:rPr>
      </w:pPr>
      <w:r w:rsidRPr="00300642">
        <w:rPr>
          <w:rFonts w:ascii="Times New Roman" w:hAnsi="Times New Roman" w:cs="Times New Roman"/>
          <w:b/>
          <w:sz w:val="24"/>
          <w:szCs w:val="24"/>
        </w:rPr>
        <w:t>Note:</w:t>
      </w:r>
      <w:r>
        <w:rPr>
          <w:rFonts w:ascii="Times New Roman" w:hAnsi="Times New Roman" w:cs="Times New Roman"/>
          <w:sz w:val="24"/>
          <w:szCs w:val="24"/>
        </w:rPr>
        <w:t xml:space="preserve">   1) Assume all fields are of type String including phone number</w:t>
      </w:r>
    </w:p>
    <w:p w14:paraId="49C5D8ED" w14:textId="77777777" w:rsidR="00300642" w:rsidRPr="00300642" w:rsidRDefault="00300642" w:rsidP="00300642">
      <w:pPr>
        <w:pStyle w:val="ListParagraph"/>
        <w:numPr>
          <w:ilvl w:val="0"/>
          <w:numId w:val="6"/>
        </w:numPr>
        <w:autoSpaceDE w:val="0"/>
        <w:autoSpaceDN w:val="0"/>
        <w:adjustRightInd w:val="0"/>
        <w:spacing w:after="120"/>
        <w:rPr>
          <w:rFonts w:ascii="Times New Roman" w:hAnsi="Times New Roman" w:cs="Times New Roman"/>
          <w:sz w:val="24"/>
          <w:szCs w:val="24"/>
        </w:rPr>
      </w:pPr>
      <w:r w:rsidRPr="00300642">
        <w:rPr>
          <w:rFonts w:ascii="Times New Roman" w:hAnsi="Times New Roman" w:cs="Times New Roman"/>
          <w:sz w:val="24"/>
          <w:szCs w:val="24"/>
        </w:rPr>
        <w:t xml:space="preserve">Practice various queries such as </w:t>
      </w:r>
      <w:r>
        <w:rPr>
          <w:rFonts w:ascii="Times New Roman" w:hAnsi="Times New Roman" w:cs="Times New Roman"/>
          <w:sz w:val="24"/>
          <w:szCs w:val="24"/>
        </w:rPr>
        <w:t xml:space="preserve">select *from </w:t>
      </w:r>
      <w:r w:rsidR="004A2227">
        <w:rPr>
          <w:rFonts w:ascii="Times New Roman" w:hAnsi="Times New Roman" w:cs="Times New Roman"/>
          <w:sz w:val="24"/>
          <w:szCs w:val="24"/>
        </w:rPr>
        <w:t>student where name LIKE  ‘S’);</w:t>
      </w:r>
    </w:p>
    <w:p w14:paraId="461FC886" w14:textId="77777777" w:rsidR="00513274" w:rsidRPr="00513274" w:rsidRDefault="00513274" w:rsidP="00387755">
      <w:pPr>
        <w:autoSpaceDE w:val="0"/>
        <w:autoSpaceDN w:val="0"/>
        <w:adjustRightInd w:val="0"/>
        <w:spacing w:after="120"/>
        <w:rPr>
          <w:rFonts w:ascii="Times New Roman" w:hAnsi="Times New Roman" w:cs="Times New Roman"/>
          <w:sz w:val="24"/>
          <w:szCs w:val="24"/>
        </w:rPr>
      </w:pPr>
    </w:p>
    <w:p w14:paraId="4C5CA102" w14:textId="77777777" w:rsidR="00387755" w:rsidRPr="00513274" w:rsidRDefault="00387755" w:rsidP="00387755">
      <w:pPr>
        <w:autoSpaceDE w:val="0"/>
        <w:autoSpaceDN w:val="0"/>
        <w:adjustRightInd w:val="0"/>
        <w:spacing w:after="120"/>
        <w:rPr>
          <w:rFonts w:ascii="Times New Roman" w:hAnsi="Times New Roman" w:cs="Times New Roman"/>
          <w:sz w:val="24"/>
          <w:szCs w:val="24"/>
          <w:u w:val="single"/>
        </w:rPr>
      </w:pPr>
      <w:r w:rsidRPr="00513274">
        <w:rPr>
          <w:rFonts w:ascii="Times New Roman" w:hAnsi="Times New Roman" w:cs="Times New Roman"/>
          <w:sz w:val="24"/>
          <w:szCs w:val="24"/>
        </w:rPr>
        <w:t>b)</w:t>
      </w:r>
      <w:r w:rsidRPr="00513274">
        <w:rPr>
          <w:rFonts w:ascii="Times New Roman" w:hAnsi="Times New Roman" w:cs="Times New Roman"/>
          <w:sz w:val="24"/>
          <w:szCs w:val="24"/>
          <w:u w:val="single"/>
        </w:rPr>
        <w:t xml:space="preserve"> </w:t>
      </w:r>
    </w:p>
    <w:p w14:paraId="1899ABE3" w14:textId="77777777" w:rsidR="00387755" w:rsidRPr="00513274" w:rsidRDefault="00387755" w:rsidP="00387755">
      <w:pPr>
        <w:autoSpaceDE w:val="0"/>
        <w:autoSpaceDN w:val="0"/>
        <w:adjustRightInd w:val="0"/>
        <w:spacing w:after="120"/>
        <w:rPr>
          <w:rFonts w:ascii="Times New Roman" w:hAnsi="Times New Roman" w:cs="Times New Roman"/>
          <w:sz w:val="24"/>
          <w:szCs w:val="24"/>
          <w:u w:val="single"/>
        </w:rPr>
      </w:pPr>
      <w:r w:rsidRPr="00513274">
        <w:rPr>
          <w:rFonts w:ascii="Times New Roman" w:hAnsi="Times New Roman" w:cs="Times New Roman"/>
          <w:sz w:val="24"/>
          <w:szCs w:val="24"/>
          <w:u w:val="single"/>
        </w:rPr>
        <w:t>Registration.html</w:t>
      </w:r>
    </w:p>
    <w:p w14:paraId="5A63D4FE"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&lt;html&gt;</w:t>
      </w:r>
    </w:p>
    <w:p w14:paraId="42EEF096" w14:textId="77777777" w:rsidR="00387755" w:rsidRPr="00513274" w:rsidRDefault="00387755" w:rsidP="00387755">
      <w:pPr>
        <w:autoSpaceDE w:val="0"/>
        <w:autoSpaceDN w:val="0"/>
        <w:adjustRightInd w:val="0"/>
        <w:spacing w:after="120"/>
        <w:ind w:firstLine="720"/>
        <w:rPr>
          <w:rFonts w:ascii="Times New Roman" w:hAnsi="Times New Roman" w:cs="Times New Roman"/>
          <w:sz w:val="24"/>
          <w:szCs w:val="24"/>
        </w:rPr>
      </w:pPr>
      <w:r w:rsidRPr="00513274">
        <w:rPr>
          <w:rFonts w:ascii="Times New Roman" w:hAnsi="Times New Roman" w:cs="Times New Roman"/>
          <w:sz w:val="24"/>
          <w:szCs w:val="24"/>
        </w:rPr>
        <w:t>&lt;head&gt;&lt;title&gt;Registration &lt;/title&gt;&lt;/head&gt;</w:t>
      </w:r>
    </w:p>
    <w:p w14:paraId="63907BF0" w14:textId="77777777" w:rsidR="00387755" w:rsidRPr="00513274" w:rsidRDefault="00387755" w:rsidP="00387755">
      <w:pPr>
        <w:autoSpaceDE w:val="0"/>
        <w:autoSpaceDN w:val="0"/>
        <w:adjustRightInd w:val="0"/>
        <w:spacing w:after="120"/>
        <w:ind w:firstLine="720"/>
        <w:rPr>
          <w:rFonts w:ascii="Times New Roman" w:hAnsi="Times New Roman" w:cs="Times New Roman"/>
          <w:sz w:val="24"/>
          <w:szCs w:val="24"/>
        </w:rPr>
      </w:pPr>
      <w:r w:rsidRPr="00513274">
        <w:rPr>
          <w:rFonts w:ascii="Times New Roman" w:hAnsi="Times New Roman" w:cs="Times New Roman"/>
          <w:sz w:val="24"/>
          <w:szCs w:val="24"/>
        </w:rPr>
        <w:t>&lt;body&gt;</w:t>
      </w:r>
    </w:p>
    <w:p w14:paraId="38EF9109" w14:textId="77777777" w:rsidR="00387755" w:rsidRPr="00513274" w:rsidRDefault="00387755" w:rsidP="00387755">
      <w:pPr>
        <w:autoSpaceDE w:val="0"/>
        <w:autoSpaceDN w:val="0"/>
        <w:adjustRightInd w:val="0"/>
        <w:spacing w:after="120"/>
        <w:ind w:left="720" w:firstLine="720"/>
        <w:rPr>
          <w:rFonts w:ascii="Times New Roman" w:hAnsi="Times New Roman" w:cs="Times New Roman"/>
          <w:sz w:val="24"/>
          <w:szCs w:val="24"/>
        </w:rPr>
      </w:pPr>
      <w:r w:rsidRPr="00513274">
        <w:rPr>
          <w:rFonts w:ascii="Times New Roman" w:hAnsi="Times New Roman" w:cs="Times New Roman"/>
          <w:sz w:val="24"/>
          <w:szCs w:val="24"/>
        </w:rPr>
        <w:t>&lt;form action=”Registration.jsp"&gt;</w:t>
      </w:r>
    </w:p>
    <w:p w14:paraId="599BE0DB" w14:textId="77777777" w:rsidR="00387755" w:rsidRPr="00513274" w:rsidRDefault="00387755" w:rsidP="00387755">
      <w:pPr>
        <w:autoSpaceDE w:val="0"/>
        <w:autoSpaceDN w:val="0"/>
        <w:adjustRightInd w:val="0"/>
        <w:spacing w:after="120"/>
        <w:ind w:left="2160"/>
        <w:rPr>
          <w:rFonts w:ascii="Times New Roman" w:hAnsi="Times New Roman" w:cs="Times New Roman"/>
          <w:sz w:val="24"/>
          <w:szCs w:val="24"/>
        </w:rPr>
      </w:pPr>
      <w:proofErr w:type="spellStart"/>
      <w:r w:rsidRPr="00513274">
        <w:rPr>
          <w:rFonts w:ascii="Times New Roman" w:hAnsi="Times New Roman" w:cs="Times New Roman"/>
          <w:sz w:val="24"/>
          <w:szCs w:val="24"/>
        </w:rPr>
        <w:t>UserName</w:t>
      </w:r>
      <w:proofErr w:type="spellEnd"/>
      <w:r w:rsidRPr="00513274">
        <w:rPr>
          <w:rFonts w:ascii="Times New Roman" w:hAnsi="Times New Roman" w:cs="Times New Roman"/>
          <w:sz w:val="24"/>
          <w:szCs w:val="24"/>
        </w:rPr>
        <w:t>:&lt;input type="text" value="" name="un" /&gt;&lt;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4C0E228D" w14:textId="77777777" w:rsidR="00387755" w:rsidRPr="00513274" w:rsidRDefault="00387755" w:rsidP="00387755">
      <w:pPr>
        <w:autoSpaceDE w:val="0"/>
        <w:autoSpaceDN w:val="0"/>
        <w:adjustRightInd w:val="0"/>
        <w:spacing w:after="120"/>
        <w:ind w:left="2160"/>
        <w:rPr>
          <w:rFonts w:ascii="Times New Roman" w:hAnsi="Times New Roman" w:cs="Times New Roman"/>
          <w:sz w:val="24"/>
          <w:szCs w:val="24"/>
        </w:rPr>
      </w:pPr>
      <w:r w:rsidRPr="00513274">
        <w:rPr>
          <w:rFonts w:ascii="Times New Roman" w:hAnsi="Times New Roman" w:cs="Times New Roman"/>
          <w:sz w:val="24"/>
          <w:szCs w:val="24"/>
        </w:rPr>
        <w:t>Password:&lt;input type="password" value="" name="</w:t>
      </w:r>
      <w:proofErr w:type="spellStart"/>
      <w:r w:rsidRPr="00513274">
        <w:rPr>
          <w:rFonts w:ascii="Times New Roman" w:hAnsi="Times New Roman" w:cs="Times New Roman"/>
          <w:sz w:val="24"/>
          <w:szCs w:val="24"/>
        </w:rPr>
        <w:t>pwd</w:t>
      </w:r>
      <w:proofErr w:type="spellEnd"/>
      <w:r w:rsidRPr="00513274">
        <w:rPr>
          <w:rFonts w:ascii="Times New Roman" w:hAnsi="Times New Roman" w:cs="Times New Roman"/>
          <w:sz w:val="24"/>
          <w:szCs w:val="24"/>
        </w:rPr>
        <w:t>" /&gt;&lt;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555051C4" w14:textId="77777777" w:rsidR="00387755" w:rsidRPr="00513274" w:rsidRDefault="00387755" w:rsidP="00387755">
      <w:pPr>
        <w:autoSpaceDE w:val="0"/>
        <w:autoSpaceDN w:val="0"/>
        <w:adjustRightInd w:val="0"/>
        <w:spacing w:after="120"/>
        <w:ind w:left="2160"/>
        <w:rPr>
          <w:rFonts w:ascii="Times New Roman" w:hAnsi="Times New Roman" w:cs="Times New Roman"/>
          <w:sz w:val="24"/>
          <w:szCs w:val="24"/>
        </w:rPr>
      </w:pPr>
      <w:r w:rsidRPr="00513274">
        <w:rPr>
          <w:rFonts w:ascii="Times New Roman" w:hAnsi="Times New Roman" w:cs="Times New Roman"/>
          <w:sz w:val="24"/>
          <w:szCs w:val="24"/>
        </w:rPr>
        <w:t>Email Id:&lt;input type="text" value="" name="</w:t>
      </w:r>
      <w:proofErr w:type="spellStart"/>
      <w:r w:rsidRPr="00513274">
        <w:rPr>
          <w:rFonts w:ascii="Times New Roman" w:hAnsi="Times New Roman" w:cs="Times New Roman"/>
          <w:sz w:val="24"/>
          <w:szCs w:val="24"/>
        </w:rPr>
        <w:t>em</w:t>
      </w:r>
      <w:proofErr w:type="spellEnd"/>
      <w:r w:rsidRPr="00513274">
        <w:rPr>
          <w:rFonts w:ascii="Times New Roman" w:hAnsi="Times New Roman" w:cs="Times New Roman"/>
          <w:sz w:val="24"/>
          <w:szCs w:val="24"/>
        </w:rPr>
        <w:t>" /&gt;&lt;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055D9E2E" w14:textId="77777777" w:rsidR="00387755" w:rsidRPr="00513274" w:rsidRDefault="00387755" w:rsidP="00387755">
      <w:pPr>
        <w:autoSpaceDE w:val="0"/>
        <w:autoSpaceDN w:val="0"/>
        <w:adjustRightInd w:val="0"/>
        <w:spacing w:after="120"/>
        <w:ind w:left="2160"/>
        <w:rPr>
          <w:rFonts w:ascii="Times New Roman" w:hAnsi="Times New Roman" w:cs="Times New Roman"/>
          <w:sz w:val="24"/>
          <w:szCs w:val="24"/>
        </w:rPr>
      </w:pPr>
      <w:r w:rsidRPr="00513274">
        <w:rPr>
          <w:rFonts w:ascii="Times New Roman" w:hAnsi="Times New Roman" w:cs="Times New Roman"/>
          <w:sz w:val="24"/>
          <w:szCs w:val="24"/>
        </w:rPr>
        <w:t>Phone No:&lt;input type="text" value="" name="</w:t>
      </w:r>
      <w:proofErr w:type="spellStart"/>
      <w:r w:rsidRPr="00513274">
        <w:rPr>
          <w:rFonts w:ascii="Times New Roman" w:hAnsi="Times New Roman" w:cs="Times New Roman"/>
          <w:sz w:val="24"/>
          <w:szCs w:val="24"/>
        </w:rPr>
        <w:t>pn</w:t>
      </w:r>
      <w:proofErr w:type="spellEnd"/>
      <w:r w:rsidRPr="00513274">
        <w:rPr>
          <w:rFonts w:ascii="Times New Roman" w:hAnsi="Times New Roman" w:cs="Times New Roman"/>
          <w:sz w:val="24"/>
          <w:szCs w:val="24"/>
        </w:rPr>
        <w:t>" /&gt;&lt;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7389F33F" w14:textId="77777777" w:rsidR="00387755" w:rsidRPr="00513274" w:rsidRDefault="00387755" w:rsidP="00387755">
      <w:pPr>
        <w:autoSpaceDE w:val="0"/>
        <w:autoSpaceDN w:val="0"/>
        <w:adjustRightInd w:val="0"/>
        <w:spacing w:after="120"/>
        <w:ind w:left="2160"/>
        <w:rPr>
          <w:rFonts w:ascii="Times New Roman" w:hAnsi="Times New Roman" w:cs="Times New Roman"/>
          <w:sz w:val="24"/>
          <w:szCs w:val="24"/>
        </w:rPr>
      </w:pPr>
      <w:r w:rsidRPr="00513274">
        <w:rPr>
          <w:rFonts w:ascii="Times New Roman" w:hAnsi="Times New Roman" w:cs="Times New Roman"/>
          <w:sz w:val="24"/>
          <w:szCs w:val="24"/>
        </w:rPr>
        <w:t>&lt;input type="submit" value="submit" /&gt;</w:t>
      </w:r>
    </w:p>
    <w:p w14:paraId="0E459BFF" w14:textId="77777777" w:rsidR="00387755" w:rsidRPr="00513274" w:rsidRDefault="00387755" w:rsidP="00387755">
      <w:pPr>
        <w:autoSpaceDE w:val="0"/>
        <w:autoSpaceDN w:val="0"/>
        <w:adjustRightInd w:val="0"/>
        <w:spacing w:after="120"/>
        <w:ind w:left="2160"/>
        <w:rPr>
          <w:rFonts w:ascii="Times New Roman" w:hAnsi="Times New Roman" w:cs="Times New Roman"/>
          <w:sz w:val="24"/>
          <w:szCs w:val="24"/>
        </w:rPr>
      </w:pPr>
      <w:r w:rsidRPr="00513274">
        <w:rPr>
          <w:rFonts w:ascii="Times New Roman" w:hAnsi="Times New Roman" w:cs="Times New Roman"/>
          <w:sz w:val="24"/>
          <w:szCs w:val="24"/>
        </w:rPr>
        <w:t>&lt;input type="reset" value="reset" /&gt;</w:t>
      </w:r>
    </w:p>
    <w:p w14:paraId="1F7E2C87" w14:textId="77777777" w:rsidR="00387755" w:rsidRPr="00513274" w:rsidRDefault="00387755" w:rsidP="00387755">
      <w:pPr>
        <w:autoSpaceDE w:val="0"/>
        <w:autoSpaceDN w:val="0"/>
        <w:adjustRightInd w:val="0"/>
        <w:spacing w:after="120"/>
        <w:ind w:firstLine="720"/>
        <w:rPr>
          <w:rFonts w:ascii="Times New Roman" w:hAnsi="Times New Roman" w:cs="Times New Roman"/>
          <w:sz w:val="24"/>
          <w:szCs w:val="24"/>
        </w:rPr>
      </w:pPr>
      <w:r w:rsidRPr="00513274">
        <w:rPr>
          <w:rFonts w:ascii="Times New Roman" w:hAnsi="Times New Roman" w:cs="Times New Roman"/>
          <w:sz w:val="24"/>
          <w:szCs w:val="24"/>
        </w:rPr>
        <w:t xml:space="preserve">               &lt;/form&gt;</w:t>
      </w:r>
    </w:p>
    <w:p w14:paraId="467EF4EF" w14:textId="77777777" w:rsidR="00387755" w:rsidRPr="00513274" w:rsidRDefault="00387755" w:rsidP="00387755">
      <w:pPr>
        <w:autoSpaceDE w:val="0"/>
        <w:autoSpaceDN w:val="0"/>
        <w:adjustRightInd w:val="0"/>
        <w:spacing w:after="120"/>
        <w:ind w:left="720"/>
        <w:rPr>
          <w:rFonts w:ascii="Times New Roman" w:hAnsi="Times New Roman" w:cs="Times New Roman"/>
          <w:sz w:val="24"/>
          <w:szCs w:val="24"/>
        </w:rPr>
      </w:pPr>
      <w:r w:rsidRPr="00513274">
        <w:rPr>
          <w:rFonts w:ascii="Times New Roman" w:hAnsi="Times New Roman" w:cs="Times New Roman"/>
          <w:sz w:val="24"/>
          <w:szCs w:val="24"/>
        </w:rPr>
        <w:t>&lt;/body&gt;</w:t>
      </w:r>
    </w:p>
    <w:p w14:paraId="0F875004"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&lt;/html&gt;</w:t>
      </w:r>
    </w:p>
    <w:p w14:paraId="55155F1A"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p>
    <w:p w14:paraId="2FEE4462"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p>
    <w:p w14:paraId="62C23892" w14:textId="77777777" w:rsidR="00387755" w:rsidRPr="00513274" w:rsidRDefault="00387755" w:rsidP="00387755">
      <w:pPr>
        <w:autoSpaceDE w:val="0"/>
        <w:autoSpaceDN w:val="0"/>
        <w:adjustRightInd w:val="0"/>
        <w:spacing w:after="120"/>
        <w:rPr>
          <w:rFonts w:ascii="Times New Roman" w:hAnsi="Times New Roman" w:cs="Times New Roman"/>
          <w:sz w:val="24"/>
          <w:szCs w:val="24"/>
          <w:u w:val="single"/>
        </w:rPr>
      </w:pPr>
      <w:r w:rsidRPr="00513274">
        <w:rPr>
          <w:rFonts w:ascii="Times New Roman" w:hAnsi="Times New Roman" w:cs="Times New Roman"/>
          <w:sz w:val="24"/>
          <w:szCs w:val="24"/>
          <w:u w:val="single"/>
        </w:rPr>
        <w:t>Registration.jsp</w:t>
      </w:r>
    </w:p>
    <w:p w14:paraId="50011221"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lastRenderedPageBreak/>
        <w:t xml:space="preserve">&lt;%@ page language="java" </w:t>
      </w:r>
      <w:proofErr w:type="spellStart"/>
      <w:r w:rsidRPr="00513274">
        <w:rPr>
          <w:rFonts w:ascii="Times New Roman" w:hAnsi="Times New Roman" w:cs="Times New Roman"/>
          <w:sz w:val="24"/>
          <w:szCs w:val="24"/>
        </w:rPr>
        <w:t>contentType</w:t>
      </w:r>
      <w:proofErr w:type="spellEnd"/>
      <w:r w:rsidRPr="00513274">
        <w:rPr>
          <w:rFonts w:ascii="Times New Roman" w:hAnsi="Times New Roman" w:cs="Times New Roman"/>
          <w:sz w:val="24"/>
          <w:szCs w:val="24"/>
        </w:rPr>
        <w:t>="text/html"  %&gt;</w:t>
      </w:r>
    </w:p>
    <w:p w14:paraId="542154B4"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 page import="java.sql.*"   %&gt;</w:t>
      </w:r>
    </w:p>
    <w:p w14:paraId="1DBB59A1"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p>
    <w:p w14:paraId="376A3FF8"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&lt;html&gt;</w:t>
      </w:r>
    </w:p>
    <w:p w14:paraId="0224D5B4"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&lt;head&gt;&lt;title&gt;employee details &lt;/title&gt;&lt;/head&gt;</w:t>
      </w:r>
    </w:p>
    <w:p w14:paraId="5A270E3D"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&lt;body&gt;</w:t>
      </w:r>
    </w:p>
    <w:p w14:paraId="275A2EAE"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w:t>
      </w:r>
    </w:p>
    <w:p w14:paraId="49BD7EA2"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proofErr w:type="spellStart"/>
      <w:r w:rsidRPr="00513274">
        <w:rPr>
          <w:rFonts w:ascii="Times New Roman" w:hAnsi="Times New Roman" w:cs="Times New Roman"/>
          <w:sz w:val="24"/>
          <w:szCs w:val="24"/>
        </w:rPr>
        <w:t>Class.forName</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oracle.jdbc.driver.OracleDriver</w:t>
      </w:r>
      <w:proofErr w:type="spellEnd"/>
      <w:r w:rsidRPr="00513274">
        <w:rPr>
          <w:rFonts w:ascii="Times New Roman" w:hAnsi="Times New Roman" w:cs="Times New Roman"/>
          <w:sz w:val="24"/>
          <w:szCs w:val="24"/>
        </w:rPr>
        <w:t>");</w:t>
      </w:r>
    </w:p>
    <w:p w14:paraId="05AFFA40"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Connection</w:t>
      </w:r>
      <w:r w:rsidR="00E659F6">
        <w:rPr>
          <w:rFonts w:ascii="Times New Roman" w:hAnsi="Times New Roman" w:cs="Times New Roman"/>
          <w:sz w:val="24"/>
          <w:szCs w:val="24"/>
        </w:rPr>
        <w:t xml:space="preserve"> </w:t>
      </w:r>
      <w:r w:rsidRPr="00513274">
        <w:rPr>
          <w:rFonts w:ascii="Times New Roman" w:hAnsi="Times New Roman" w:cs="Times New Roman"/>
          <w:sz w:val="24"/>
          <w:szCs w:val="24"/>
        </w:rPr>
        <w:t>con=DriverManager.getConnection("jdbc:oracle:thin:@localhost:1521:xe","employee","employee");</w:t>
      </w:r>
    </w:p>
    <w:p w14:paraId="4B202438"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 xml:space="preserve">Statement </w:t>
      </w:r>
      <w:proofErr w:type="spellStart"/>
      <w:r w:rsidRPr="00513274">
        <w:rPr>
          <w:rFonts w:ascii="Times New Roman" w:hAnsi="Times New Roman" w:cs="Times New Roman"/>
          <w:sz w:val="24"/>
          <w:szCs w:val="24"/>
        </w:rPr>
        <w:t>st</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con.createStatement</w:t>
      </w:r>
      <w:proofErr w:type="spellEnd"/>
      <w:r w:rsidRPr="00513274">
        <w:rPr>
          <w:rFonts w:ascii="Times New Roman" w:hAnsi="Times New Roman" w:cs="Times New Roman"/>
          <w:sz w:val="24"/>
          <w:szCs w:val="24"/>
        </w:rPr>
        <w:t>();</w:t>
      </w:r>
    </w:p>
    <w:p w14:paraId="2B1A5050"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 xml:space="preserve">String </w:t>
      </w:r>
      <w:proofErr w:type="spellStart"/>
      <w:r w:rsidRPr="00513274">
        <w:rPr>
          <w:rFonts w:ascii="Times New Roman" w:hAnsi="Times New Roman" w:cs="Times New Roman"/>
          <w:sz w:val="24"/>
          <w:szCs w:val="24"/>
        </w:rPr>
        <w:t>uname</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request.getParameter</w:t>
      </w:r>
      <w:proofErr w:type="spellEnd"/>
      <w:r w:rsidRPr="00513274">
        <w:rPr>
          <w:rFonts w:ascii="Times New Roman" w:hAnsi="Times New Roman" w:cs="Times New Roman"/>
          <w:sz w:val="24"/>
          <w:szCs w:val="24"/>
        </w:rPr>
        <w:t>("un");</w:t>
      </w:r>
    </w:p>
    <w:p w14:paraId="2B87C9FB"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 xml:space="preserve">String </w:t>
      </w:r>
      <w:proofErr w:type="spellStart"/>
      <w:r w:rsidRPr="00513274">
        <w:rPr>
          <w:rFonts w:ascii="Times New Roman" w:hAnsi="Times New Roman" w:cs="Times New Roman"/>
          <w:sz w:val="24"/>
          <w:szCs w:val="24"/>
        </w:rPr>
        <w:t>pword</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request.getParameter</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pwd</w:t>
      </w:r>
      <w:proofErr w:type="spellEnd"/>
      <w:r w:rsidRPr="00513274">
        <w:rPr>
          <w:rFonts w:ascii="Times New Roman" w:hAnsi="Times New Roman" w:cs="Times New Roman"/>
          <w:sz w:val="24"/>
          <w:szCs w:val="24"/>
        </w:rPr>
        <w:t>");</w:t>
      </w:r>
    </w:p>
    <w:p w14:paraId="135C6F83"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String email=</w:t>
      </w:r>
      <w:proofErr w:type="spellStart"/>
      <w:r w:rsidRPr="00513274">
        <w:rPr>
          <w:rFonts w:ascii="Times New Roman" w:hAnsi="Times New Roman" w:cs="Times New Roman"/>
          <w:sz w:val="24"/>
          <w:szCs w:val="24"/>
        </w:rPr>
        <w:t>request.getParameter</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em</w:t>
      </w:r>
      <w:proofErr w:type="spellEnd"/>
      <w:r w:rsidRPr="00513274">
        <w:rPr>
          <w:rFonts w:ascii="Times New Roman" w:hAnsi="Times New Roman" w:cs="Times New Roman"/>
          <w:sz w:val="24"/>
          <w:szCs w:val="24"/>
        </w:rPr>
        <w:t>");</w:t>
      </w:r>
    </w:p>
    <w:p w14:paraId="5C2EB973"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String phone=</w:t>
      </w:r>
      <w:proofErr w:type="spellStart"/>
      <w:r w:rsidRPr="00513274">
        <w:rPr>
          <w:rFonts w:ascii="Times New Roman" w:hAnsi="Times New Roman" w:cs="Times New Roman"/>
          <w:sz w:val="24"/>
          <w:szCs w:val="24"/>
        </w:rPr>
        <w:t>request.getParameter</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pn</w:t>
      </w:r>
      <w:proofErr w:type="spellEnd"/>
      <w:r w:rsidRPr="00513274">
        <w:rPr>
          <w:rFonts w:ascii="Times New Roman" w:hAnsi="Times New Roman" w:cs="Times New Roman"/>
          <w:sz w:val="24"/>
          <w:szCs w:val="24"/>
        </w:rPr>
        <w:t>");</w:t>
      </w:r>
    </w:p>
    <w:p w14:paraId="078D47D9"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int </w:t>
      </w:r>
      <w:proofErr w:type="spellStart"/>
      <w:r w:rsidRPr="00513274">
        <w:rPr>
          <w:rFonts w:ascii="Times New Roman" w:hAnsi="Times New Roman" w:cs="Times New Roman"/>
          <w:sz w:val="24"/>
          <w:szCs w:val="24"/>
        </w:rPr>
        <w:t>i</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st.executeUpdate</w:t>
      </w:r>
      <w:proofErr w:type="spellEnd"/>
      <w:r w:rsidRPr="00513274">
        <w:rPr>
          <w:rFonts w:ascii="Times New Roman" w:hAnsi="Times New Roman" w:cs="Times New Roman"/>
          <w:sz w:val="24"/>
          <w:szCs w:val="24"/>
        </w:rPr>
        <w:t>("insert into student values('"+</w:t>
      </w:r>
      <w:proofErr w:type="spellStart"/>
      <w:r w:rsidRPr="00513274">
        <w:rPr>
          <w:rFonts w:ascii="Times New Roman" w:hAnsi="Times New Roman" w:cs="Times New Roman"/>
          <w:sz w:val="24"/>
          <w:szCs w:val="24"/>
        </w:rPr>
        <w:t>uname</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pword</w:t>
      </w:r>
      <w:proofErr w:type="spellEnd"/>
      <w:r w:rsidRPr="00513274">
        <w:rPr>
          <w:rFonts w:ascii="Times New Roman" w:hAnsi="Times New Roman" w:cs="Times New Roman"/>
          <w:sz w:val="24"/>
          <w:szCs w:val="24"/>
        </w:rPr>
        <w:t>+"','"+email+"','"+phone+"')");</w:t>
      </w:r>
      <w:r w:rsidRPr="00513274">
        <w:rPr>
          <w:rFonts w:ascii="Times New Roman" w:hAnsi="Times New Roman" w:cs="Times New Roman"/>
          <w:sz w:val="24"/>
          <w:szCs w:val="24"/>
        </w:rPr>
        <w:tab/>
      </w:r>
      <w:r w:rsidRPr="00513274">
        <w:rPr>
          <w:rFonts w:ascii="Times New Roman" w:hAnsi="Times New Roman" w:cs="Times New Roman"/>
          <w:sz w:val="24"/>
          <w:szCs w:val="24"/>
        </w:rPr>
        <w:tab/>
      </w:r>
    </w:p>
    <w:p w14:paraId="520A05DB"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if(</w:t>
      </w:r>
      <w:proofErr w:type="spellStart"/>
      <w:r w:rsidRPr="00513274">
        <w:rPr>
          <w:rFonts w:ascii="Times New Roman" w:hAnsi="Times New Roman" w:cs="Times New Roman"/>
          <w:sz w:val="24"/>
          <w:szCs w:val="24"/>
        </w:rPr>
        <w:t>i</w:t>
      </w:r>
      <w:proofErr w:type="spellEnd"/>
      <w:r w:rsidRPr="00513274">
        <w:rPr>
          <w:rFonts w:ascii="Times New Roman" w:hAnsi="Times New Roman" w:cs="Times New Roman"/>
          <w:sz w:val="24"/>
          <w:szCs w:val="24"/>
        </w:rPr>
        <w:t xml:space="preserve">&gt;0){ </w:t>
      </w:r>
      <w:proofErr w:type="spellStart"/>
      <w:r w:rsidRPr="00513274">
        <w:rPr>
          <w:rFonts w:ascii="Times New Roman" w:hAnsi="Times New Roman" w:cs="Times New Roman"/>
          <w:sz w:val="24"/>
          <w:szCs w:val="24"/>
        </w:rPr>
        <w:t>out.println</w:t>
      </w:r>
      <w:proofErr w:type="spellEnd"/>
      <w:r w:rsidRPr="00513274">
        <w:rPr>
          <w:rFonts w:ascii="Times New Roman" w:hAnsi="Times New Roman" w:cs="Times New Roman"/>
          <w:sz w:val="24"/>
          <w:szCs w:val="24"/>
        </w:rPr>
        <w:t>("insertion success");}else{</w:t>
      </w:r>
      <w:proofErr w:type="spellStart"/>
      <w:r w:rsidRPr="00513274">
        <w:rPr>
          <w:rFonts w:ascii="Times New Roman" w:hAnsi="Times New Roman" w:cs="Times New Roman"/>
          <w:sz w:val="24"/>
          <w:szCs w:val="24"/>
        </w:rPr>
        <w:t>out.println</w:t>
      </w:r>
      <w:proofErr w:type="spellEnd"/>
      <w:r w:rsidRPr="00513274">
        <w:rPr>
          <w:rFonts w:ascii="Times New Roman" w:hAnsi="Times New Roman" w:cs="Times New Roman"/>
          <w:sz w:val="24"/>
          <w:szCs w:val="24"/>
        </w:rPr>
        <w:t>("insertion failed");}</w:t>
      </w:r>
    </w:p>
    <w:p w14:paraId="658F7AF9"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%&gt;</w:t>
      </w:r>
    </w:p>
    <w:p w14:paraId="4C6D892F"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&lt;/body&gt;</w:t>
      </w:r>
    </w:p>
    <w:p w14:paraId="2134AB0A"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&lt;/html&gt;</w:t>
      </w:r>
    </w:p>
    <w:p w14:paraId="7C9265BD" w14:textId="77777777" w:rsidR="00387755" w:rsidRPr="00513274" w:rsidRDefault="00387755" w:rsidP="00387755">
      <w:pPr>
        <w:autoSpaceDE w:val="0"/>
        <w:autoSpaceDN w:val="0"/>
        <w:adjustRightInd w:val="0"/>
        <w:spacing w:after="120"/>
        <w:rPr>
          <w:rFonts w:ascii="Times New Roman" w:hAnsi="Times New Roman" w:cs="Times New Roman"/>
          <w:sz w:val="24"/>
          <w:szCs w:val="24"/>
        </w:rPr>
      </w:pPr>
    </w:p>
    <w:p w14:paraId="1755EBF7" w14:textId="77777777" w:rsidR="00990586" w:rsidRPr="00513274" w:rsidRDefault="00990586" w:rsidP="00990586">
      <w:pPr>
        <w:autoSpaceDE w:val="0"/>
        <w:autoSpaceDN w:val="0"/>
        <w:adjustRightInd w:val="0"/>
        <w:spacing w:after="120"/>
        <w:rPr>
          <w:rFonts w:ascii="Times New Roman" w:hAnsi="Times New Roman" w:cs="Times New Roman"/>
          <w:sz w:val="24"/>
          <w:szCs w:val="24"/>
          <w:u w:val="single"/>
        </w:rPr>
      </w:pPr>
    </w:p>
    <w:p w14:paraId="564A1036" w14:textId="77777777" w:rsidR="00990586" w:rsidRPr="00513274" w:rsidRDefault="00990586" w:rsidP="00990586">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u w:val="single"/>
        </w:rPr>
        <w:t xml:space="preserve">Week-9: </w:t>
      </w:r>
    </w:p>
    <w:p w14:paraId="725CCB45" w14:textId="77777777" w:rsidR="00990586" w:rsidRPr="00513274" w:rsidRDefault="00990586" w:rsidP="00990586">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Write a JSP which does the following job: </w:t>
      </w:r>
    </w:p>
    <w:p w14:paraId="6CEF063B" w14:textId="77777777" w:rsidR="00990586" w:rsidRPr="00513274" w:rsidRDefault="00990586" w:rsidP="00990586">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Insert the details of the 3 or 4 users who register with the web site (week9) by using registration </w:t>
      </w:r>
    </w:p>
    <w:p w14:paraId="28CF027E" w14:textId="77777777" w:rsidR="00990586" w:rsidRPr="00513274" w:rsidRDefault="00990586" w:rsidP="00990586">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form. Authenticate the user when he submits the login form using the user name and password </w:t>
      </w:r>
    </w:p>
    <w:p w14:paraId="289F5565" w14:textId="77777777" w:rsidR="00990586" w:rsidRPr="00513274" w:rsidRDefault="00990586" w:rsidP="00990586">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from the database ( similar to week8 instead of cookies). </w:t>
      </w:r>
    </w:p>
    <w:p w14:paraId="039BD152" w14:textId="77777777" w:rsidR="004F387A" w:rsidRPr="00513274" w:rsidRDefault="004F387A" w:rsidP="00990586">
      <w:pPr>
        <w:autoSpaceDE w:val="0"/>
        <w:autoSpaceDN w:val="0"/>
        <w:adjustRightInd w:val="0"/>
        <w:spacing w:after="120"/>
        <w:rPr>
          <w:rFonts w:ascii="Times New Roman" w:hAnsi="Times New Roman" w:cs="Times New Roman"/>
          <w:sz w:val="24"/>
          <w:szCs w:val="24"/>
          <w:u w:val="single"/>
        </w:rPr>
      </w:pPr>
      <w:r w:rsidRPr="00513274">
        <w:rPr>
          <w:rFonts w:ascii="Times New Roman" w:hAnsi="Times New Roman" w:cs="Times New Roman"/>
          <w:sz w:val="24"/>
          <w:szCs w:val="24"/>
          <w:u w:val="single"/>
        </w:rPr>
        <w:t>Registration.html</w:t>
      </w:r>
    </w:p>
    <w:p w14:paraId="0BB9F129"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lastRenderedPageBreak/>
        <w:t>&lt;html&gt;</w:t>
      </w:r>
    </w:p>
    <w:p w14:paraId="77657879" w14:textId="77777777" w:rsidR="004F387A" w:rsidRPr="00513274" w:rsidRDefault="004F387A" w:rsidP="004F387A">
      <w:pPr>
        <w:autoSpaceDE w:val="0"/>
        <w:autoSpaceDN w:val="0"/>
        <w:adjustRightInd w:val="0"/>
        <w:spacing w:after="120"/>
        <w:ind w:firstLine="720"/>
        <w:rPr>
          <w:rFonts w:ascii="Times New Roman" w:hAnsi="Times New Roman" w:cs="Times New Roman"/>
          <w:sz w:val="24"/>
          <w:szCs w:val="24"/>
        </w:rPr>
      </w:pPr>
      <w:r w:rsidRPr="00513274">
        <w:rPr>
          <w:rFonts w:ascii="Times New Roman" w:hAnsi="Times New Roman" w:cs="Times New Roman"/>
          <w:sz w:val="24"/>
          <w:szCs w:val="24"/>
        </w:rPr>
        <w:t>&lt;head&gt;&lt;title&gt;Registration &lt;/title&gt;&lt;/head&gt;</w:t>
      </w:r>
    </w:p>
    <w:p w14:paraId="0ACBBE36" w14:textId="77777777" w:rsidR="004F387A" w:rsidRPr="00513274" w:rsidRDefault="004F387A" w:rsidP="004F387A">
      <w:pPr>
        <w:autoSpaceDE w:val="0"/>
        <w:autoSpaceDN w:val="0"/>
        <w:adjustRightInd w:val="0"/>
        <w:spacing w:after="120"/>
        <w:ind w:firstLine="720"/>
        <w:rPr>
          <w:rFonts w:ascii="Times New Roman" w:hAnsi="Times New Roman" w:cs="Times New Roman"/>
          <w:sz w:val="24"/>
          <w:szCs w:val="24"/>
        </w:rPr>
      </w:pPr>
      <w:r w:rsidRPr="00513274">
        <w:rPr>
          <w:rFonts w:ascii="Times New Roman" w:hAnsi="Times New Roman" w:cs="Times New Roman"/>
          <w:sz w:val="24"/>
          <w:szCs w:val="24"/>
        </w:rPr>
        <w:t>&lt;body&gt;</w:t>
      </w:r>
    </w:p>
    <w:p w14:paraId="454CC1A8" w14:textId="77777777" w:rsidR="004F387A" w:rsidRPr="00513274" w:rsidRDefault="004F387A" w:rsidP="004F387A">
      <w:pPr>
        <w:autoSpaceDE w:val="0"/>
        <w:autoSpaceDN w:val="0"/>
        <w:adjustRightInd w:val="0"/>
        <w:spacing w:after="120"/>
        <w:ind w:left="720" w:firstLine="720"/>
        <w:rPr>
          <w:rFonts w:ascii="Times New Roman" w:hAnsi="Times New Roman" w:cs="Times New Roman"/>
          <w:sz w:val="24"/>
          <w:szCs w:val="24"/>
        </w:rPr>
      </w:pPr>
      <w:r w:rsidRPr="00513274">
        <w:rPr>
          <w:rFonts w:ascii="Times New Roman" w:hAnsi="Times New Roman" w:cs="Times New Roman"/>
          <w:sz w:val="24"/>
          <w:szCs w:val="24"/>
        </w:rPr>
        <w:t>&lt;form action=”Registration.jsp"&gt;</w:t>
      </w:r>
    </w:p>
    <w:p w14:paraId="2CAE3209" w14:textId="77777777" w:rsidR="004F387A" w:rsidRPr="00513274" w:rsidRDefault="004F387A" w:rsidP="004F387A">
      <w:pPr>
        <w:autoSpaceDE w:val="0"/>
        <w:autoSpaceDN w:val="0"/>
        <w:adjustRightInd w:val="0"/>
        <w:spacing w:after="120"/>
        <w:ind w:left="2160"/>
        <w:rPr>
          <w:rFonts w:ascii="Times New Roman" w:hAnsi="Times New Roman" w:cs="Times New Roman"/>
          <w:sz w:val="24"/>
          <w:szCs w:val="24"/>
        </w:rPr>
      </w:pPr>
      <w:proofErr w:type="spellStart"/>
      <w:r w:rsidRPr="00513274">
        <w:rPr>
          <w:rFonts w:ascii="Times New Roman" w:hAnsi="Times New Roman" w:cs="Times New Roman"/>
          <w:sz w:val="24"/>
          <w:szCs w:val="24"/>
        </w:rPr>
        <w:t>UserName</w:t>
      </w:r>
      <w:proofErr w:type="spellEnd"/>
      <w:r w:rsidRPr="00513274">
        <w:rPr>
          <w:rFonts w:ascii="Times New Roman" w:hAnsi="Times New Roman" w:cs="Times New Roman"/>
          <w:sz w:val="24"/>
          <w:szCs w:val="24"/>
        </w:rPr>
        <w:t>:&lt;input type="text" value="" name="un" /&gt;&lt;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31C23B3E" w14:textId="77777777" w:rsidR="004F387A" w:rsidRPr="00513274" w:rsidRDefault="004F387A" w:rsidP="004F387A">
      <w:pPr>
        <w:autoSpaceDE w:val="0"/>
        <w:autoSpaceDN w:val="0"/>
        <w:adjustRightInd w:val="0"/>
        <w:spacing w:after="120"/>
        <w:ind w:left="2160"/>
        <w:rPr>
          <w:rFonts w:ascii="Times New Roman" w:hAnsi="Times New Roman" w:cs="Times New Roman"/>
          <w:sz w:val="24"/>
          <w:szCs w:val="24"/>
        </w:rPr>
      </w:pPr>
      <w:r w:rsidRPr="00513274">
        <w:rPr>
          <w:rFonts w:ascii="Times New Roman" w:hAnsi="Times New Roman" w:cs="Times New Roman"/>
          <w:sz w:val="24"/>
          <w:szCs w:val="24"/>
        </w:rPr>
        <w:t>Password:&lt;input type="password" value="" name="</w:t>
      </w:r>
      <w:proofErr w:type="spellStart"/>
      <w:r w:rsidRPr="00513274">
        <w:rPr>
          <w:rFonts w:ascii="Times New Roman" w:hAnsi="Times New Roman" w:cs="Times New Roman"/>
          <w:sz w:val="24"/>
          <w:szCs w:val="24"/>
        </w:rPr>
        <w:t>pwd</w:t>
      </w:r>
      <w:proofErr w:type="spellEnd"/>
      <w:r w:rsidRPr="00513274">
        <w:rPr>
          <w:rFonts w:ascii="Times New Roman" w:hAnsi="Times New Roman" w:cs="Times New Roman"/>
          <w:sz w:val="24"/>
          <w:szCs w:val="24"/>
        </w:rPr>
        <w:t>" /&gt;&lt;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0367874E" w14:textId="77777777" w:rsidR="004F387A" w:rsidRPr="00513274" w:rsidRDefault="004F387A" w:rsidP="004F387A">
      <w:pPr>
        <w:autoSpaceDE w:val="0"/>
        <w:autoSpaceDN w:val="0"/>
        <w:adjustRightInd w:val="0"/>
        <w:spacing w:after="120"/>
        <w:ind w:left="2160"/>
        <w:rPr>
          <w:rFonts w:ascii="Times New Roman" w:hAnsi="Times New Roman" w:cs="Times New Roman"/>
          <w:sz w:val="24"/>
          <w:szCs w:val="24"/>
        </w:rPr>
      </w:pPr>
      <w:r w:rsidRPr="00513274">
        <w:rPr>
          <w:rFonts w:ascii="Times New Roman" w:hAnsi="Times New Roman" w:cs="Times New Roman"/>
          <w:sz w:val="24"/>
          <w:szCs w:val="24"/>
        </w:rPr>
        <w:t>Email Id:&lt;input type="text" value="" name="</w:t>
      </w:r>
      <w:proofErr w:type="spellStart"/>
      <w:r w:rsidRPr="00513274">
        <w:rPr>
          <w:rFonts w:ascii="Times New Roman" w:hAnsi="Times New Roman" w:cs="Times New Roman"/>
          <w:sz w:val="24"/>
          <w:szCs w:val="24"/>
        </w:rPr>
        <w:t>em</w:t>
      </w:r>
      <w:proofErr w:type="spellEnd"/>
      <w:r w:rsidRPr="00513274">
        <w:rPr>
          <w:rFonts w:ascii="Times New Roman" w:hAnsi="Times New Roman" w:cs="Times New Roman"/>
          <w:sz w:val="24"/>
          <w:szCs w:val="24"/>
        </w:rPr>
        <w:t>" /&gt;&lt;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35BE5D48" w14:textId="77777777" w:rsidR="004F387A" w:rsidRPr="00513274" w:rsidRDefault="004F387A" w:rsidP="004F387A">
      <w:pPr>
        <w:autoSpaceDE w:val="0"/>
        <w:autoSpaceDN w:val="0"/>
        <w:adjustRightInd w:val="0"/>
        <w:spacing w:after="120"/>
        <w:ind w:left="2160"/>
        <w:rPr>
          <w:rFonts w:ascii="Times New Roman" w:hAnsi="Times New Roman" w:cs="Times New Roman"/>
          <w:sz w:val="24"/>
          <w:szCs w:val="24"/>
        </w:rPr>
      </w:pPr>
      <w:r w:rsidRPr="00513274">
        <w:rPr>
          <w:rFonts w:ascii="Times New Roman" w:hAnsi="Times New Roman" w:cs="Times New Roman"/>
          <w:sz w:val="24"/>
          <w:szCs w:val="24"/>
        </w:rPr>
        <w:t>Phone No:&lt;input type="text" value="" name="</w:t>
      </w:r>
      <w:proofErr w:type="spellStart"/>
      <w:r w:rsidRPr="00513274">
        <w:rPr>
          <w:rFonts w:ascii="Times New Roman" w:hAnsi="Times New Roman" w:cs="Times New Roman"/>
          <w:sz w:val="24"/>
          <w:szCs w:val="24"/>
        </w:rPr>
        <w:t>pn</w:t>
      </w:r>
      <w:proofErr w:type="spellEnd"/>
      <w:r w:rsidRPr="00513274">
        <w:rPr>
          <w:rFonts w:ascii="Times New Roman" w:hAnsi="Times New Roman" w:cs="Times New Roman"/>
          <w:sz w:val="24"/>
          <w:szCs w:val="24"/>
        </w:rPr>
        <w:t>" /&gt;&lt;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630D517F" w14:textId="77777777" w:rsidR="004F387A" w:rsidRPr="00513274" w:rsidRDefault="004F387A" w:rsidP="004F387A">
      <w:pPr>
        <w:autoSpaceDE w:val="0"/>
        <w:autoSpaceDN w:val="0"/>
        <w:adjustRightInd w:val="0"/>
        <w:spacing w:after="120"/>
        <w:ind w:left="2160"/>
        <w:rPr>
          <w:rFonts w:ascii="Times New Roman" w:hAnsi="Times New Roman" w:cs="Times New Roman"/>
          <w:sz w:val="24"/>
          <w:szCs w:val="24"/>
        </w:rPr>
      </w:pPr>
      <w:r w:rsidRPr="00513274">
        <w:rPr>
          <w:rFonts w:ascii="Times New Roman" w:hAnsi="Times New Roman" w:cs="Times New Roman"/>
          <w:sz w:val="24"/>
          <w:szCs w:val="24"/>
        </w:rPr>
        <w:t>&lt;input type="submit" value="submit" /&gt;</w:t>
      </w:r>
    </w:p>
    <w:p w14:paraId="10FC53C6" w14:textId="77777777" w:rsidR="004F387A" w:rsidRPr="00513274" w:rsidRDefault="004F387A" w:rsidP="004F387A">
      <w:pPr>
        <w:autoSpaceDE w:val="0"/>
        <w:autoSpaceDN w:val="0"/>
        <w:adjustRightInd w:val="0"/>
        <w:spacing w:after="120"/>
        <w:ind w:left="2160"/>
        <w:rPr>
          <w:rFonts w:ascii="Times New Roman" w:hAnsi="Times New Roman" w:cs="Times New Roman"/>
          <w:sz w:val="24"/>
          <w:szCs w:val="24"/>
        </w:rPr>
      </w:pPr>
      <w:r w:rsidRPr="00513274">
        <w:rPr>
          <w:rFonts w:ascii="Times New Roman" w:hAnsi="Times New Roman" w:cs="Times New Roman"/>
          <w:sz w:val="24"/>
          <w:szCs w:val="24"/>
        </w:rPr>
        <w:t>&lt;input type="reset" value="reset" /&gt;</w:t>
      </w:r>
    </w:p>
    <w:p w14:paraId="3B269637" w14:textId="77777777" w:rsidR="004F387A" w:rsidRPr="00513274" w:rsidRDefault="004F387A" w:rsidP="004F387A">
      <w:pPr>
        <w:autoSpaceDE w:val="0"/>
        <w:autoSpaceDN w:val="0"/>
        <w:adjustRightInd w:val="0"/>
        <w:spacing w:after="120"/>
        <w:ind w:firstLine="720"/>
        <w:rPr>
          <w:rFonts w:ascii="Times New Roman" w:hAnsi="Times New Roman" w:cs="Times New Roman"/>
          <w:sz w:val="24"/>
          <w:szCs w:val="24"/>
        </w:rPr>
      </w:pPr>
      <w:r w:rsidRPr="00513274">
        <w:rPr>
          <w:rFonts w:ascii="Times New Roman" w:hAnsi="Times New Roman" w:cs="Times New Roman"/>
          <w:sz w:val="24"/>
          <w:szCs w:val="24"/>
        </w:rPr>
        <w:t xml:space="preserve">               &lt;/form&gt;</w:t>
      </w:r>
    </w:p>
    <w:p w14:paraId="525D9A2A" w14:textId="77777777" w:rsidR="004F387A" w:rsidRPr="00513274" w:rsidRDefault="004F387A" w:rsidP="004F387A">
      <w:pPr>
        <w:autoSpaceDE w:val="0"/>
        <w:autoSpaceDN w:val="0"/>
        <w:adjustRightInd w:val="0"/>
        <w:spacing w:after="120"/>
        <w:ind w:left="720"/>
        <w:rPr>
          <w:rFonts w:ascii="Times New Roman" w:hAnsi="Times New Roman" w:cs="Times New Roman"/>
          <w:sz w:val="24"/>
          <w:szCs w:val="24"/>
        </w:rPr>
      </w:pPr>
      <w:r w:rsidRPr="00513274">
        <w:rPr>
          <w:rFonts w:ascii="Times New Roman" w:hAnsi="Times New Roman" w:cs="Times New Roman"/>
          <w:sz w:val="24"/>
          <w:szCs w:val="24"/>
        </w:rPr>
        <w:t>&lt;/body&gt;</w:t>
      </w:r>
    </w:p>
    <w:p w14:paraId="6BF02375"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&lt;/html&gt;</w:t>
      </w:r>
    </w:p>
    <w:p w14:paraId="768D3669"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p>
    <w:p w14:paraId="226D648A"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p>
    <w:p w14:paraId="59B6C87D" w14:textId="77777777" w:rsidR="004F387A" w:rsidRPr="00513274" w:rsidRDefault="004F387A" w:rsidP="004F387A">
      <w:pPr>
        <w:autoSpaceDE w:val="0"/>
        <w:autoSpaceDN w:val="0"/>
        <w:adjustRightInd w:val="0"/>
        <w:spacing w:after="120"/>
        <w:rPr>
          <w:rFonts w:ascii="Times New Roman" w:hAnsi="Times New Roman" w:cs="Times New Roman"/>
          <w:sz w:val="24"/>
          <w:szCs w:val="24"/>
          <w:u w:val="single"/>
        </w:rPr>
      </w:pPr>
      <w:r w:rsidRPr="00513274">
        <w:rPr>
          <w:rFonts w:ascii="Times New Roman" w:hAnsi="Times New Roman" w:cs="Times New Roman"/>
          <w:sz w:val="24"/>
          <w:szCs w:val="24"/>
          <w:u w:val="single"/>
        </w:rPr>
        <w:t>Registration.jsp</w:t>
      </w:r>
    </w:p>
    <w:p w14:paraId="543652C1"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&lt;%@ page language="java" </w:t>
      </w:r>
      <w:proofErr w:type="spellStart"/>
      <w:r w:rsidRPr="00513274">
        <w:rPr>
          <w:rFonts w:ascii="Times New Roman" w:hAnsi="Times New Roman" w:cs="Times New Roman"/>
          <w:sz w:val="24"/>
          <w:szCs w:val="24"/>
        </w:rPr>
        <w:t>contentType</w:t>
      </w:r>
      <w:proofErr w:type="spellEnd"/>
      <w:r w:rsidRPr="00513274">
        <w:rPr>
          <w:rFonts w:ascii="Times New Roman" w:hAnsi="Times New Roman" w:cs="Times New Roman"/>
          <w:sz w:val="24"/>
          <w:szCs w:val="24"/>
        </w:rPr>
        <w:t>="text/html"  %&gt;</w:t>
      </w:r>
    </w:p>
    <w:p w14:paraId="43118CCE"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 page import="java.sql.*"   %&gt;</w:t>
      </w:r>
    </w:p>
    <w:p w14:paraId="13539ABF"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p>
    <w:p w14:paraId="0964580C"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&lt;html&gt;</w:t>
      </w:r>
    </w:p>
    <w:p w14:paraId="699282D9"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&lt;head&gt;&lt;title&gt;employee details &lt;/title&gt;&lt;/head&gt;</w:t>
      </w:r>
    </w:p>
    <w:p w14:paraId="34B2AB67"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&lt;body&gt;</w:t>
      </w:r>
    </w:p>
    <w:p w14:paraId="45666FD3"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w:t>
      </w:r>
    </w:p>
    <w:p w14:paraId="05DCD097"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proofErr w:type="spellStart"/>
      <w:r w:rsidRPr="00513274">
        <w:rPr>
          <w:rFonts w:ascii="Times New Roman" w:hAnsi="Times New Roman" w:cs="Times New Roman"/>
          <w:sz w:val="24"/>
          <w:szCs w:val="24"/>
        </w:rPr>
        <w:t>Class.forName</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oracle.jdbc.driver.OracleDriver</w:t>
      </w:r>
      <w:proofErr w:type="spellEnd"/>
      <w:r w:rsidRPr="00513274">
        <w:rPr>
          <w:rFonts w:ascii="Times New Roman" w:hAnsi="Times New Roman" w:cs="Times New Roman"/>
          <w:sz w:val="24"/>
          <w:szCs w:val="24"/>
        </w:rPr>
        <w:t>");</w:t>
      </w:r>
    </w:p>
    <w:p w14:paraId="033AE9A8"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Connectioncon=DriverManager.getConnection("jdbc:oracle:thin:@localhost:1521:xe","employee","employee");</w:t>
      </w:r>
    </w:p>
    <w:p w14:paraId="0622795F"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 xml:space="preserve">Statement </w:t>
      </w:r>
      <w:proofErr w:type="spellStart"/>
      <w:r w:rsidRPr="00513274">
        <w:rPr>
          <w:rFonts w:ascii="Times New Roman" w:hAnsi="Times New Roman" w:cs="Times New Roman"/>
          <w:sz w:val="24"/>
          <w:szCs w:val="24"/>
        </w:rPr>
        <w:t>st</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con.createStatement</w:t>
      </w:r>
      <w:proofErr w:type="spellEnd"/>
      <w:r w:rsidRPr="00513274">
        <w:rPr>
          <w:rFonts w:ascii="Times New Roman" w:hAnsi="Times New Roman" w:cs="Times New Roman"/>
          <w:sz w:val="24"/>
          <w:szCs w:val="24"/>
        </w:rPr>
        <w:t>();</w:t>
      </w:r>
    </w:p>
    <w:p w14:paraId="7396F2D9"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 xml:space="preserve">String </w:t>
      </w:r>
      <w:proofErr w:type="spellStart"/>
      <w:r w:rsidRPr="00513274">
        <w:rPr>
          <w:rFonts w:ascii="Times New Roman" w:hAnsi="Times New Roman" w:cs="Times New Roman"/>
          <w:sz w:val="24"/>
          <w:szCs w:val="24"/>
        </w:rPr>
        <w:t>uname</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request.getParameter</w:t>
      </w:r>
      <w:proofErr w:type="spellEnd"/>
      <w:r w:rsidRPr="00513274">
        <w:rPr>
          <w:rFonts w:ascii="Times New Roman" w:hAnsi="Times New Roman" w:cs="Times New Roman"/>
          <w:sz w:val="24"/>
          <w:szCs w:val="24"/>
        </w:rPr>
        <w:t>("un");</w:t>
      </w:r>
    </w:p>
    <w:p w14:paraId="00EF6EA8"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 xml:space="preserve">String </w:t>
      </w:r>
      <w:proofErr w:type="spellStart"/>
      <w:r w:rsidRPr="00513274">
        <w:rPr>
          <w:rFonts w:ascii="Times New Roman" w:hAnsi="Times New Roman" w:cs="Times New Roman"/>
          <w:sz w:val="24"/>
          <w:szCs w:val="24"/>
        </w:rPr>
        <w:t>pword</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request.getParameter</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pwd</w:t>
      </w:r>
      <w:proofErr w:type="spellEnd"/>
      <w:r w:rsidRPr="00513274">
        <w:rPr>
          <w:rFonts w:ascii="Times New Roman" w:hAnsi="Times New Roman" w:cs="Times New Roman"/>
          <w:sz w:val="24"/>
          <w:szCs w:val="24"/>
        </w:rPr>
        <w:t>");</w:t>
      </w:r>
    </w:p>
    <w:p w14:paraId="7C74C2B9"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String email=</w:t>
      </w:r>
      <w:proofErr w:type="spellStart"/>
      <w:r w:rsidRPr="00513274">
        <w:rPr>
          <w:rFonts w:ascii="Times New Roman" w:hAnsi="Times New Roman" w:cs="Times New Roman"/>
          <w:sz w:val="24"/>
          <w:szCs w:val="24"/>
        </w:rPr>
        <w:t>request.getParameter</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em</w:t>
      </w:r>
      <w:proofErr w:type="spellEnd"/>
      <w:r w:rsidRPr="00513274">
        <w:rPr>
          <w:rFonts w:ascii="Times New Roman" w:hAnsi="Times New Roman" w:cs="Times New Roman"/>
          <w:sz w:val="24"/>
          <w:szCs w:val="24"/>
        </w:rPr>
        <w:t>");</w:t>
      </w:r>
    </w:p>
    <w:p w14:paraId="265F2D0B"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lastRenderedPageBreak/>
        <w:tab/>
      </w:r>
      <w:r w:rsidRPr="00513274">
        <w:rPr>
          <w:rFonts w:ascii="Times New Roman" w:hAnsi="Times New Roman" w:cs="Times New Roman"/>
          <w:sz w:val="24"/>
          <w:szCs w:val="24"/>
        </w:rPr>
        <w:tab/>
        <w:t>String phone=</w:t>
      </w:r>
      <w:proofErr w:type="spellStart"/>
      <w:r w:rsidRPr="00513274">
        <w:rPr>
          <w:rFonts w:ascii="Times New Roman" w:hAnsi="Times New Roman" w:cs="Times New Roman"/>
          <w:sz w:val="24"/>
          <w:szCs w:val="24"/>
        </w:rPr>
        <w:t>request.getParameter</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pn</w:t>
      </w:r>
      <w:proofErr w:type="spellEnd"/>
      <w:r w:rsidRPr="00513274">
        <w:rPr>
          <w:rFonts w:ascii="Times New Roman" w:hAnsi="Times New Roman" w:cs="Times New Roman"/>
          <w:sz w:val="24"/>
          <w:szCs w:val="24"/>
        </w:rPr>
        <w:t>");</w:t>
      </w:r>
    </w:p>
    <w:p w14:paraId="2C4FCB59"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int </w:t>
      </w:r>
      <w:proofErr w:type="spellStart"/>
      <w:r w:rsidRPr="00513274">
        <w:rPr>
          <w:rFonts w:ascii="Times New Roman" w:hAnsi="Times New Roman" w:cs="Times New Roman"/>
          <w:sz w:val="24"/>
          <w:szCs w:val="24"/>
        </w:rPr>
        <w:t>i</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st.executeUpdate</w:t>
      </w:r>
      <w:proofErr w:type="spellEnd"/>
      <w:r w:rsidRPr="00513274">
        <w:rPr>
          <w:rFonts w:ascii="Times New Roman" w:hAnsi="Times New Roman" w:cs="Times New Roman"/>
          <w:sz w:val="24"/>
          <w:szCs w:val="24"/>
        </w:rPr>
        <w:t>("insert into student values('"+</w:t>
      </w:r>
      <w:proofErr w:type="spellStart"/>
      <w:r w:rsidRPr="00513274">
        <w:rPr>
          <w:rFonts w:ascii="Times New Roman" w:hAnsi="Times New Roman" w:cs="Times New Roman"/>
          <w:sz w:val="24"/>
          <w:szCs w:val="24"/>
        </w:rPr>
        <w:t>uname</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pword</w:t>
      </w:r>
      <w:proofErr w:type="spellEnd"/>
      <w:r w:rsidRPr="00513274">
        <w:rPr>
          <w:rFonts w:ascii="Times New Roman" w:hAnsi="Times New Roman" w:cs="Times New Roman"/>
          <w:sz w:val="24"/>
          <w:szCs w:val="24"/>
        </w:rPr>
        <w:t>+"','"+email+"','"+phone+"')");</w:t>
      </w:r>
      <w:r w:rsidRPr="00513274">
        <w:rPr>
          <w:rFonts w:ascii="Times New Roman" w:hAnsi="Times New Roman" w:cs="Times New Roman"/>
          <w:sz w:val="24"/>
          <w:szCs w:val="24"/>
        </w:rPr>
        <w:tab/>
      </w:r>
      <w:r w:rsidRPr="00513274">
        <w:rPr>
          <w:rFonts w:ascii="Times New Roman" w:hAnsi="Times New Roman" w:cs="Times New Roman"/>
          <w:sz w:val="24"/>
          <w:szCs w:val="24"/>
        </w:rPr>
        <w:tab/>
      </w:r>
    </w:p>
    <w:p w14:paraId="0C38F2B2"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if(</w:t>
      </w:r>
      <w:proofErr w:type="spellStart"/>
      <w:r w:rsidRPr="00513274">
        <w:rPr>
          <w:rFonts w:ascii="Times New Roman" w:hAnsi="Times New Roman" w:cs="Times New Roman"/>
          <w:sz w:val="24"/>
          <w:szCs w:val="24"/>
        </w:rPr>
        <w:t>i</w:t>
      </w:r>
      <w:proofErr w:type="spellEnd"/>
      <w:r w:rsidRPr="00513274">
        <w:rPr>
          <w:rFonts w:ascii="Times New Roman" w:hAnsi="Times New Roman" w:cs="Times New Roman"/>
          <w:sz w:val="24"/>
          <w:szCs w:val="24"/>
        </w:rPr>
        <w:t xml:space="preserve">&gt;0){ </w:t>
      </w:r>
      <w:proofErr w:type="spellStart"/>
      <w:r w:rsidRPr="00513274">
        <w:rPr>
          <w:rFonts w:ascii="Times New Roman" w:hAnsi="Times New Roman" w:cs="Times New Roman"/>
          <w:sz w:val="24"/>
          <w:szCs w:val="24"/>
        </w:rPr>
        <w:t>out.println</w:t>
      </w:r>
      <w:proofErr w:type="spellEnd"/>
      <w:r w:rsidRPr="00513274">
        <w:rPr>
          <w:rFonts w:ascii="Times New Roman" w:hAnsi="Times New Roman" w:cs="Times New Roman"/>
          <w:sz w:val="24"/>
          <w:szCs w:val="24"/>
        </w:rPr>
        <w:t>("insertion success");}else{</w:t>
      </w:r>
      <w:proofErr w:type="spellStart"/>
      <w:r w:rsidRPr="00513274">
        <w:rPr>
          <w:rFonts w:ascii="Times New Roman" w:hAnsi="Times New Roman" w:cs="Times New Roman"/>
          <w:sz w:val="24"/>
          <w:szCs w:val="24"/>
        </w:rPr>
        <w:t>out.println</w:t>
      </w:r>
      <w:proofErr w:type="spellEnd"/>
      <w:r w:rsidRPr="00513274">
        <w:rPr>
          <w:rFonts w:ascii="Times New Roman" w:hAnsi="Times New Roman" w:cs="Times New Roman"/>
          <w:sz w:val="24"/>
          <w:szCs w:val="24"/>
        </w:rPr>
        <w:t>("insertion failed");}</w:t>
      </w:r>
    </w:p>
    <w:p w14:paraId="7FC35693"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%&gt;</w:t>
      </w:r>
    </w:p>
    <w:p w14:paraId="03DD4349"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&lt;/body&gt;</w:t>
      </w:r>
    </w:p>
    <w:p w14:paraId="5A6B00FD"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&lt;/html&gt;</w:t>
      </w:r>
    </w:p>
    <w:p w14:paraId="5611CFF6" w14:textId="77777777" w:rsidR="004F387A" w:rsidRPr="00513274" w:rsidRDefault="004F387A" w:rsidP="004F387A">
      <w:pPr>
        <w:autoSpaceDE w:val="0"/>
        <w:autoSpaceDN w:val="0"/>
        <w:adjustRightInd w:val="0"/>
        <w:spacing w:after="120"/>
        <w:rPr>
          <w:rFonts w:ascii="Times New Roman" w:hAnsi="Times New Roman" w:cs="Times New Roman"/>
          <w:sz w:val="24"/>
          <w:szCs w:val="24"/>
          <w:u w:val="single"/>
        </w:rPr>
      </w:pPr>
      <w:r w:rsidRPr="00513274">
        <w:rPr>
          <w:rFonts w:ascii="Times New Roman" w:hAnsi="Times New Roman" w:cs="Times New Roman"/>
          <w:sz w:val="24"/>
          <w:szCs w:val="24"/>
          <w:u w:val="single"/>
        </w:rPr>
        <w:t>Login.html</w:t>
      </w:r>
    </w:p>
    <w:p w14:paraId="0463F958"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&lt;html&gt;</w:t>
      </w:r>
    </w:p>
    <w:p w14:paraId="0A616ACE"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&lt;head&gt;&lt;title&gt;login form &lt;/title&gt;&lt;/head&gt;</w:t>
      </w:r>
    </w:p>
    <w:p w14:paraId="564B1F66"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&lt;body&gt;</w:t>
      </w:r>
    </w:p>
    <w:p w14:paraId="1B007F99" w14:textId="77777777" w:rsidR="004F387A" w:rsidRPr="00513274" w:rsidRDefault="00000F27"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&lt;form action="Login</w:t>
      </w:r>
      <w:r w:rsidR="004F387A" w:rsidRPr="00513274">
        <w:rPr>
          <w:rFonts w:ascii="Times New Roman" w:hAnsi="Times New Roman" w:cs="Times New Roman"/>
          <w:sz w:val="24"/>
          <w:szCs w:val="24"/>
        </w:rPr>
        <w:t>.jsp"&gt;</w:t>
      </w:r>
    </w:p>
    <w:p w14:paraId="7D2BC780" w14:textId="77777777" w:rsidR="004F387A" w:rsidRPr="00513274" w:rsidRDefault="004F387A" w:rsidP="00000F27">
      <w:pPr>
        <w:autoSpaceDE w:val="0"/>
        <w:autoSpaceDN w:val="0"/>
        <w:adjustRightInd w:val="0"/>
        <w:spacing w:after="120"/>
        <w:ind w:left="720"/>
        <w:rPr>
          <w:rFonts w:ascii="Times New Roman" w:hAnsi="Times New Roman" w:cs="Times New Roman"/>
          <w:sz w:val="24"/>
          <w:szCs w:val="24"/>
        </w:rPr>
      </w:pPr>
      <w:proofErr w:type="spellStart"/>
      <w:r w:rsidRPr="00513274">
        <w:rPr>
          <w:rFonts w:ascii="Times New Roman" w:hAnsi="Times New Roman" w:cs="Times New Roman"/>
          <w:sz w:val="24"/>
          <w:szCs w:val="24"/>
        </w:rPr>
        <w:t>UserName</w:t>
      </w:r>
      <w:proofErr w:type="spellEnd"/>
      <w:r w:rsidRPr="00513274">
        <w:rPr>
          <w:rFonts w:ascii="Times New Roman" w:hAnsi="Times New Roman" w:cs="Times New Roman"/>
          <w:sz w:val="24"/>
          <w:szCs w:val="24"/>
        </w:rPr>
        <w:t>:&lt;input type="text" value="" name="un" /&gt;&lt;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13917F2D" w14:textId="77777777" w:rsidR="004F387A" w:rsidRPr="00513274" w:rsidRDefault="004F387A" w:rsidP="00000F27">
      <w:pPr>
        <w:autoSpaceDE w:val="0"/>
        <w:autoSpaceDN w:val="0"/>
        <w:adjustRightInd w:val="0"/>
        <w:spacing w:after="120"/>
        <w:ind w:left="720"/>
        <w:rPr>
          <w:rFonts w:ascii="Times New Roman" w:hAnsi="Times New Roman" w:cs="Times New Roman"/>
          <w:sz w:val="24"/>
          <w:szCs w:val="24"/>
        </w:rPr>
      </w:pPr>
      <w:r w:rsidRPr="00513274">
        <w:rPr>
          <w:rFonts w:ascii="Times New Roman" w:hAnsi="Times New Roman" w:cs="Times New Roman"/>
          <w:sz w:val="24"/>
          <w:szCs w:val="24"/>
        </w:rPr>
        <w:t>Password:&lt;input type="password" value="" name="</w:t>
      </w:r>
      <w:proofErr w:type="spellStart"/>
      <w:r w:rsidRPr="00513274">
        <w:rPr>
          <w:rFonts w:ascii="Times New Roman" w:hAnsi="Times New Roman" w:cs="Times New Roman"/>
          <w:sz w:val="24"/>
          <w:szCs w:val="24"/>
        </w:rPr>
        <w:t>pwd</w:t>
      </w:r>
      <w:proofErr w:type="spellEnd"/>
      <w:r w:rsidRPr="00513274">
        <w:rPr>
          <w:rFonts w:ascii="Times New Roman" w:hAnsi="Times New Roman" w:cs="Times New Roman"/>
          <w:sz w:val="24"/>
          <w:szCs w:val="24"/>
        </w:rPr>
        <w:t>" /&gt;&lt;</w:t>
      </w:r>
      <w:proofErr w:type="spellStart"/>
      <w:r w:rsidRPr="00513274">
        <w:rPr>
          <w:rFonts w:ascii="Times New Roman" w:hAnsi="Times New Roman" w:cs="Times New Roman"/>
          <w:sz w:val="24"/>
          <w:szCs w:val="24"/>
        </w:rPr>
        <w:t>br</w:t>
      </w:r>
      <w:proofErr w:type="spellEnd"/>
      <w:r w:rsidRPr="00513274">
        <w:rPr>
          <w:rFonts w:ascii="Times New Roman" w:hAnsi="Times New Roman" w:cs="Times New Roman"/>
          <w:sz w:val="24"/>
          <w:szCs w:val="24"/>
        </w:rPr>
        <w:t>/&gt;</w:t>
      </w:r>
    </w:p>
    <w:p w14:paraId="4FC8969F" w14:textId="77777777" w:rsidR="004F387A" w:rsidRPr="00513274" w:rsidRDefault="004F387A" w:rsidP="00000F27">
      <w:pPr>
        <w:autoSpaceDE w:val="0"/>
        <w:autoSpaceDN w:val="0"/>
        <w:adjustRightInd w:val="0"/>
        <w:spacing w:after="120"/>
        <w:ind w:left="720"/>
        <w:rPr>
          <w:rFonts w:ascii="Times New Roman" w:hAnsi="Times New Roman" w:cs="Times New Roman"/>
          <w:sz w:val="24"/>
          <w:szCs w:val="24"/>
        </w:rPr>
      </w:pPr>
      <w:r w:rsidRPr="00513274">
        <w:rPr>
          <w:rFonts w:ascii="Times New Roman" w:hAnsi="Times New Roman" w:cs="Times New Roman"/>
          <w:sz w:val="24"/>
          <w:szCs w:val="24"/>
        </w:rPr>
        <w:t>&lt;input type="submit" value="submit" /&gt;</w:t>
      </w:r>
    </w:p>
    <w:p w14:paraId="5D473138" w14:textId="77777777" w:rsidR="004F387A" w:rsidRPr="00513274" w:rsidRDefault="004F387A" w:rsidP="00000F27">
      <w:pPr>
        <w:autoSpaceDE w:val="0"/>
        <w:autoSpaceDN w:val="0"/>
        <w:adjustRightInd w:val="0"/>
        <w:spacing w:after="120"/>
        <w:ind w:left="720"/>
        <w:rPr>
          <w:rFonts w:ascii="Times New Roman" w:hAnsi="Times New Roman" w:cs="Times New Roman"/>
          <w:sz w:val="24"/>
          <w:szCs w:val="24"/>
        </w:rPr>
      </w:pPr>
      <w:r w:rsidRPr="00513274">
        <w:rPr>
          <w:rFonts w:ascii="Times New Roman" w:hAnsi="Times New Roman" w:cs="Times New Roman"/>
          <w:sz w:val="24"/>
          <w:szCs w:val="24"/>
        </w:rPr>
        <w:t>&lt;input type="reset" value="reset" /&gt;</w:t>
      </w:r>
    </w:p>
    <w:p w14:paraId="0F381AEC" w14:textId="77777777" w:rsidR="00000F27"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&lt;/form&gt;</w:t>
      </w:r>
    </w:p>
    <w:p w14:paraId="766D8096"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&lt;/body&gt;</w:t>
      </w:r>
    </w:p>
    <w:p w14:paraId="61EAE4D0"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&lt;/html&gt;</w:t>
      </w:r>
    </w:p>
    <w:p w14:paraId="0B58F62D" w14:textId="77777777" w:rsidR="004F387A" w:rsidRPr="00513274" w:rsidRDefault="00000F27" w:rsidP="004F387A">
      <w:pPr>
        <w:autoSpaceDE w:val="0"/>
        <w:autoSpaceDN w:val="0"/>
        <w:adjustRightInd w:val="0"/>
        <w:spacing w:after="120"/>
        <w:rPr>
          <w:rFonts w:ascii="Times New Roman" w:hAnsi="Times New Roman" w:cs="Times New Roman"/>
          <w:b/>
          <w:sz w:val="24"/>
          <w:szCs w:val="24"/>
          <w:u w:val="single"/>
        </w:rPr>
      </w:pPr>
      <w:r w:rsidRPr="00513274">
        <w:rPr>
          <w:rFonts w:ascii="Times New Roman" w:hAnsi="Times New Roman" w:cs="Times New Roman"/>
          <w:b/>
          <w:sz w:val="24"/>
          <w:szCs w:val="24"/>
          <w:u w:val="single"/>
        </w:rPr>
        <w:t>Login.jsp</w:t>
      </w:r>
    </w:p>
    <w:p w14:paraId="6EE8E46D"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&lt;%@ page language="java" </w:t>
      </w:r>
      <w:proofErr w:type="spellStart"/>
      <w:r w:rsidRPr="00513274">
        <w:rPr>
          <w:rFonts w:ascii="Times New Roman" w:hAnsi="Times New Roman" w:cs="Times New Roman"/>
          <w:sz w:val="24"/>
          <w:szCs w:val="24"/>
        </w:rPr>
        <w:t>contentType</w:t>
      </w:r>
      <w:proofErr w:type="spellEnd"/>
      <w:r w:rsidRPr="00513274">
        <w:rPr>
          <w:rFonts w:ascii="Times New Roman" w:hAnsi="Times New Roman" w:cs="Times New Roman"/>
          <w:sz w:val="24"/>
          <w:szCs w:val="24"/>
        </w:rPr>
        <w:t>="text/html"  %&gt;</w:t>
      </w:r>
    </w:p>
    <w:p w14:paraId="77901FC2"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 page import="java.sql.*"   %&gt;</w:t>
      </w:r>
    </w:p>
    <w:p w14:paraId="6F1F408C"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&lt;html&gt;</w:t>
      </w:r>
    </w:p>
    <w:p w14:paraId="1CFC2A6E"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&lt;head&gt;&lt;title&gt;employee details &lt;/title&gt;&lt;/head&gt;</w:t>
      </w:r>
    </w:p>
    <w:p w14:paraId="10F48346"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&lt;body&gt;</w:t>
      </w:r>
    </w:p>
    <w:p w14:paraId="0F5CC895"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&lt;% </w:t>
      </w:r>
    </w:p>
    <w:p w14:paraId="7587BFC9"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    </w:t>
      </w:r>
      <w:proofErr w:type="spellStart"/>
      <w:r w:rsidRPr="00513274">
        <w:rPr>
          <w:rFonts w:ascii="Times New Roman" w:hAnsi="Times New Roman" w:cs="Times New Roman"/>
          <w:sz w:val="24"/>
          <w:szCs w:val="24"/>
        </w:rPr>
        <w:t>Class.forName</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oracle.jdbc.driver.OracleDriver</w:t>
      </w:r>
      <w:proofErr w:type="spellEnd"/>
      <w:r w:rsidRPr="00513274">
        <w:rPr>
          <w:rFonts w:ascii="Times New Roman" w:hAnsi="Times New Roman" w:cs="Times New Roman"/>
          <w:sz w:val="24"/>
          <w:szCs w:val="24"/>
        </w:rPr>
        <w:t>")</w:t>
      </w:r>
    </w:p>
    <w:p w14:paraId="73D5830B"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    Connection con=DriverManager.getConnection("jdbc:oracle:thin:@localhost:1521:xe","employee","employee");</w:t>
      </w:r>
    </w:p>
    <w:p w14:paraId="6111351B"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lastRenderedPageBreak/>
        <w:tab/>
      </w:r>
      <w:r w:rsidRPr="00513274">
        <w:rPr>
          <w:rFonts w:ascii="Times New Roman" w:hAnsi="Times New Roman" w:cs="Times New Roman"/>
          <w:sz w:val="24"/>
          <w:szCs w:val="24"/>
        </w:rPr>
        <w:tab/>
        <w:t xml:space="preserve">Statement </w:t>
      </w:r>
      <w:proofErr w:type="spellStart"/>
      <w:r w:rsidRPr="00513274">
        <w:rPr>
          <w:rFonts w:ascii="Times New Roman" w:hAnsi="Times New Roman" w:cs="Times New Roman"/>
          <w:sz w:val="24"/>
          <w:szCs w:val="24"/>
        </w:rPr>
        <w:t>st</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con.createStatement</w:t>
      </w:r>
      <w:proofErr w:type="spellEnd"/>
      <w:r w:rsidRPr="00513274">
        <w:rPr>
          <w:rFonts w:ascii="Times New Roman" w:hAnsi="Times New Roman" w:cs="Times New Roman"/>
          <w:sz w:val="24"/>
          <w:szCs w:val="24"/>
        </w:rPr>
        <w:t>();</w:t>
      </w:r>
    </w:p>
    <w:p w14:paraId="6C2F2D3D"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 xml:space="preserve">String </w:t>
      </w:r>
      <w:proofErr w:type="spellStart"/>
      <w:r w:rsidRPr="00513274">
        <w:rPr>
          <w:rFonts w:ascii="Times New Roman" w:hAnsi="Times New Roman" w:cs="Times New Roman"/>
          <w:sz w:val="24"/>
          <w:szCs w:val="24"/>
        </w:rPr>
        <w:t>uname</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request.getParameter</w:t>
      </w:r>
      <w:proofErr w:type="spellEnd"/>
      <w:r w:rsidRPr="00513274">
        <w:rPr>
          <w:rFonts w:ascii="Times New Roman" w:hAnsi="Times New Roman" w:cs="Times New Roman"/>
          <w:sz w:val="24"/>
          <w:szCs w:val="24"/>
        </w:rPr>
        <w:t>("un");</w:t>
      </w:r>
    </w:p>
    <w:p w14:paraId="68E77498"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 xml:space="preserve">String </w:t>
      </w:r>
      <w:proofErr w:type="spellStart"/>
      <w:r w:rsidRPr="00513274">
        <w:rPr>
          <w:rFonts w:ascii="Times New Roman" w:hAnsi="Times New Roman" w:cs="Times New Roman"/>
          <w:sz w:val="24"/>
          <w:szCs w:val="24"/>
        </w:rPr>
        <w:t>pword</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request.getParameter</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pwd</w:t>
      </w:r>
      <w:proofErr w:type="spellEnd"/>
      <w:r w:rsidRPr="00513274">
        <w:rPr>
          <w:rFonts w:ascii="Times New Roman" w:hAnsi="Times New Roman" w:cs="Times New Roman"/>
          <w:sz w:val="24"/>
          <w:szCs w:val="24"/>
        </w:rPr>
        <w:t>");</w:t>
      </w:r>
    </w:p>
    <w:p w14:paraId="1270D9BE"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proofErr w:type="spellStart"/>
      <w:r w:rsidRPr="00513274">
        <w:rPr>
          <w:rFonts w:ascii="Times New Roman" w:hAnsi="Times New Roman" w:cs="Times New Roman"/>
          <w:sz w:val="24"/>
          <w:szCs w:val="24"/>
        </w:rPr>
        <w:t>ResultSet</w:t>
      </w:r>
      <w:proofErr w:type="spellEnd"/>
      <w:r w:rsidRPr="00513274">
        <w:rPr>
          <w:rFonts w:ascii="Times New Roman" w:hAnsi="Times New Roman" w:cs="Times New Roman"/>
          <w:sz w:val="24"/>
          <w:szCs w:val="24"/>
        </w:rPr>
        <w:t xml:space="preserve"> </w:t>
      </w:r>
      <w:proofErr w:type="spellStart"/>
      <w:r w:rsidRPr="00513274">
        <w:rPr>
          <w:rFonts w:ascii="Times New Roman" w:hAnsi="Times New Roman" w:cs="Times New Roman"/>
          <w:sz w:val="24"/>
          <w:szCs w:val="24"/>
        </w:rPr>
        <w:t>rs</w:t>
      </w:r>
      <w:proofErr w:type="spellEnd"/>
      <w:r w:rsidRPr="00513274">
        <w:rPr>
          <w:rFonts w:ascii="Times New Roman" w:hAnsi="Times New Roman" w:cs="Times New Roman"/>
          <w:sz w:val="24"/>
          <w:szCs w:val="24"/>
        </w:rPr>
        <w:t>=</w:t>
      </w:r>
      <w:proofErr w:type="spellStart"/>
      <w:r w:rsidRPr="00513274">
        <w:rPr>
          <w:rFonts w:ascii="Times New Roman" w:hAnsi="Times New Roman" w:cs="Times New Roman"/>
          <w:sz w:val="24"/>
          <w:szCs w:val="24"/>
        </w:rPr>
        <w:t>st.executeQuery</w:t>
      </w:r>
      <w:proofErr w:type="spellEnd"/>
      <w:r w:rsidRPr="00513274">
        <w:rPr>
          <w:rFonts w:ascii="Times New Roman" w:hAnsi="Times New Roman" w:cs="Times New Roman"/>
          <w:sz w:val="24"/>
          <w:szCs w:val="24"/>
        </w:rPr>
        <w:t>("select *from  student where username='"+</w:t>
      </w:r>
      <w:proofErr w:type="spellStart"/>
      <w:r w:rsidRPr="00513274">
        <w:rPr>
          <w:rFonts w:ascii="Times New Roman" w:hAnsi="Times New Roman" w:cs="Times New Roman"/>
          <w:sz w:val="24"/>
          <w:szCs w:val="24"/>
        </w:rPr>
        <w:t>uname</w:t>
      </w:r>
      <w:proofErr w:type="spellEnd"/>
      <w:r w:rsidRPr="00513274">
        <w:rPr>
          <w:rFonts w:ascii="Times New Roman" w:hAnsi="Times New Roman" w:cs="Times New Roman"/>
          <w:sz w:val="24"/>
          <w:szCs w:val="24"/>
        </w:rPr>
        <w:t>+"'and password='"+</w:t>
      </w:r>
      <w:proofErr w:type="spellStart"/>
      <w:r w:rsidRPr="00513274">
        <w:rPr>
          <w:rFonts w:ascii="Times New Roman" w:hAnsi="Times New Roman" w:cs="Times New Roman"/>
          <w:sz w:val="24"/>
          <w:szCs w:val="24"/>
        </w:rPr>
        <w:t>pword</w:t>
      </w:r>
      <w:proofErr w:type="spellEnd"/>
      <w:r w:rsidRPr="00513274">
        <w:rPr>
          <w:rFonts w:ascii="Times New Roman" w:hAnsi="Times New Roman" w:cs="Times New Roman"/>
          <w:sz w:val="24"/>
          <w:szCs w:val="24"/>
        </w:rPr>
        <w:t>+"'");</w:t>
      </w:r>
    </w:p>
    <w:p w14:paraId="0E5DFE6E"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if(</w:t>
      </w:r>
      <w:proofErr w:type="spellStart"/>
      <w:r w:rsidRPr="00513274">
        <w:rPr>
          <w:rFonts w:ascii="Times New Roman" w:hAnsi="Times New Roman" w:cs="Times New Roman"/>
          <w:sz w:val="24"/>
          <w:szCs w:val="24"/>
        </w:rPr>
        <w:t>rs.next</w:t>
      </w:r>
      <w:proofErr w:type="spellEnd"/>
      <w:r w:rsidRPr="00513274">
        <w:rPr>
          <w:rFonts w:ascii="Times New Roman" w:hAnsi="Times New Roman" w:cs="Times New Roman"/>
          <w:sz w:val="24"/>
          <w:szCs w:val="24"/>
        </w:rPr>
        <w:t>())</w:t>
      </w:r>
    </w:p>
    <w:p w14:paraId="46F68279"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 xml:space="preserve">{  </w:t>
      </w:r>
      <w:proofErr w:type="spellStart"/>
      <w:r w:rsidRPr="00513274">
        <w:rPr>
          <w:rFonts w:ascii="Times New Roman" w:hAnsi="Times New Roman" w:cs="Times New Roman"/>
          <w:sz w:val="24"/>
          <w:szCs w:val="24"/>
        </w:rPr>
        <w:t>out.println</w:t>
      </w:r>
      <w:proofErr w:type="spellEnd"/>
      <w:r w:rsidRPr="00513274">
        <w:rPr>
          <w:rFonts w:ascii="Times New Roman" w:hAnsi="Times New Roman" w:cs="Times New Roman"/>
          <w:sz w:val="24"/>
          <w:szCs w:val="24"/>
        </w:rPr>
        <w:t>("Valid user"); }</w:t>
      </w:r>
    </w:p>
    <w:p w14:paraId="79F844DA"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else</w:t>
      </w:r>
    </w:p>
    <w:p w14:paraId="44766AC9"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t xml:space="preserve">{  </w:t>
      </w:r>
      <w:proofErr w:type="spellStart"/>
      <w:r w:rsidRPr="00513274">
        <w:rPr>
          <w:rFonts w:ascii="Times New Roman" w:hAnsi="Times New Roman" w:cs="Times New Roman"/>
          <w:sz w:val="24"/>
          <w:szCs w:val="24"/>
        </w:rPr>
        <w:t>out.println</w:t>
      </w:r>
      <w:proofErr w:type="spellEnd"/>
      <w:r w:rsidRPr="00513274">
        <w:rPr>
          <w:rFonts w:ascii="Times New Roman" w:hAnsi="Times New Roman" w:cs="Times New Roman"/>
          <w:sz w:val="24"/>
          <w:szCs w:val="24"/>
        </w:rPr>
        <w:t>(" Invalid user "); }</w:t>
      </w:r>
    </w:p>
    <w:p w14:paraId="0DEB8A26"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r>
    </w:p>
    <w:p w14:paraId="201F8137"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%&gt; </w:t>
      </w:r>
      <w:r w:rsidRPr="00513274">
        <w:rPr>
          <w:rFonts w:ascii="Times New Roman" w:hAnsi="Times New Roman" w:cs="Times New Roman"/>
          <w:sz w:val="24"/>
          <w:szCs w:val="24"/>
        </w:rPr>
        <w:tab/>
      </w:r>
      <w:r w:rsidRPr="00513274">
        <w:rPr>
          <w:rFonts w:ascii="Times New Roman" w:hAnsi="Times New Roman" w:cs="Times New Roman"/>
          <w:sz w:val="24"/>
          <w:szCs w:val="24"/>
        </w:rPr>
        <w:tab/>
      </w:r>
    </w:p>
    <w:p w14:paraId="73ACD14D"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&lt;/body&gt;</w:t>
      </w:r>
    </w:p>
    <w:p w14:paraId="47E66B43"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&lt;/html&gt;</w:t>
      </w:r>
    </w:p>
    <w:p w14:paraId="6DADBF94"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r>
      <w:r w:rsidRPr="00513274">
        <w:rPr>
          <w:rFonts w:ascii="Times New Roman" w:hAnsi="Times New Roman" w:cs="Times New Roman"/>
          <w:sz w:val="24"/>
          <w:szCs w:val="24"/>
        </w:rPr>
        <w:tab/>
      </w:r>
      <w:r w:rsidRPr="00513274">
        <w:rPr>
          <w:rFonts w:ascii="Times New Roman" w:hAnsi="Times New Roman" w:cs="Times New Roman"/>
          <w:sz w:val="24"/>
          <w:szCs w:val="24"/>
        </w:rPr>
        <w:tab/>
      </w:r>
    </w:p>
    <w:p w14:paraId="3D9B9397"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p>
    <w:p w14:paraId="1479E764"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ab/>
      </w:r>
      <w:r w:rsidRPr="00513274">
        <w:rPr>
          <w:rFonts w:ascii="Times New Roman" w:hAnsi="Times New Roman" w:cs="Times New Roman"/>
          <w:sz w:val="24"/>
          <w:szCs w:val="24"/>
        </w:rPr>
        <w:tab/>
      </w:r>
      <w:r w:rsidRPr="00513274">
        <w:rPr>
          <w:rFonts w:ascii="Times New Roman" w:hAnsi="Times New Roman" w:cs="Times New Roman"/>
          <w:sz w:val="24"/>
          <w:szCs w:val="24"/>
        </w:rPr>
        <w:tab/>
      </w:r>
      <w:r w:rsidRPr="00513274">
        <w:rPr>
          <w:rFonts w:ascii="Times New Roman" w:hAnsi="Times New Roman" w:cs="Times New Roman"/>
          <w:sz w:val="24"/>
          <w:szCs w:val="24"/>
        </w:rPr>
        <w:tab/>
      </w:r>
    </w:p>
    <w:p w14:paraId="23AEB182"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p>
    <w:p w14:paraId="7FDC9B52"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p>
    <w:p w14:paraId="4D3F837D"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p>
    <w:p w14:paraId="18A41F11" w14:textId="77777777" w:rsidR="00000F27" w:rsidRPr="00513274" w:rsidRDefault="00000F27" w:rsidP="00000F27">
      <w:pPr>
        <w:autoSpaceDE w:val="0"/>
        <w:autoSpaceDN w:val="0"/>
        <w:adjustRightInd w:val="0"/>
        <w:spacing w:after="120"/>
        <w:rPr>
          <w:rFonts w:ascii="Times New Roman" w:hAnsi="Times New Roman" w:cs="Times New Roman"/>
          <w:sz w:val="24"/>
          <w:szCs w:val="24"/>
        </w:rPr>
      </w:pPr>
    </w:p>
    <w:p w14:paraId="6B487BAE" w14:textId="77777777" w:rsidR="00000F27" w:rsidRPr="00513274" w:rsidRDefault="00000F27" w:rsidP="004F387A">
      <w:pPr>
        <w:autoSpaceDE w:val="0"/>
        <w:autoSpaceDN w:val="0"/>
        <w:adjustRightInd w:val="0"/>
        <w:spacing w:after="120"/>
        <w:rPr>
          <w:rFonts w:ascii="Times New Roman" w:hAnsi="Times New Roman" w:cs="Times New Roman"/>
          <w:sz w:val="24"/>
          <w:szCs w:val="24"/>
        </w:rPr>
      </w:pPr>
    </w:p>
    <w:p w14:paraId="56BDBE5E" w14:textId="77777777" w:rsidR="004F387A" w:rsidRPr="00513274" w:rsidRDefault="004F387A" w:rsidP="004F387A">
      <w:pPr>
        <w:autoSpaceDE w:val="0"/>
        <w:autoSpaceDN w:val="0"/>
        <w:adjustRightInd w:val="0"/>
        <w:spacing w:after="120"/>
        <w:rPr>
          <w:rFonts w:ascii="Times New Roman" w:hAnsi="Times New Roman" w:cs="Times New Roman"/>
          <w:sz w:val="24"/>
          <w:szCs w:val="24"/>
        </w:rPr>
      </w:pPr>
    </w:p>
    <w:p w14:paraId="483CF53D" w14:textId="77777777" w:rsidR="00990586" w:rsidRPr="00513274" w:rsidRDefault="00990586" w:rsidP="00990586">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u w:val="single"/>
        </w:rPr>
        <w:t xml:space="preserve">Week-10: </w:t>
      </w:r>
    </w:p>
    <w:p w14:paraId="6598FDE0" w14:textId="77777777" w:rsidR="00990586" w:rsidRDefault="00990586" w:rsidP="00990586">
      <w:pPr>
        <w:autoSpaceDE w:val="0"/>
        <w:autoSpaceDN w:val="0"/>
        <w:adjustRightInd w:val="0"/>
        <w:ind w:left="709"/>
        <w:rPr>
          <w:rFonts w:ascii="Times New Roman" w:hAnsi="Times New Roman" w:cs="Times New Roman"/>
          <w:sz w:val="24"/>
          <w:szCs w:val="24"/>
        </w:rPr>
      </w:pPr>
      <w:r w:rsidRPr="00513274">
        <w:rPr>
          <w:rFonts w:ascii="Times New Roman" w:hAnsi="Times New Roman" w:cs="Times New Roman"/>
          <w:sz w:val="24"/>
          <w:szCs w:val="24"/>
        </w:rPr>
        <w:t xml:space="preserve">Create tables in the database which contain the details of items (books in our case like Book name , Price, Quantity, Amount )) of each category. Modify your catalogue page (week 2)in such a way that you should connect to the database and extract data from the tables and display them in the catalogue page using JDBC. </w:t>
      </w:r>
    </w:p>
    <w:p w14:paraId="3950569D" w14:textId="77777777" w:rsidR="00F6031E" w:rsidRPr="00F6031E" w:rsidRDefault="00F6031E" w:rsidP="00F6031E">
      <w:pPr>
        <w:autoSpaceDE w:val="0"/>
        <w:autoSpaceDN w:val="0"/>
        <w:adjustRightInd w:val="0"/>
        <w:ind w:left="709"/>
        <w:rPr>
          <w:rFonts w:ascii="Times New Roman" w:hAnsi="Times New Roman" w:cs="Times New Roman"/>
          <w:b/>
          <w:sz w:val="24"/>
          <w:szCs w:val="24"/>
          <w:u w:val="single"/>
        </w:rPr>
      </w:pPr>
      <w:r w:rsidRPr="00F6031E">
        <w:rPr>
          <w:rFonts w:ascii="Times New Roman" w:hAnsi="Times New Roman" w:cs="Times New Roman"/>
          <w:b/>
          <w:sz w:val="24"/>
          <w:szCs w:val="24"/>
          <w:u w:val="single"/>
        </w:rPr>
        <w:t>Catalogue.jsp</w:t>
      </w:r>
    </w:p>
    <w:p w14:paraId="5A178F83"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 xml:space="preserve">&lt;%@ page language="java" </w:t>
      </w:r>
      <w:proofErr w:type="spellStart"/>
      <w:r w:rsidRPr="00F6031E">
        <w:rPr>
          <w:rFonts w:ascii="Times New Roman" w:hAnsi="Times New Roman" w:cs="Times New Roman"/>
          <w:sz w:val="24"/>
          <w:szCs w:val="24"/>
        </w:rPr>
        <w:t>contentType</w:t>
      </w:r>
      <w:proofErr w:type="spellEnd"/>
      <w:r w:rsidRPr="00F6031E">
        <w:rPr>
          <w:rFonts w:ascii="Times New Roman" w:hAnsi="Times New Roman" w:cs="Times New Roman"/>
          <w:sz w:val="24"/>
          <w:szCs w:val="24"/>
        </w:rPr>
        <w:t>="text/html"  %&gt;</w:t>
      </w:r>
    </w:p>
    <w:p w14:paraId="54E9838F"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&lt;%@ page import="java.sql.*"   %&gt;</w:t>
      </w:r>
    </w:p>
    <w:p w14:paraId="1D68DF2A"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lastRenderedPageBreak/>
        <w:t>&lt;html&gt;</w:t>
      </w:r>
    </w:p>
    <w:p w14:paraId="5B461C68"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&lt;head&gt;&lt;title&gt;employee details &lt;/title&gt;&lt;/head&gt;</w:t>
      </w:r>
    </w:p>
    <w:p w14:paraId="2BBCACEE"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&lt;body&gt;</w:t>
      </w:r>
    </w:p>
    <w:p w14:paraId="0042F690"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&lt;%</w:t>
      </w:r>
    </w:p>
    <w:p w14:paraId="23F9AC75" w14:textId="77777777" w:rsidR="00F6031E" w:rsidRPr="00F6031E" w:rsidRDefault="00F6031E" w:rsidP="00F6031E">
      <w:pPr>
        <w:autoSpaceDE w:val="0"/>
        <w:autoSpaceDN w:val="0"/>
        <w:adjustRightInd w:val="0"/>
        <w:ind w:left="709"/>
        <w:rPr>
          <w:rFonts w:ascii="Times New Roman" w:hAnsi="Times New Roman" w:cs="Times New Roman"/>
          <w:sz w:val="24"/>
          <w:szCs w:val="24"/>
        </w:rPr>
      </w:pPr>
      <w:proofErr w:type="spellStart"/>
      <w:r w:rsidRPr="00F6031E">
        <w:rPr>
          <w:rFonts w:ascii="Times New Roman" w:hAnsi="Times New Roman" w:cs="Times New Roman"/>
          <w:sz w:val="24"/>
          <w:szCs w:val="24"/>
        </w:rPr>
        <w:t>Class.forName</w:t>
      </w:r>
      <w:proofErr w:type="spellEnd"/>
      <w:r w:rsidRPr="00F6031E">
        <w:rPr>
          <w:rFonts w:ascii="Times New Roman" w:hAnsi="Times New Roman" w:cs="Times New Roman"/>
          <w:sz w:val="24"/>
          <w:szCs w:val="24"/>
        </w:rPr>
        <w:t>("</w:t>
      </w:r>
      <w:proofErr w:type="spellStart"/>
      <w:r w:rsidRPr="00F6031E">
        <w:rPr>
          <w:rFonts w:ascii="Times New Roman" w:hAnsi="Times New Roman" w:cs="Times New Roman"/>
          <w:sz w:val="24"/>
          <w:szCs w:val="24"/>
        </w:rPr>
        <w:t>oracle.jdbc.driver.OracleDriver</w:t>
      </w:r>
      <w:proofErr w:type="spellEnd"/>
      <w:r w:rsidRPr="00F6031E">
        <w:rPr>
          <w:rFonts w:ascii="Times New Roman" w:hAnsi="Times New Roman" w:cs="Times New Roman"/>
          <w:sz w:val="24"/>
          <w:szCs w:val="24"/>
        </w:rPr>
        <w:t>");</w:t>
      </w:r>
    </w:p>
    <w:p w14:paraId="3C59DC8C"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 xml:space="preserve">            Connection con=DriverManager.getConnection("jdbc:oracle:thin:@localhost:1521:xe","employee","employee");</w:t>
      </w:r>
    </w:p>
    <w:p w14:paraId="5E6EB921"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ab/>
      </w:r>
      <w:r w:rsidRPr="00F6031E">
        <w:rPr>
          <w:rFonts w:ascii="Times New Roman" w:hAnsi="Times New Roman" w:cs="Times New Roman"/>
          <w:sz w:val="24"/>
          <w:szCs w:val="24"/>
        </w:rPr>
        <w:tab/>
        <w:t xml:space="preserve">Statement </w:t>
      </w:r>
      <w:proofErr w:type="spellStart"/>
      <w:r w:rsidRPr="00F6031E">
        <w:rPr>
          <w:rFonts w:ascii="Times New Roman" w:hAnsi="Times New Roman" w:cs="Times New Roman"/>
          <w:sz w:val="24"/>
          <w:szCs w:val="24"/>
        </w:rPr>
        <w:t>st</w:t>
      </w:r>
      <w:proofErr w:type="spellEnd"/>
      <w:r w:rsidRPr="00F6031E">
        <w:rPr>
          <w:rFonts w:ascii="Times New Roman" w:hAnsi="Times New Roman" w:cs="Times New Roman"/>
          <w:sz w:val="24"/>
          <w:szCs w:val="24"/>
        </w:rPr>
        <w:t>=</w:t>
      </w:r>
      <w:proofErr w:type="spellStart"/>
      <w:r w:rsidRPr="00F6031E">
        <w:rPr>
          <w:rFonts w:ascii="Times New Roman" w:hAnsi="Times New Roman" w:cs="Times New Roman"/>
          <w:sz w:val="24"/>
          <w:szCs w:val="24"/>
        </w:rPr>
        <w:t>con.createStatement</w:t>
      </w:r>
      <w:proofErr w:type="spellEnd"/>
      <w:r w:rsidRPr="00F6031E">
        <w:rPr>
          <w:rFonts w:ascii="Times New Roman" w:hAnsi="Times New Roman" w:cs="Times New Roman"/>
          <w:sz w:val="24"/>
          <w:szCs w:val="24"/>
        </w:rPr>
        <w:t>();</w:t>
      </w:r>
    </w:p>
    <w:p w14:paraId="58C111C3"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ab/>
      </w:r>
      <w:r w:rsidRPr="00F6031E">
        <w:rPr>
          <w:rFonts w:ascii="Times New Roman" w:hAnsi="Times New Roman" w:cs="Times New Roman"/>
          <w:sz w:val="24"/>
          <w:szCs w:val="24"/>
        </w:rPr>
        <w:tab/>
      </w:r>
      <w:proofErr w:type="spellStart"/>
      <w:r w:rsidRPr="00F6031E">
        <w:rPr>
          <w:rFonts w:ascii="Times New Roman" w:hAnsi="Times New Roman" w:cs="Times New Roman"/>
          <w:sz w:val="24"/>
          <w:szCs w:val="24"/>
        </w:rPr>
        <w:t>ResultSet</w:t>
      </w:r>
      <w:proofErr w:type="spellEnd"/>
      <w:r w:rsidRPr="00F6031E">
        <w:rPr>
          <w:rFonts w:ascii="Times New Roman" w:hAnsi="Times New Roman" w:cs="Times New Roman"/>
          <w:sz w:val="24"/>
          <w:szCs w:val="24"/>
        </w:rPr>
        <w:t xml:space="preserve"> </w:t>
      </w:r>
      <w:proofErr w:type="spellStart"/>
      <w:r w:rsidRPr="00F6031E">
        <w:rPr>
          <w:rFonts w:ascii="Times New Roman" w:hAnsi="Times New Roman" w:cs="Times New Roman"/>
          <w:sz w:val="24"/>
          <w:szCs w:val="24"/>
        </w:rPr>
        <w:t>rs</w:t>
      </w:r>
      <w:proofErr w:type="spellEnd"/>
      <w:r w:rsidRPr="00F6031E">
        <w:rPr>
          <w:rFonts w:ascii="Times New Roman" w:hAnsi="Times New Roman" w:cs="Times New Roman"/>
          <w:sz w:val="24"/>
          <w:szCs w:val="24"/>
        </w:rPr>
        <w:t>=</w:t>
      </w:r>
      <w:proofErr w:type="spellStart"/>
      <w:r w:rsidRPr="00F6031E">
        <w:rPr>
          <w:rFonts w:ascii="Times New Roman" w:hAnsi="Times New Roman" w:cs="Times New Roman"/>
          <w:sz w:val="24"/>
          <w:szCs w:val="24"/>
        </w:rPr>
        <w:t>st.executeQuery</w:t>
      </w:r>
      <w:proofErr w:type="spellEnd"/>
      <w:r w:rsidRPr="00F6031E">
        <w:rPr>
          <w:rFonts w:ascii="Times New Roman" w:hAnsi="Times New Roman" w:cs="Times New Roman"/>
          <w:sz w:val="24"/>
          <w:szCs w:val="24"/>
        </w:rPr>
        <w:t>("select * from book");</w:t>
      </w:r>
    </w:p>
    <w:p w14:paraId="01D33977"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%&gt;</w:t>
      </w:r>
    </w:p>
    <w:p w14:paraId="1F50329F"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ab/>
      </w:r>
      <w:r w:rsidRPr="00F6031E">
        <w:rPr>
          <w:rFonts w:ascii="Times New Roman" w:hAnsi="Times New Roman" w:cs="Times New Roman"/>
          <w:sz w:val="24"/>
          <w:szCs w:val="24"/>
        </w:rPr>
        <w:tab/>
      </w:r>
    </w:p>
    <w:p w14:paraId="62B2AD91"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ab/>
      </w:r>
      <w:r w:rsidRPr="00F6031E">
        <w:rPr>
          <w:rFonts w:ascii="Times New Roman" w:hAnsi="Times New Roman" w:cs="Times New Roman"/>
          <w:sz w:val="24"/>
          <w:szCs w:val="24"/>
        </w:rPr>
        <w:tab/>
        <w:t xml:space="preserve">&lt;table border="1" </w:t>
      </w:r>
      <w:proofErr w:type="spellStart"/>
      <w:r w:rsidRPr="00F6031E">
        <w:rPr>
          <w:rFonts w:ascii="Times New Roman" w:hAnsi="Times New Roman" w:cs="Times New Roman"/>
          <w:sz w:val="24"/>
          <w:szCs w:val="24"/>
        </w:rPr>
        <w:t>bgcolor</w:t>
      </w:r>
      <w:proofErr w:type="spellEnd"/>
      <w:r w:rsidRPr="00F6031E">
        <w:rPr>
          <w:rFonts w:ascii="Times New Roman" w:hAnsi="Times New Roman" w:cs="Times New Roman"/>
          <w:sz w:val="24"/>
          <w:szCs w:val="24"/>
        </w:rPr>
        <w:t>="cyan"&gt;</w:t>
      </w:r>
    </w:p>
    <w:p w14:paraId="7BB9802B"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Pr>
          <w:rFonts w:ascii="Times New Roman" w:hAnsi="Times New Roman" w:cs="Times New Roman"/>
          <w:sz w:val="24"/>
          <w:szCs w:val="24"/>
        </w:rPr>
        <w:t xml:space="preserve">  </w:t>
      </w:r>
      <w:r w:rsidRPr="00F6031E">
        <w:rPr>
          <w:rFonts w:ascii="Times New Roman" w:hAnsi="Times New Roman" w:cs="Times New Roman"/>
          <w:sz w:val="24"/>
          <w:szCs w:val="24"/>
        </w:rPr>
        <w:tab/>
        <w:t>&lt;tr&gt;&lt;</w:t>
      </w:r>
      <w:proofErr w:type="spellStart"/>
      <w:r w:rsidRPr="00F6031E">
        <w:rPr>
          <w:rFonts w:ascii="Times New Roman" w:hAnsi="Times New Roman" w:cs="Times New Roman"/>
          <w:sz w:val="24"/>
          <w:szCs w:val="24"/>
        </w:rPr>
        <w:t>th</w:t>
      </w:r>
      <w:proofErr w:type="spellEnd"/>
      <w:r w:rsidRPr="00F6031E">
        <w:rPr>
          <w:rFonts w:ascii="Times New Roman" w:hAnsi="Times New Roman" w:cs="Times New Roman"/>
          <w:sz w:val="24"/>
          <w:szCs w:val="24"/>
        </w:rPr>
        <w:t>&gt;title&lt;/</w:t>
      </w:r>
      <w:proofErr w:type="spellStart"/>
      <w:r w:rsidRPr="00F6031E">
        <w:rPr>
          <w:rFonts w:ascii="Times New Roman" w:hAnsi="Times New Roman" w:cs="Times New Roman"/>
          <w:sz w:val="24"/>
          <w:szCs w:val="24"/>
        </w:rPr>
        <w:t>th</w:t>
      </w:r>
      <w:proofErr w:type="spellEnd"/>
      <w:r w:rsidRPr="00F6031E">
        <w:rPr>
          <w:rFonts w:ascii="Times New Roman" w:hAnsi="Times New Roman" w:cs="Times New Roman"/>
          <w:sz w:val="24"/>
          <w:szCs w:val="24"/>
        </w:rPr>
        <w:t>&gt;&lt;</w:t>
      </w:r>
      <w:proofErr w:type="spellStart"/>
      <w:r w:rsidRPr="00F6031E">
        <w:rPr>
          <w:rFonts w:ascii="Times New Roman" w:hAnsi="Times New Roman" w:cs="Times New Roman"/>
          <w:sz w:val="24"/>
          <w:szCs w:val="24"/>
        </w:rPr>
        <w:t>th</w:t>
      </w:r>
      <w:proofErr w:type="spellEnd"/>
      <w:r w:rsidRPr="00F6031E">
        <w:rPr>
          <w:rFonts w:ascii="Times New Roman" w:hAnsi="Times New Roman" w:cs="Times New Roman"/>
          <w:sz w:val="24"/>
          <w:szCs w:val="24"/>
        </w:rPr>
        <w:t>&gt;author&lt;/</w:t>
      </w:r>
      <w:proofErr w:type="spellStart"/>
      <w:r w:rsidRPr="00F6031E">
        <w:rPr>
          <w:rFonts w:ascii="Times New Roman" w:hAnsi="Times New Roman" w:cs="Times New Roman"/>
          <w:sz w:val="24"/>
          <w:szCs w:val="24"/>
        </w:rPr>
        <w:t>th</w:t>
      </w:r>
      <w:proofErr w:type="spellEnd"/>
      <w:r w:rsidRPr="00F6031E">
        <w:rPr>
          <w:rFonts w:ascii="Times New Roman" w:hAnsi="Times New Roman" w:cs="Times New Roman"/>
          <w:sz w:val="24"/>
          <w:szCs w:val="24"/>
        </w:rPr>
        <w:t>&gt;&lt;</w:t>
      </w:r>
      <w:proofErr w:type="spellStart"/>
      <w:r w:rsidRPr="00F6031E">
        <w:rPr>
          <w:rFonts w:ascii="Times New Roman" w:hAnsi="Times New Roman" w:cs="Times New Roman"/>
          <w:sz w:val="24"/>
          <w:szCs w:val="24"/>
        </w:rPr>
        <w:t>th</w:t>
      </w:r>
      <w:proofErr w:type="spellEnd"/>
      <w:r w:rsidRPr="00F6031E">
        <w:rPr>
          <w:rFonts w:ascii="Times New Roman" w:hAnsi="Times New Roman" w:cs="Times New Roman"/>
          <w:sz w:val="24"/>
          <w:szCs w:val="24"/>
        </w:rPr>
        <w:t>&gt;price&lt;/</w:t>
      </w:r>
      <w:proofErr w:type="spellStart"/>
      <w:r w:rsidRPr="00F6031E">
        <w:rPr>
          <w:rFonts w:ascii="Times New Roman" w:hAnsi="Times New Roman" w:cs="Times New Roman"/>
          <w:sz w:val="24"/>
          <w:szCs w:val="24"/>
        </w:rPr>
        <w:t>th</w:t>
      </w:r>
      <w:proofErr w:type="spellEnd"/>
      <w:r w:rsidRPr="00F6031E">
        <w:rPr>
          <w:rFonts w:ascii="Times New Roman" w:hAnsi="Times New Roman" w:cs="Times New Roman"/>
          <w:sz w:val="24"/>
          <w:szCs w:val="24"/>
        </w:rPr>
        <w:t>&gt;&lt;/tr&gt;</w:t>
      </w:r>
    </w:p>
    <w:p w14:paraId="1676F26D"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ab/>
      </w:r>
      <w:r w:rsidRPr="00F6031E">
        <w:rPr>
          <w:rFonts w:ascii="Times New Roman" w:hAnsi="Times New Roman" w:cs="Times New Roman"/>
          <w:sz w:val="24"/>
          <w:szCs w:val="24"/>
        </w:rPr>
        <w:tab/>
        <w:t>&lt;%  while(</w:t>
      </w:r>
      <w:proofErr w:type="spellStart"/>
      <w:r w:rsidRPr="00F6031E">
        <w:rPr>
          <w:rFonts w:ascii="Times New Roman" w:hAnsi="Times New Roman" w:cs="Times New Roman"/>
          <w:sz w:val="24"/>
          <w:szCs w:val="24"/>
        </w:rPr>
        <w:t>rs.next</w:t>
      </w:r>
      <w:proofErr w:type="spellEnd"/>
      <w:r w:rsidRPr="00F6031E">
        <w:rPr>
          <w:rFonts w:ascii="Times New Roman" w:hAnsi="Times New Roman" w:cs="Times New Roman"/>
          <w:sz w:val="24"/>
          <w:szCs w:val="24"/>
        </w:rPr>
        <w:t>()) {   %&gt;</w:t>
      </w:r>
    </w:p>
    <w:p w14:paraId="6C3EFC5D" w14:textId="77777777" w:rsidR="00F6031E" w:rsidRPr="00F6031E" w:rsidRDefault="007E3BB8" w:rsidP="00F6031E">
      <w:pPr>
        <w:autoSpaceDE w:val="0"/>
        <w:autoSpaceDN w:val="0"/>
        <w:adjustRightInd w:val="0"/>
        <w:ind w:left="709"/>
        <w:rPr>
          <w:rFonts w:ascii="Times New Roman" w:hAnsi="Times New Roman" w:cs="Times New Roman"/>
          <w:sz w:val="24"/>
          <w:szCs w:val="24"/>
        </w:rPr>
      </w:pPr>
      <w:r>
        <w:rPr>
          <w:rFonts w:ascii="Times New Roman" w:hAnsi="Times New Roman" w:cs="Times New Roman"/>
          <w:sz w:val="24"/>
          <w:szCs w:val="24"/>
        </w:rPr>
        <w:tab/>
      </w:r>
      <w:r w:rsidR="00F6031E" w:rsidRPr="00F6031E">
        <w:rPr>
          <w:rFonts w:ascii="Times New Roman" w:hAnsi="Times New Roman" w:cs="Times New Roman"/>
          <w:sz w:val="24"/>
          <w:szCs w:val="24"/>
        </w:rPr>
        <w:t xml:space="preserve">&lt;tr&gt;&lt;td&gt;&lt;%= </w:t>
      </w:r>
      <w:proofErr w:type="spellStart"/>
      <w:r w:rsidR="00F6031E" w:rsidRPr="00F6031E">
        <w:rPr>
          <w:rFonts w:ascii="Times New Roman" w:hAnsi="Times New Roman" w:cs="Times New Roman"/>
          <w:sz w:val="24"/>
          <w:szCs w:val="24"/>
        </w:rPr>
        <w:t>rs.getString</w:t>
      </w:r>
      <w:proofErr w:type="spellEnd"/>
      <w:r w:rsidR="00F6031E" w:rsidRPr="00F6031E">
        <w:rPr>
          <w:rFonts w:ascii="Times New Roman" w:hAnsi="Times New Roman" w:cs="Times New Roman"/>
          <w:sz w:val="24"/>
          <w:szCs w:val="24"/>
        </w:rPr>
        <w:t xml:space="preserve">(1)  %&gt;   &lt;/td&gt;&lt;td&gt;&lt;%= </w:t>
      </w:r>
      <w:proofErr w:type="spellStart"/>
      <w:r w:rsidR="00F6031E" w:rsidRPr="00F6031E">
        <w:rPr>
          <w:rFonts w:ascii="Times New Roman" w:hAnsi="Times New Roman" w:cs="Times New Roman"/>
          <w:sz w:val="24"/>
          <w:szCs w:val="24"/>
        </w:rPr>
        <w:t>rs.getString</w:t>
      </w:r>
      <w:proofErr w:type="spellEnd"/>
      <w:r w:rsidR="00F6031E" w:rsidRPr="00F6031E">
        <w:rPr>
          <w:rFonts w:ascii="Times New Roman" w:hAnsi="Times New Roman" w:cs="Times New Roman"/>
          <w:sz w:val="24"/>
          <w:szCs w:val="24"/>
        </w:rPr>
        <w:t xml:space="preserve">(2)  %&gt;&lt;td&gt;&lt;%= </w:t>
      </w:r>
      <w:proofErr w:type="spellStart"/>
      <w:r w:rsidR="00F6031E" w:rsidRPr="00F6031E">
        <w:rPr>
          <w:rFonts w:ascii="Times New Roman" w:hAnsi="Times New Roman" w:cs="Times New Roman"/>
          <w:sz w:val="24"/>
          <w:szCs w:val="24"/>
        </w:rPr>
        <w:t>rs.getString</w:t>
      </w:r>
      <w:proofErr w:type="spellEnd"/>
      <w:r w:rsidR="00F6031E" w:rsidRPr="00F6031E">
        <w:rPr>
          <w:rFonts w:ascii="Times New Roman" w:hAnsi="Times New Roman" w:cs="Times New Roman"/>
          <w:sz w:val="24"/>
          <w:szCs w:val="24"/>
        </w:rPr>
        <w:t>(3)  %&gt;   &lt;/td&gt;  &lt;/tr&gt;</w:t>
      </w:r>
    </w:p>
    <w:p w14:paraId="4764618A"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ab/>
      </w:r>
      <w:r w:rsidRPr="00F6031E">
        <w:rPr>
          <w:rFonts w:ascii="Times New Roman" w:hAnsi="Times New Roman" w:cs="Times New Roman"/>
          <w:sz w:val="24"/>
          <w:szCs w:val="24"/>
        </w:rPr>
        <w:tab/>
        <w:t>&lt;% }  %&gt;</w:t>
      </w:r>
    </w:p>
    <w:p w14:paraId="70FEB862"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 xml:space="preserve">                &lt;/table&gt;</w:t>
      </w:r>
    </w:p>
    <w:p w14:paraId="76F46BDA"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&lt;/body&gt;</w:t>
      </w:r>
    </w:p>
    <w:p w14:paraId="19DA8BE6" w14:textId="77777777" w:rsidR="00F6031E" w:rsidRPr="00F6031E" w:rsidRDefault="00F6031E" w:rsidP="00F6031E">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&lt;/html&gt;</w:t>
      </w:r>
    </w:p>
    <w:p w14:paraId="7035BA36" w14:textId="77777777" w:rsidR="00990586" w:rsidRDefault="00F6031E" w:rsidP="007E3BB8">
      <w:pPr>
        <w:autoSpaceDE w:val="0"/>
        <w:autoSpaceDN w:val="0"/>
        <w:adjustRightInd w:val="0"/>
        <w:ind w:left="709"/>
        <w:rPr>
          <w:rFonts w:ascii="Times New Roman" w:hAnsi="Times New Roman" w:cs="Times New Roman"/>
          <w:sz w:val="24"/>
          <w:szCs w:val="24"/>
        </w:rPr>
      </w:pPr>
      <w:r w:rsidRPr="00F6031E">
        <w:rPr>
          <w:rFonts w:ascii="Times New Roman" w:hAnsi="Times New Roman" w:cs="Times New Roman"/>
          <w:sz w:val="24"/>
          <w:szCs w:val="24"/>
        </w:rPr>
        <w:tab/>
      </w:r>
      <w:r w:rsidRPr="00F6031E">
        <w:rPr>
          <w:rFonts w:ascii="Times New Roman" w:hAnsi="Times New Roman" w:cs="Times New Roman"/>
          <w:sz w:val="24"/>
          <w:szCs w:val="24"/>
        </w:rPr>
        <w:tab/>
      </w:r>
    </w:p>
    <w:p w14:paraId="5835AAA4" w14:textId="77777777" w:rsidR="007E3BB8" w:rsidRPr="00513274" w:rsidRDefault="007E3BB8" w:rsidP="007E3BB8">
      <w:pPr>
        <w:autoSpaceDE w:val="0"/>
        <w:autoSpaceDN w:val="0"/>
        <w:adjustRightInd w:val="0"/>
        <w:ind w:left="709"/>
        <w:rPr>
          <w:rFonts w:ascii="Times New Roman" w:hAnsi="Times New Roman" w:cs="Times New Roman"/>
          <w:sz w:val="24"/>
          <w:szCs w:val="24"/>
          <w:u w:val="single"/>
        </w:rPr>
      </w:pPr>
    </w:p>
    <w:p w14:paraId="1DE04DB1" w14:textId="77777777" w:rsidR="00990586" w:rsidRPr="00513274" w:rsidRDefault="00990586" w:rsidP="00990586">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u w:val="single"/>
        </w:rPr>
        <w:t>Week-11</w:t>
      </w:r>
      <w:r w:rsidRPr="00513274">
        <w:rPr>
          <w:rFonts w:ascii="Times New Roman" w:hAnsi="Times New Roman" w:cs="Times New Roman"/>
          <w:sz w:val="24"/>
          <w:szCs w:val="24"/>
        </w:rPr>
        <w:t xml:space="preserve">: </w:t>
      </w:r>
    </w:p>
    <w:p w14:paraId="4111394C" w14:textId="77777777" w:rsidR="00990586" w:rsidRPr="00513274" w:rsidRDefault="00990586" w:rsidP="00990586">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HTTP is a stateless protocol. Session is required to maintain the state. </w:t>
      </w:r>
    </w:p>
    <w:p w14:paraId="4CCFE2B7" w14:textId="77777777" w:rsidR="00990586" w:rsidRPr="00513274" w:rsidRDefault="00990586" w:rsidP="00990586">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The user may add some items to cart from the catalog page. He can check the cart page for the selected items. He may visit the catalogue again and select some more items. Here our interest is </w:t>
      </w:r>
      <w:r w:rsidRPr="00513274">
        <w:rPr>
          <w:rFonts w:ascii="Times New Roman" w:hAnsi="Times New Roman" w:cs="Times New Roman"/>
          <w:sz w:val="24"/>
          <w:szCs w:val="24"/>
        </w:rPr>
        <w:lastRenderedPageBreak/>
        <w:t xml:space="preserve">the selected items should be added to the old cart rather than a new cart. Multiple users can do the same thing at a time (i.e., from different systems in the LAN using the </w:t>
      </w:r>
      <w:proofErr w:type="spellStart"/>
      <w:r w:rsidRPr="00513274">
        <w:rPr>
          <w:rFonts w:ascii="Times New Roman" w:hAnsi="Times New Roman" w:cs="Times New Roman"/>
          <w:sz w:val="24"/>
          <w:szCs w:val="24"/>
        </w:rPr>
        <w:t>ip</w:t>
      </w:r>
      <w:proofErr w:type="spellEnd"/>
      <w:r w:rsidRPr="00513274">
        <w:rPr>
          <w:rFonts w:ascii="Times New Roman" w:hAnsi="Times New Roman" w:cs="Times New Roman"/>
          <w:sz w:val="24"/>
          <w:szCs w:val="24"/>
        </w:rPr>
        <w:t xml:space="preserve">-address instead of local host). This can be achieved through the use of sessions. Every user will have his own session which will be created after his successful login to the website. When the user logs out his session should get invalidated (by using the method session. invalidate (). </w:t>
      </w:r>
    </w:p>
    <w:p w14:paraId="5E39529B" w14:textId="77777777" w:rsidR="00990586" w:rsidRPr="00513274" w:rsidRDefault="00990586" w:rsidP="00990586">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 xml:space="preserve">Modify your catalogue and cart JSP pages to achieve the above mentioned functionality using sessions. </w:t>
      </w:r>
    </w:p>
    <w:p w14:paraId="5822F320" w14:textId="77777777" w:rsidR="00990586" w:rsidRPr="00513274" w:rsidRDefault="00990586" w:rsidP="00990586">
      <w:pPr>
        <w:rPr>
          <w:rFonts w:ascii="Times New Roman" w:hAnsi="Times New Roman" w:cs="Times New Roman"/>
          <w:sz w:val="24"/>
          <w:szCs w:val="24"/>
        </w:rPr>
      </w:pPr>
    </w:p>
    <w:p w14:paraId="4FD60544" w14:textId="77777777" w:rsidR="00990586" w:rsidRPr="00513274" w:rsidRDefault="00990586" w:rsidP="00990586">
      <w:pPr>
        <w:autoSpaceDE w:val="0"/>
        <w:autoSpaceDN w:val="0"/>
        <w:adjustRightInd w:val="0"/>
        <w:spacing w:after="120"/>
        <w:rPr>
          <w:rFonts w:ascii="Times New Roman" w:hAnsi="Times New Roman" w:cs="Times New Roman"/>
          <w:bCs/>
          <w:sz w:val="24"/>
          <w:szCs w:val="24"/>
          <w:u w:val="single"/>
        </w:rPr>
      </w:pPr>
      <w:r w:rsidRPr="00513274">
        <w:rPr>
          <w:rFonts w:ascii="Times New Roman" w:hAnsi="Times New Roman" w:cs="Times New Roman"/>
          <w:bCs/>
          <w:sz w:val="24"/>
          <w:szCs w:val="24"/>
          <w:u w:val="single"/>
        </w:rPr>
        <w:t>Week-12:</w:t>
      </w:r>
    </w:p>
    <w:p w14:paraId="6094D818" w14:textId="77777777" w:rsidR="00990586" w:rsidRDefault="00990586" w:rsidP="00990586">
      <w:pPr>
        <w:autoSpaceDE w:val="0"/>
        <w:autoSpaceDN w:val="0"/>
        <w:adjustRightInd w:val="0"/>
        <w:spacing w:after="120"/>
        <w:rPr>
          <w:rFonts w:ascii="Times New Roman" w:hAnsi="Times New Roman" w:cs="Times New Roman"/>
          <w:sz w:val="24"/>
          <w:szCs w:val="24"/>
        </w:rPr>
      </w:pPr>
      <w:r w:rsidRPr="00513274">
        <w:rPr>
          <w:rFonts w:ascii="Times New Roman" w:hAnsi="Times New Roman" w:cs="Times New Roman"/>
          <w:sz w:val="24"/>
          <w:szCs w:val="24"/>
        </w:rPr>
        <w:t>Developing and deployment of web based application using Struts 1.X</w:t>
      </w:r>
    </w:p>
    <w:p w14:paraId="4932FB1E" w14:textId="77777777" w:rsidR="007E3BB8" w:rsidRPr="00793E79" w:rsidRDefault="007E3BB8" w:rsidP="007E3BB8">
      <w:pPr>
        <w:spacing w:after="0" w:line="240" w:lineRule="auto"/>
        <w:ind w:right="-288"/>
        <w:rPr>
          <w:b/>
          <w:u w:val="single"/>
        </w:rPr>
      </w:pPr>
      <w:r w:rsidRPr="00793E79">
        <w:rPr>
          <w:b/>
          <w:u w:val="single"/>
        </w:rPr>
        <w:t>Login.html</w:t>
      </w:r>
    </w:p>
    <w:p w14:paraId="43D8850A" w14:textId="77777777" w:rsidR="007E3BB8" w:rsidRDefault="007E3BB8" w:rsidP="007E3BB8">
      <w:pPr>
        <w:spacing w:after="0" w:line="240" w:lineRule="auto"/>
        <w:ind w:right="-288"/>
      </w:pPr>
      <w:r>
        <w:t>&lt;html&gt;</w:t>
      </w:r>
    </w:p>
    <w:p w14:paraId="6474B3FC" w14:textId="77777777" w:rsidR="007E3BB8" w:rsidRDefault="007E3BB8" w:rsidP="007E3BB8">
      <w:pPr>
        <w:spacing w:after="0" w:line="240" w:lineRule="auto"/>
        <w:ind w:right="-288"/>
      </w:pPr>
      <w:r>
        <w:t xml:space="preserve">&lt;body </w:t>
      </w:r>
      <w:proofErr w:type="spellStart"/>
      <w:r>
        <w:t>bgcolor</w:t>
      </w:r>
      <w:proofErr w:type="spellEnd"/>
      <w:r>
        <w:t>="</w:t>
      </w:r>
      <w:proofErr w:type="spellStart"/>
      <w:r>
        <w:t>lightgreen</w:t>
      </w:r>
      <w:proofErr w:type="spellEnd"/>
      <w:r>
        <w:t>" &gt;</w:t>
      </w:r>
    </w:p>
    <w:p w14:paraId="6C29C534" w14:textId="77777777" w:rsidR="007E3BB8" w:rsidRDefault="007E3BB8" w:rsidP="007E3BB8">
      <w:pPr>
        <w:spacing w:after="0" w:line="240" w:lineRule="auto"/>
        <w:ind w:right="-288"/>
      </w:pPr>
      <w:r>
        <w:t>&lt;font size="16" color="red"&gt;&lt;b&gt;&lt;center&gt;</w:t>
      </w:r>
    </w:p>
    <w:p w14:paraId="197F42FF" w14:textId="77777777" w:rsidR="007E3BB8" w:rsidRDefault="007E3BB8" w:rsidP="007E3BB8">
      <w:pPr>
        <w:spacing w:after="0" w:line="240" w:lineRule="auto"/>
        <w:ind w:right="-288"/>
      </w:pPr>
      <w:r>
        <w:t>&lt;form method="get" action="hello.do"&gt;</w:t>
      </w:r>
    </w:p>
    <w:p w14:paraId="4239E1B7" w14:textId="77777777" w:rsidR="007E3BB8" w:rsidRDefault="007E3BB8" w:rsidP="007E3BB8">
      <w:pPr>
        <w:spacing w:after="0" w:line="240" w:lineRule="auto"/>
        <w:ind w:right="-288"/>
      </w:pPr>
      <w:r>
        <w:t>Enter Name&lt;input type="text" name="</w:t>
      </w:r>
      <w:proofErr w:type="spellStart"/>
      <w:r>
        <w:t>uname</w:t>
      </w:r>
      <w:proofErr w:type="spellEnd"/>
      <w:r>
        <w:t>"/&gt;&lt;</w:t>
      </w:r>
      <w:proofErr w:type="spellStart"/>
      <w:r>
        <w:t>br</w:t>
      </w:r>
      <w:proofErr w:type="spellEnd"/>
      <w:r>
        <w:t>&gt;</w:t>
      </w:r>
    </w:p>
    <w:p w14:paraId="41950258" w14:textId="77777777" w:rsidR="007E3BB8" w:rsidRDefault="007E3BB8" w:rsidP="007E3BB8">
      <w:pPr>
        <w:spacing w:after="0" w:line="240" w:lineRule="auto"/>
        <w:ind w:right="-288"/>
      </w:pPr>
      <w:r>
        <w:t>Enter password &lt;input type="password" name="</w:t>
      </w:r>
      <w:proofErr w:type="spellStart"/>
      <w:r>
        <w:t>upwd</w:t>
      </w:r>
      <w:proofErr w:type="spellEnd"/>
      <w:r>
        <w:t>"/&gt;&lt;</w:t>
      </w:r>
      <w:proofErr w:type="spellStart"/>
      <w:r>
        <w:t>br</w:t>
      </w:r>
      <w:proofErr w:type="spellEnd"/>
      <w:r>
        <w:t>&gt;</w:t>
      </w:r>
    </w:p>
    <w:p w14:paraId="0C87D425" w14:textId="77777777" w:rsidR="007E3BB8" w:rsidRDefault="007E3BB8" w:rsidP="007E3BB8">
      <w:pPr>
        <w:spacing w:after="0" w:line="240" w:lineRule="auto"/>
        <w:ind w:right="-288"/>
      </w:pPr>
      <w:r>
        <w:t>&lt;input type="submit" value="send"/&gt;</w:t>
      </w:r>
    </w:p>
    <w:p w14:paraId="51E251AD" w14:textId="77777777" w:rsidR="007E3BB8" w:rsidRDefault="007E3BB8" w:rsidP="007E3BB8">
      <w:pPr>
        <w:spacing w:after="0" w:line="240" w:lineRule="auto"/>
        <w:ind w:right="-288"/>
      </w:pPr>
      <w:r>
        <w:t>&lt;/form&gt;</w:t>
      </w:r>
    </w:p>
    <w:p w14:paraId="72644990" w14:textId="77777777" w:rsidR="007E3BB8" w:rsidRDefault="007E3BB8" w:rsidP="007E3BB8">
      <w:pPr>
        <w:spacing w:after="0" w:line="240" w:lineRule="auto"/>
        <w:ind w:right="-288"/>
      </w:pPr>
      <w:r>
        <w:t>&lt;/center&gt;&lt;/b&gt;&lt;/font&gt;</w:t>
      </w:r>
    </w:p>
    <w:p w14:paraId="0C6712DA" w14:textId="77777777" w:rsidR="007E3BB8" w:rsidRDefault="007E3BB8" w:rsidP="007E3BB8">
      <w:pPr>
        <w:spacing w:after="0" w:line="240" w:lineRule="auto"/>
        <w:ind w:right="-288"/>
      </w:pPr>
      <w:r>
        <w:t>&lt;/body&gt;</w:t>
      </w:r>
    </w:p>
    <w:p w14:paraId="694ADA48" w14:textId="77777777" w:rsidR="007E3BB8" w:rsidRDefault="007E3BB8" w:rsidP="007E3BB8">
      <w:pPr>
        <w:spacing w:after="0" w:line="240" w:lineRule="auto"/>
        <w:ind w:right="-288"/>
      </w:pPr>
      <w:r>
        <w:t>&lt;/html&gt;</w:t>
      </w:r>
    </w:p>
    <w:p w14:paraId="77A4F8FC" w14:textId="77777777" w:rsidR="007E3BB8" w:rsidRPr="00793E79" w:rsidRDefault="007E3BB8" w:rsidP="007E3BB8">
      <w:pPr>
        <w:spacing w:after="0" w:line="240" w:lineRule="auto"/>
        <w:ind w:right="-288"/>
        <w:rPr>
          <w:b/>
          <w:u w:val="single"/>
        </w:rPr>
      </w:pPr>
      <w:r w:rsidRPr="00793E79">
        <w:rPr>
          <w:b/>
          <w:u w:val="single"/>
        </w:rPr>
        <w:t>Failure.jsp</w:t>
      </w:r>
    </w:p>
    <w:p w14:paraId="0EF0CCEB" w14:textId="77777777" w:rsidR="007E3BB8" w:rsidRDefault="007E3BB8" w:rsidP="007E3BB8">
      <w:pPr>
        <w:spacing w:after="0" w:line="240" w:lineRule="auto"/>
        <w:ind w:right="-288"/>
      </w:pPr>
      <w:r>
        <w:t>&lt;html&gt;</w:t>
      </w:r>
    </w:p>
    <w:p w14:paraId="46F2001A" w14:textId="77777777" w:rsidR="007E3BB8" w:rsidRDefault="007E3BB8" w:rsidP="007E3BB8">
      <w:pPr>
        <w:spacing w:after="0" w:line="240" w:lineRule="auto"/>
        <w:ind w:right="-288"/>
      </w:pPr>
      <w:r>
        <w:t xml:space="preserve">&lt;body </w:t>
      </w:r>
      <w:proofErr w:type="spellStart"/>
      <w:r>
        <w:t>bgcolor</w:t>
      </w:r>
      <w:proofErr w:type="spellEnd"/>
      <w:r>
        <w:t>="reg" &gt;</w:t>
      </w:r>
    </w:p>
    <w:p w14:paraId="4CFAD025" w14:textId="77777777" w:rsidR="007E3BB8" w:rsidRDefault="007E3BB8" w:rsidP="007E3BB8">
      <w:pPr>
        <w:spacing w:after="0" w:line="240" w:lineRule="auto"/>
        <w:ind w:right="-288"/>
      </w:pPr>
      <w:r>
        <w:t>&lt;font size="22" color="pink"&gt;</w:t>
      </w:r>
    </w:p>
    <w:p w14:paraId="4D0FE818" w14:textId="77777777" w:rsidR="007E3BB8" w:rsidRDefault="007E3BB8" w:rsidP="007E3BB8">
      <w:pPr>
        <w:spacing w:after="0" w:line="240" w:lineRule="auto"/>
        <w:ind w:right="-288"/>
      </w:pPr>
      <w:r>
        <w:t>&lt;center&gt;&lt;b&gt;Login Failure</w:t>
      </w:r>
    </w:p>
    <w:p w14:paraId="7647B396" w14:textId="77777777" w:rsidR="007E3BB8" w:rsidRDefault="007E3BB8" w:rsidP="007E3BB8">
      <w:pPr>
        <w:spacing w:after="0" w:line="240" w:lineRule="auto"/>
        <w:ind w:right="-288"/>
      </w:pPr>
      <w:r>
        <w:t>&lt;/center&gt;&lt;/b&gt;&lt;/font&gt;</w:t>
      </w:r>
    </w:p>
    <w:p w14:paraId="37C17DA6" w14:textId="77777777" w:rsidR="007E3BB8" w:rsidRDefault="007E3BB8" w:rsidP="007E3BB8">
      <w:pPr>
        <w:spacing w:after="0" w:line="240" w:lineRule="auto"/>
        <w:ind w:right="-288"/>
      </w:pPr>
      <w:r>
        <w:t>&lt;/body&gt;</w:t>
      </w:r>
    </w:p>
    <w:p w14:paraId="14FE2266" w14:textId="77777777" w:rsidR="007E3BB8" w:rsidRDefault="007E3BB8" w:rsidP="007E3BB8">
      <w:pPr>
        <w:spacing w:after="0" w:line="240" w:lineRule="auto"/>
        <w:ind w:right="-288"/>
      </w:pPr>
      <w:r>
        <w:t>&lt;/html&gt;</w:t>
      </w:r>
    </w:p>
    <w:p w14:paraId="747A5567" w14:textId="77777777" w:rsidR="007E3BB8" w:rsidRDefault="007E3BB8" w:rsidP="007E3BB8">
      <w:pPr>
        <w:spacing w:after="0" w:line="240" w:lineRule="auto"/>
        <w:ind w:right="-288"/>
      </w:pPr>
      <w:r>
        <w:t>Success.jsp</w:t>
      </w:r>
    </w:p>
    <w:p w14:paraId="142B5305" w14:textId="77777777" w:rsidR="007E3BB8" w:rsidRDefault="007E3BB8" w:rsidP="007E3BB8">
      <w:pPr>
        <w:spacing w:after="0" w:line="240" w:lineRule="auto"/>
        <w:ind w:right="-288"/>
      </w:pPr>
      <w:r>
        <w:t>&lt;html&gt;</w:t>
      </w:r>
    </w:p>
    <w:p w14:paraId="5D1CB15E" w14:textId="77777777" w:rsidR="007E3BB8" w:rsidRDefault="007E3BB8" w:rsidP="007E3BB8">
      <w:pPr>
        <w:spacing w:after="0" w:line="240" w:lineRule="auto"/>
        <w:ind w:right="-288"/>
      </w:pPr>
      <w:r>
        <w:t xml:space="preserve">&lt;body </w:t>
      </w:r>
      <w:proofErr w:type="spellStart"/>
      <w:r>
        <w:t>bgcolor</w:t>
      </w:r>
      <w:proofErr w:type="spellEnd"/>
      <w:r>
        <w:t>="reg" &gt;</w:t>
      </w:r>
    </w:p>
    <w:p w14:paraId="30CD5916" w14:textId="77777777" w:rsidR="007E3BB8" w:rsidRDefault="007E3BB8" w:rsidP="007E3BB8">
      <w:pPr>
        <w:spacing w:after="0" w:line="240" w:lineRule="auto"/>
        <w:ind w:right="-288"/>
      </w:pPr>
      <w:r>
        <w:t>&lt;font size="22" color="pink"&gt;</w:t>
      </w:r>
    </w:p>
    <w:p w14:paraId="50DF7716" w14:textId="77777777" w:rsidR="007E3BB8" w:rsidRDefault="007E3BB8" w:rsidP="007E3BB8">
      <w:pPr>
        <w:spacing w:after="0" w:line="240" w:lineRule="auto"/>
        <w:ind w:right="-288"/>
      </w:pPr>
      <w:r>
        <w:t>&lt;center&gt;&lt;b&gt;Login Success</w:t>
      </w:r>
    </w:p>
    <w:p w14:paraId="27E85585" w14:textId="77777777" w:rsidR="007E3BB8" w:rsidRDefault="007E3BB8" w:rsidP="007E3BB8">
      <w:pPr>
        <w:spacing w:after="0" w:line="240" w:lineRule="auto"/>
        <w:ind w:right="-288"/>
      </w:pPr>
      <w:r>
        <w:t>&lt;/center&gt;&lt;/b&gt;&lt;/font&gt;</w:t>
      </w:r>
    </w:p>
    <w:p w14:paraId="17259095" w14:textId="77777777" w:rsidR="007E3BB8" w:rsidRDefault="007E3BB8" w:rsidP="007E3BB8">
      <w:pPr>
        <w:spacing w:after="0" w:line="240" w:lineRule="auto"/>
        <w:ind w:right="-288"/>
      </w:pPr>
      <w:r>
        <w:t>&lt;/body&gt;</w:t>
      </w:r>
    </w:p>
    <w:p w14:paraId="17285FA0" w14:textId="77777777" w:rsidR="007E3BB8" w:rsidRDefault="007E3BB8" w:rsidP="007E3BB8">
      <w:pPr>
        <w:spacing w:after="0" w:line="240" w:lineRule="auto"/>
        <w:ind w:right="-288"/>
      </w:pPr>
      <w:r>
        <w:t>&lt;/html&gt;</w:t>
      </w:r>
    </w:p>
    <w:p w14:paraId="02E93926" w14:textId="77777777" w:rsidR="007E3BB8" w:rsidRPr="00793E79" w:rsidRDefault="007E3BB8" w:rsidP="007E3BB8">
      <w:pPr>
        <w:spacing w:after="0" w:line="240" w:lineRule="auto"/>
        <w:ind w:right="-288"/>
        <w:rPr>
          <w:b/>
          <w:u w:val="single"/>
        </w:rPr>
      </w:pPr>
      <w:r w:rsidRPr="00793E79">
        <w:rPr>
          <w:b/>
          <w:u w:val="single"/>
        </w:rPr>
        <w:t>Web.xml</w:t>
      </w:r>
    </w:p>
    <w:p w14:paraId="484206E0" w14:textId="77777777" w:rsidR="007E3BB8" w:rsidRDefault="007E3BB8" w:rsidP="007E3BB8">
      <w:pPr>
        <w:spacing w:after="0" w:line="240" w:lineRule="auto"/>
        <w:ind w:right="-288"/>
      </w:pPr>
      <w:r>
        <w:t>&lt;web-app&gt;</w:t>
      </w:r>
    </w:p>
    <w:p w14:paraId="280E8F54" w14:textId="77777777" w:rsidR="007E3BB8" w:rsidRDefault="007E3BB8" w:rsidP="007E3BB8">
      <w:pPr>
        <w:spacing w:after="0" w:line="240" w:lineRule="auto"/>
        <w:ind w:right="-288"/>
      </w:pPr>
      <w:r>
        <w:t>&lt;welcome-file-list&gt;</w:t>
      </w:r>
    </w:p>
    <w:p w14:paraId="519D4CBA" w14:textId="77777777" w:rsidR="007E3BB8" w:rsidRDefault="007E3BB8" w:rsidP="007E3BB8">
      <w:pPr>
        <w:spacing w:after="0" w:line="240" w:lineRule="auto"/>
        <w:ind w:right="-288"/>
      </w:pPr>
      <w:r>
        <w:t>&lt;welcome-file&gt;login.html&lt;/welcome-file&gt;</w:t>
      </w:r>
    </w:p>
    <w:p w14:paraId="1A9552CA" w14:textId="77777777" w:rsidR="007E3BB8" w:rsidRDefault="007E3BB8" w:rsidP="007E3BB8">
      <w:pPr>
        <w:spacing w:after="0" w:line="240" w:lineRule="auto"/>
        <w:ind w:right="-288"/>
      </w:pPr>
      <w:r>
        <w:t>&lt;/welcome-file-list&gt;</w:t>
      </w:r>
    </w:p>
    <w:p w14:paraId="6D95D357" w14:textId="77777777" w:rsidR="007E3BB8" w:rsidRDefault="007E3BB8" w:rsidP="007E3BB8">
      <w:pPr>
        <w:spacing w:after="0" w:line="240" w:lineRule="auto"/>
        <w:ind w:right="-288"/>
      </w:pPr>
      <w:r>
        <w:lastRenderedPageBreak/>
        <w:t>&lt;servlet&gt;</w:t>
      </w:r>
    </w:p>
    <w:p w14:paraId="27D9A725" w14:textId="77777777" w:rsidR="007E3BB8" w:rsidRDefault="007E3BB8" w:rsidP="007E3BB8">
      <w:pPr>
        <w:spacing w:after="0" w:line="240" w:lineRule="auto"/>
        <w:ind w:right="-288"/>
      </w:pPr>
      <w:r>
        <w:t>&lt;load-on-startup&gt;1&lt;/load-on-startup&gt;</w:t>
      </w:r>
    </w:p>
    <w:p w14:paraId="63EDF7B4" w14:textId="77777777" w:rsidR="007E3BB8" w:rsidRDefault="007E3BB8" w:rsidP="007E3BB8">
      <w:pPr>
        <w:spacing w:after="0" w:line="240" w:lineRule="auto"/>
        <w:ind w:right="-288"/>
      </w:pPr>
      <w:r>
        <w:t>&lt;</w:t>
      </w:r>
      <w:proofErr w:type="spellStart"/>
      <w:r>
        <w:t>init</w:t>
      </w:r>
      <w:proofErr w:type="spellEnd"/>
      <w:r>
        <w:t>-param&gt;</w:t>
      </w:r>
    </w:p>
    <w:p w14:paraId="3B44963F" w14:textId="77777777" w:rsidR="007E3BB8" w:rsidRDefault="007E3BB8" w:rsidP="007E3BB8">
      <w:pPr>
        <w:spacing w:after="0" w:line="240" w:lineRule="auto"/>
        <w:ind w:right="-288"/>
      </w:pPr>
      <w:r>
        <w:t>&lt;param-name&gt;config&lt;/param-name&gt;</w:t>
      </w:r>
    </w:p>
    <w:p w14:paraId="5144D144" w14:textId="77777777" w:rsidR="007E3BB8" w:rsidRDefault="007E3BB8" w:rsidP="007E3BB8">
      <w:pPr>
        <w:spacing w:after="0" w:line="240" w:lineRule="auto"/>
        <w:ind w:right="-288"/>
      </w:pPr>
      <w:r>
        <w:tab/>
        <w:t>&lt;param-value&gt;/WEB-INF/struts-config.xml</w:t>
      </w:r>
    </w:p>
    <w:p w14:paraId="581D0A7F" w14:textId="77777777" w:rsidR="007E3BB8" w:rsidRDefault="007E3BB8" w:rsidP="007E3BB8">
      <w:pPr>
        <w:spacing w:after="0" w:line="240" w:lineRule="auto"/>
        <w:ind w:right="-288"/>
      </w:pPr>
      <w:r>
        <w:tab/>
        <w:t>&lt;/param-value&gt;</w:t>
      </w:r>
    </w:p>
    <w:p w14:paraId="6D28A072" w14:textId="77777777" w:rsidR="007E3BB8" w:rsidRDefault="007E3BB8" w:rsidP="007E3BB8">
      <w:pPr>
        <w:spacing w:after="0" w:line="240" w:lineRule="auto"/>
        <w:ind w:right="-288"/>
      </w:pPr>
      <w:r>
        <w:t>&lt;/</w:t>
      </w:r>
      <w:proofErr w:type="spellStart"/>
      <w:r>
        <w:t>init</w:t>
      </w:r>
      <w:proofErr w:type="spellEnd"/>
      <w:r>
        <w:t>-param&gt;</w:t>
      </w:r>
    </w:p>
    <w:p w14:paraId="4AA02E59" w14:textId="77777777" w:rsidR="007E3BB8" w:rsidRDefault="007E3BB8" w:rsidP="007E3BB8">
      <w:pPr>
        <w:spacing w:after="0" w:line="240" w:lineRule="auto"/>
        <w:ind w:right="-288"/>
      </w:pPr>
      <w:r>
        <w:t>&lt;servlet-name&gt;as&lt;/servlet-name&gt;</w:t>
      </w:r>
    </w:p>
    <w:p w14:paraId="7E1EECC3" w14:textId="77777777" w:rsidR="007E3BB8" w:rsidRDefault="007E3BB8" w:rsidP="007E3BB8">
      <w:pPr>
        <w:spacing w:after="0" w:line="240" w:lineRule="auto"/>
        <w:ind w:right="-288"/>
      </w:pPr>
      <w:r>
        <w:t>&lt;servlet-class&gt;org.apache.struts.action.ActionServlet&lt;/servlet-class&gt;</w:t>
      </w:r>
    </w:p>
    <w:p w14:paraId="036DEC48" w14:textId="77777777" w:rsidR="007E3BB8" w:rsidRDefault="007E3BB8" w:rsidP="007E3BB8">
      <w:pPr>
        <w:spacing w:after="0" w:line="240" w:lineRule="auto"/>
        <w:ind w:right="-288"/>
      </w:pPr>
      <w:r>
        <w:t>&lt;/servlet&gt;</w:t>
      </w:r>
    </w:p>
    <w:p w14:paraId="2B0E27F3" w14:textId="77777777" w:rsidR="007E3BB8" w:rsidRDefault="007E3BB8" w:rsidP="007E3BB8">
      <w:pPr>
        <w:spacing w:after="0" w:line="240" w:lineRule="auto"/>
        <w:ind w:right="-288"/>
      </w:pPr>
      <w:r>
        <w:t>&lt;servlet-mapping&gt;</w:t>
      </w:r>
    </w:p>
    <w:p w14:paraId="591F6C0B" w14:textId="77777777" w:rsidR="007E3BB8" w:rsidRDefault="007E3BB8" w:rsidP="007E3BB8">
      <w:pPr>
        <w:spacing w:after="0" w:line="240" w:lineRule="auto"/>
        <w:ind w:right="-288"/>
      </w:pPr>
      <w:r>
        <w:t>&lt;servlet-name&gt;as&lt;/servlet-name&gt;</w:t>
      </w:r>
    </w:p>
    <w:p w14:paraId="2580C8E0" w14:textId="77777777" w:rsidR="007E3BB8" w:rsidRDefault="007E3BB8" w:rsidP="007E3BB8">
      <w:pPr>
        <w:spacing w:after="0" w:line="240" w:lineRule="auto"/>
        <w:ind w:right="-288"/>
      </w:pPr>
      <w:r>
        <w:t>&lt;</w:t>
      </w:r>
      <w:proofErr w:type="spellStart"/>
      <w:r>
        <w:t>url</w:t>
      </w:r>
      <w:proofErr w:type="spellEnd"/>
      <w:r>
        <w:t>-pattern&gt;*.do&lt;/</w:t>
      </w:r>
      <w:proofErr w:type="spellStart"/>
      <w:r>
        <w:t>url</w:t>
      </w:r>
      <w:proofErr w:type="spellEnd"/>
      <w:r>
        <w:t>-pattern&gt;</w:t>
      </w:r>
    </w:p>
    <w:p w14:paraId="58A6FBE9" w14:textId="77777777" w:rsidR="007E3BB8" w:rsidRDefault="007E3BB8" w:rsidP="007E3BB8">
      <w:pPr>
        <w:spacing w:after="0" w:line="240" w:lineRule="auto"/>
        <w:ind w:right="-288"/>
      </w:pPr>
      <w:r>
        <w:t>&lt;/servlet-mapping&gt;</w:t>
      </w:r>
    </w:p>
    <w:p w14:paraId="191AFEE0" w14:textId="77777777" w:rsidR="007E3BB8" w:rsidRDefault="007E3BB8" w:rsidP="007E3BB8">
      <w:pPr>
        <w:spacing w:after="0" w:line="240" w:lineRule="auto"/>
        <w:ind w:right="-288"/>
      </w:pPr>
      <w:r>
        <w:t>&lt;/web-app&gt;</w:t>
      </w:r>
    </w:p>
    <w:p w14:paraId="3BB09A10" w14:textId="77777777" w:rsidR="007E3BB8" w:rsidRDefault="007E3BB8" w:rsidP="007E3BB8">
      <w:pPr>
        <w:spacing w:after="0" w:line="240" w:lineRule="auto"/>
        <w:ind w:right="-288"/>
      </w:pPr>
      <w:r>
        <w:t>Struts-config.xml</w:t>
      </w:r>
    </w:p>
    <w:p w14:paraId="0113249E" w14:textId="77777777" w:rsidR="007E3BB8" w:rsidRDefault="007E3BB8" w:rsidP="007E3BB8">
      <w:pPr>
        <w:spacing w:after="0" w:line="240" w:lineRule="auto"/>
        <w:ind w:right="-288"/>
      </w:pPr>
      <w:r>
        <w:t>&lt;!DOCTYPE struts-config PUBLIC</w:t>
      </w:r>
    </w:p>
    <w:p w14:paraId="56707BD7" w14:textId="77777777" w:rsidR="007E3BB8" w:rsidRDefault="007E3BB8" w:rsidP="007E3BB8">
      <w:pPr>
        <w:spacing w:after="0" w:line="240" w:lineRule="auto"/>
        <w:ind w:right="-288"/>
      </w:pPr>
      <w:r>
        <w:t xml:space="preserve">       "-//Apache Software Foundation//DTD Struts Configuration 1.3//EN"</w:t>
      </w:r>
    </w:p>
    <w:p w14:paraId="344BDB06" w14:textId="77777777" w:rsidR="007E3BB8" w:rsidRDefault="007E3BB8" w:rsidP="007E3BB8">
      <w:pPr>
        <w:spacing w:after="0" w:line="240" w:lineRule="auto"/>
        <w:ind w:right="-288"/>
      </w:pPr>
      <w:r>
        <w:t xml:space="preserve">       "http://struts.apache.org/dtds/struts-config_1_3.dtd"&gt;</w:t>
      </w:r>
    </w:p>
    <w:p w14:paraId="5D1E340B" w14:textId="77777777" w:rsidR="007E3BB8" w:rsidRDefault="007E3BB8" w:rsidP="007E3BB8">
      <w:pPr>
        <w:spacing w:after="0" w:line="240" w:lineRule="auto"/>
        <w:ind w:right="-288"/>
      </w:pPr>
      <w:r>
        <w:tab/>
        <w:t xml:space="preserve">   &lt;struts-config&gt;</w:t>
      </w:r>
    </w:p>
    <w:p w14:paraId="6ABF730B" w14:textId="77777777" w:rsidR="007E3BB8" w:rsidRDefault="007E3BB8" w:rsidP="007E3BB8">
      <w:pPr>
        <w:spacing w:after="0" w:line="240" w:lineRule="auto"/>
        <w:ind w:right="-288"/>
      </w:pPr>
      <w:r>
        <w:tab/>
        <w:t xml:space="preserve">   &lt;form-beans&gt;</w:t>
      </w:r>
    </w:p>
    <w:p w14:paraId="4DAD6029" w14:textId="77777777" w:rsidR="007E3BB8" w:rsidRDefault="007E3BB8" w:rsidP="007E3BB8">
      <w:pPr>
        <w:spacing w:after="0" w:line="240" w:lineRule="auto"/>
        <w:ind w:right="-288"/>
      </w:pPr>
      <w:r>
        <w:tab/>
        <w:t xml:space="preserve">   &lt;form-bean name="</w:t>
      </w:r>
      <w:proofErr w:type="spellStart"/>
      <w:r>
        <w:t>hai</w:t>
      </w:r>
      <w:proofErr w:type="spellEnd"/>
      <w:r>
        <w:t>" type="</w:t>
      </w:r>
      <w:proofErr w:type="spellStart"/>
      <w:r>
        <w:t>com.dss.LoginActionForm</w:t>
      </w:r>
      <w:proofErr w:type="spellEnd"/>
      <w:r>
        <w:t>"/&gt;</w:t>
      </w:r>
    </w:p>
    <w:p w14:paraId="0F4EE5B5" w14:textId="77777777" w:rsidR="007E3BB8" w:rsidRDefault="007E3BB8" w:rsidP="007E3BB8">
      <w:pPr>
        <w:spacing w:after="0" w:line="240" w:lineRule="auto"/>
        <w:ind w:right="-288"/>
      </w:pPr>
      <w:r>
        <w:tab/>
        <w:t xml:space="preserve">   &lt;/form-beans&gt;</w:t>
      </w:r>
    </w:p>
    <w:p w14:paraId="60CEF7F1" w14:textId="77777777" w:rsidR="007E3BB8" w:rsidRDefault="007E3BB8" w:rsidP="007E3BB8">
      <w:pPr>
        <w:spacing w:after="0" w:line="240" w:lineRule="auto"/>
        <w:ind w:right="-288"/>
      </w:pPr>
      <w:r>
        <w:tab/>
        <w:t xml:space="preserve">   &lt;action-mappings&gt;</w:t>
      </w:r>
    </w:p>
    <w:p w14:paraId="7F0AB250" w14:textId="77777777" w:rsidR="007E3BB8" w:rsidRDefault="007E3BB8" w:rsidP="007E3BB8">
      <w:pPr>
        <w:spacing w:after="0" w:line="240" w:lineRule="auto"/>
        <w:ind w:right="-288"/>
      </w:pPr>
      <w:r>
        <w:tab/>
        <w:t xml:space="preserve">   &lt;action name="</w:t>
      </w:r>
      <w:proofErr w:type="spellStart"/>
      <w:r>
        <w:t>hai</w:t>
      </w:r>
      <w:proofErr w:type="spellEnd"/>
      <w:r>
        <w:t>" type="</w:t>
      </w:r>
      <w:proofErr w:type="spellStart"/>
      <w:r>
        <w:t>com.dss.LoginAction</w:t>
      </w:r>
      <w:proofErr w:type="spellEnd"/>
      <w:r>
        <w:t>" path="/hello"&gt;</w:t>
      </w:r>
    </w:p>
    <w:p w14:paraId="58679821" w14:textId="77777777" w:rsidR="007E3BB8" w:rsidRDefault="007E3BB8" w:rsidP="007E3BB8">
      <w:pPr>
        <w:spacing w:after="0" w:line="240" w:lineRule="auto"/>
        <w:ind w:right="-288"/>
      </w:pPr>
      <w:r>
        <w:tab/>
        <w:t xml:space="preserve">   &lt;forward name="success" path="/success.jsp"/&gt;</w:t>
      </w:r>
    </w:p>
    <w:p w14:paraId="19440794" w14:textId="77777777" w:rsidR="007E3BB8" w:rsidRDefault="007E3BB8" w:rsidP="007E3BB8">
      <w:pPr>
        <w:spacing w:after="0" w:line="240" w:lineRule="auto"/>
        <w:ind w:right="-288"/>
      </w:pPr>
      <w:r>
        <w:tab/>
        <w:t xml:space="preserve">   &lt;forward name="failure" path="/failure.jsp"/&gt;</w:t>
      </w:r>
    </w:p>
    <w:p w14:paraId="61E36738" w14:textId="77777777" w:rsidR="007E3BB8" w:rsidRDefault="007E3BB8" w:rsidP="007E3BB8">
      <w:pPr>
        <w:spacing w:after="0" w:line="240" w:lineRule="auto"/>
        <w:ind w:right="-288"/>
      </w:pPr>
      <w:r>
        <w:tab/>
        <w:t xml:space="preserve">   &lt;/action&gt;</w:t>
      </w:r>
    </w:p>
    <w:p w14:paraId="6BFBC0DC" w14:textId="77777777" w:rsidR="007E3BB8" w:rsidRDefault="007E3BB8" w:rsidP="007E3BB8">
      <w:pPr>
        <w:spacing w:after="0" w:line="240" w:lineRule="auto"/>
        <w:ind w:right="-288"/>
      </w:pPr>
      <w:r>
        <w:tab/>
        <w:t xml:space="preserve">   &lt;/action-mappings&gt;</w:t>
      </w:r>
    </w:p>
    <w:p w14:paraId="342298E1" w14:textId="77777777" w:rsidR="007E3BB8" w:rsidRDefault="007E3BB8" w:rsidP="007E3BB8">
      <w:pPr>
        <w:spacing w:after="0" w:line="240" w:lineRule="auto"/>
        <w:ind w:right="-288"/>
      </w:pPr>
      <w:r>
        <w:tab/>
        <w:t xml:space="preserve">   &lt;/struts-config&gt;</w:t>
      </w:r>
    </w:p>
    <w:p w14:paraId="2E4FCB61" w14:textId="77777777" w:rsidR="00793E79" w:rsidRDefault="00793E79" w:rsidP="007E3BB8">
      <w:pPr>
        <w:spacing w:after="0" w:line="240" w:lineRule="auto"/>
        <w:ind w:right="-288"/>
      </w:pPr>
    </w:p>
    <w:p w14:paraId="463A0155" w14:textId="77777777" w:rsidR="007E3BB8" w:rsidRPr="00793E79" w:rsidRDefault="007E3BB8" w:rsidP="007E3BB8">
      <w:pPr>
        <w:spacing w:after="0" w:line="240" w:lineRule="auto"/>
        <w:ind w:right="-288"/>
        <w:rPr>
          <w:b/>
          <w:u w:val="single"/>
        </w:rPr>
      </w:pPr>
      <w:r w:rsidRPr="00793E79">
        <w:rPr>
          <w:b/>
          <w:u w:val="single"/>
        </w:rPr>
        <w:t>LogingActionForm.java</w:t>
      </w:r>
    </w:p>
    <w:p w14:paraId="3A520374" w14:textId="77777777" w:rsidR="007E3BB8" w:rsidRDefault="007E3BB8" w:rsidP="007E3BB8">
      <w:pPr>
        <w:spacing w:after="0" w:line="240" w:lineRule="auto"/>
        <w:ind w:right="-288"/>
      </w:pPr>
      <w:r>
        <w:t>package com.dss;</w:t>
      </w:r>
    </w:p>
    <w:p w14:paraId="775B505B" w14:textId="77777777" w:rsidR="007E3BB8" w:rsidRDefault="007E3BB8" w:rsidP="007E3BB8">
      <w:pPr>
        <w:spacing w:after="0" w:line="240" w:lineRule="auto"/>
        <w:ind w:right="-288"/>
      </w:pPr>
      <w:r>
        <w:t xml:space="preserve">import </w:t>
      </w:r>
      <w:proofErr w:type="spellStart"/>
      <w:r>
        <w:t>org.apache.struts.action</w:t>
      </w:r>
      <w:proofErr w:type="spellEnd"/>
      <w:r>
        <w:t>.*;</w:t>
      </w:r>
    </w:p>
    <w:p w14:paraId="05269D63" w14:textId="77777777" w:rsidR="007E3BB8" w:rsidRDefault="007E3BB8" w:rsidP="007E3BB8">
      <w:pPr>
        <w:spacing w:after="0" w:line="240" w:lineRule="auto"/>
        <w:ind w:right="-288"/>
      </w:pPr>
      <w:r>
        <w:t xml:space="preserve">public class </w:t>
      </w:r>
      <w:proofErr w:type="spellStart"/>
      <w:r>
        <w:t>LoginActionForm</w:t>
      </w:r>
      <w:proofErr w:type="spellEnd"/>
      <w:r>
        <w:t xml:space="preserve"> extends </w:t>
      </w:r>
      <w:proofErr w:type="spellStart"/>
      <w:r>
        <w:t>ActionForm</w:t>
      </w:r>
      <w:proofErr w:type="spellEnd"/>
    </w:p>
    <w:p w14:paraId="357088DA" w14:textId="77777777" w:rsidR="007E3BB8" w:rsidRDefault="007E3BB8" w:rsidP="007E3BB8">
      <w:pPr>
        <w:spacing w:after="0" w:line="240" w:lineRule="auto"/>
        <w:ind w:right="-288"/>
      </w:pPr>
      <w:r>
        <w:t>{</w:t>
      </w:r>
    </w:p>
    <w:p w14:paraId="393EDB47" w14:textId="77777777" w:rsidR="007E3BB8" w:rsidRDefault="007E3BB8" w:rsidP="007E3BB8">
      <w:pPr>
        <w:spacing w:after="0" w:line="240" w:lineRule="auto"/>
        <w:ind w:right="-288"/>
      </w:pPr>
      <w:r>
        <w:tab/>
        <w:t xml:space="preserve">private String </w:t>
      </w:r>
      <w:proofErr w:type="spellStart"/>
      <w:r>
        <w:t>uname</w:t>
      </w:r>
      <w:proofErr w:type="spellEnd"/>
      <w:r>
        <w:t>;</w:t>
      </w:r>
    </w:p>
    <w:p w14:paraId="3B6F0298" w14:textId="77777777" w:rsidR="007E3BB8" w:rsidRDefault="007E3BB8" w:rsidP="007E3BB8">
      <w:pPr>
        <w:spacing w:after="0" w:line="240" w:lineRule="auto"/>
        <w:ind w:right="-288"/>
      </w:pPr>
      <w:r>
        <w:tab/>
        <w:t xml:space="preserve">private String </w:t>
      </w:r>
      <w:proofErr w:type="spellStart"/>
      <w:r>
        <w:t>upwd</w:t>
      </w:r>
      <w:proofErr w:type="spellEnd"/>
      <w:r>
        <w:t>;</w:t>
      </w:r>
    </w:p>
    <w:p w14:paraId="2CC345DB" w14:textId="77777777" w:rsidR="007E3BB8" w:rsidRDefault="007E3BB8" w:rsidP="007E3BB8">
      <w:pPr>
        <w:spacing w:after="0" w:line="240" w:lineRule="auto"/>
        <w:ind w:right="-288"/>
      </w:pPr>
      <w:r>
        <w:tab/>
        <w:t xml:space="preserve">public void </w:t>
      </w:r>
      <w:proofErr w:type="spellStart"/>
      <w:r>
        <w:t>setUname</w:t>
      </w:r>
      <w:proofErr w:type="spellEnd"/>
      <w:r>
        <w:t xml:space="preserve">(String </w:t>
      </w:r>
      <w:proofErr w:type="spellStart"/>
      <w:r>
        <w:t>uname</w:t>
      </w:r>
      <w:proofErr w:type="spellEnd"/>
      <w:r>
        <w:t>)</w:t>
      </w:r>
    </w:p>
    <w:p w14:paraId="5A5BA4B8" w14:textId="77777777" w:rsidR="007E3BB8" w:rsidRDefault="007E3BB8" w:rsidP="007E3BB8">
      <w:pPr>
        <w:spacing w:after="0" w:line="240" w:lineRule="auto"/>
        <w:ind w:right="-288"/>
      </w:pPr>
      <w:r>
        <w:tab/>
        <w:t>{</w:t>
      </w:r>
    </w:p>
    <w:p w14:paraId="08CB0F99" w14:textId="77777777" w:rsidR="007E3BB8" w:rsidRDefault="007E3BB8" w:rsidP="007E3BB8">
      <w:pPr>
        <w:spacing w:after="0" w:line="240" w:lineRule="auto"/>
        <w:ind w:right="-288"/>
      </w:pPr>
      <w:r>
        <w:tab/>
      </w:r>
      <w:r>
        <w:tab/>
      </w:r>
      <w:proofErr w:type="spellStart"/>
      <w:r>
        <w:t>this.uname</w:t>
      </w:r>
      <w:proofErr w:type="spellEnd"/>
      <w:r>
        <w:t>=</w:t>
      </w:r>
      <w:proofErr w:type="spellStart"/>
      <w:r>
        <w:t>uname</w:t>
      </w:r>
      <w:proofErr w:type="spellEnd"/>
      <w:r>
        <w:t>;</w:t>
      </w:r>
    </w:p>
    <w:p w14:paraId="71221182" w14:textId="77777777" w:rsidR="007E3BB8" w:rsidRDefault="007E3BB8" w:rsidP="007E3BB8">
      <w:pPr>
        <w:spacing w:after="0" w:line="240" w:lineRule="auto"/>
        <w:ind w:right="-288"/>
      </w:pPr>
      <w:r>
        <w:tab/>
        <w:t>}</w:t>
      </w:r>
    </w:p>
    <w:p w14:paraId="43069985" w14:textId="77777777" w:rsidR="007E3BB8" w:rsidRDefault="007E3BB8" w:rsidP="007E3BB8">
      <w:pPr>
        <w:spacing w:after="0" w:line="240" w:lineRule="auto"/>
        <w:ind w:right="-288"/>
      </w:pPr>
      <w:r>
        <w:tab/>
        <w:t xml:space="preserve">public String </w:t>
      </w:r>
      <w:proofErr w:type="spellStart"/>
      <w:r>
        <w:t>getUname</w:t>
      </w:r>
      <w:proofErr w:type="spellEnd"/>
      <w:r>
        <w:t>()</w:t>
      </w:r>
    </w:p>
    <w:p w14:paraId="6F3C4F5E" w14:textId="77777777" w:rsidR="007E3BB8" w:rsidRDefault="007E3BB8" w:rsidP="007E3BB8">
      <w:pPr>
        <w:spacing w:after="0" w:line="240" w:lineRule="auto"/>
        <w:ind w:right="-288"/>
      </w:pPr>
      <w:r>
        <w:tab/>
        <w:t>{</w:t>
      </w:r>
    </w:p>
    <w:p w14:paraId="77BDB0FF" w14:textId="77777777" w:rsidR="007E3BB8" w:rsidRDefault="007E3BB8" w:rsidP="007E3BB8">
      <w:pPr>
        <w:spacing w:after="0" w:line="240" w:lineRule="auto"/>
        <w:ind w:right="-288"/>
      </w:pPr>
      <w:r>
        <w:tab/>
      </w:r>
      <w:r>
        <w:tab/>
        <w:t xml:space="preserve">return </w:t>
      </w:r>
      <w:proofErr w:type="spellStart"/>
      <w:r>
        <w:t>uname</w:t>
      </w:r>
      <w:proofErr w:type="spellEnd"/>
      <w:r>
        <w:t>;</w:t>
      </w:r>
    </w:p>
    <w:p w14:paraId="433C1D8C" w14:textId="77777777" w:rsidR="007E3BB8" w:rsidRDefault="007E3BB8" w:rsidP="007E3BB8">
      <w:pPr>
        <w:spacing w:after="0" w:line="240" w:lineRule="auto"/>
        <w:ind w:right="-288"/>
      </w:pPr>
      <w:r>
        <w:tab/>
        <w:t>}</w:t>
      </w:r>
    </w:p>
    <w:p w14:paraId="744667E3" w14:textId="77777777" w:rsidR="007E3BB8" w:rsidRDefault="007E3BB8" w:rsidP="007E3BB8">
      <w:pPr>
        <w:spacing w:after="0" w:line="240" w:lineRule="auto"/>
        <w:ind w:right="-288"/>
      </w:pPr>
      <w:r>
        <w:tab/>
      </w:r>
      <w:r>
        <w:tab/>
        <w:t xml:space="preserve">public void </w:t>
      </w:r>
      <w:proofErr w:type="spellStart"/>
      <w:r>
        <w:t>setUpwd</w:t>
      </w:r>
      <w:proofErr w:type="spellEnd"/>
      <w:r>
        <w:t xml:space="preserve">(String </w:t>
      </w:r>
      <w:proofErr w:type="spellStart"/>
      <w:r>
        <w:t>upwd</w:t>
      </w:r>
      <w:proofErr w:type="spellEnd"/>
      <w:r>
        <w:t>)</w:t>
      </w:r>
    </w:p>
    <w:p w14:paraId="4C0C5C1C" w14:textId="77777777" w:rsidR="007E3BB8" w:rsidRDefault="007E3BB8" w:rsidP="007E3BB8">
      <w:pPr>
        <w:spacing w:after="0" w:line="240" w:lineRule="auto"/>
        <w:ind w:right="-288"/>
      </w:pPr>
      <w:r>
        <w:tab/>
        <w:t>{</w:t>
      </w:r>
    </w:p>
    <w:p w14:paraId="113686B3" w14:textId="77777777" w:rsidR="007E3BB8" w:rsidRDefault="007E3BB8" w:rsidP="007E3BB8">
      <w:pPr>
        <w:spacing w:after="0" w:line="240" w:lineRule="auto"/>
        <w:ind w:right="-288"/>
      </w:pPr>
      <w:r>
        <w:lastRenderedPageBreak/>
        <w:tab/>
      </w:r>
      <w:r>
        <w:tab/>
      </w:r>
      <w:r>
        <w:tab/>
      </w:r>
      <w:proofErr w:type="spellStart"/>
      <w:r>
        <w:t>this.upwd</w:t>
      </w:r>
      <w:proofErr w:type="spellEnd"/>
      <w:r>
        <w:t>=</w:t>
      </w:r>
      <w:proofErr w:type="spellStart"/>
      <w:r>
        <w:t>upwd</w:t>
      </w:r>
      <w:proofErr w:type="spellEnd"/>
      <w:r>
        <w:t>;</w:t>
      </w:r>
    </w:p>
    <w:p w14:paraId="73DA4369" w14:textId="77777777" w:rsidR="007E3BB8" w:rsidRDefault="007E3BB8" w:rsidP="007E3BB8">
      <w:pPr>
        <w:spacing w:after="0" w:line="240" w:lineRule="auto"/>
        <w:ind w:right="-288"/>
      </w:pPr>
      <w:r>
        <w:tab/>
        <w:t>}</w:t>
      </w:r>
    </w:p>
    <w:p w14:paraId="175910CD" w14:textId="77777777" w:rsidR="007E3BB8" w:rsidRDefault="007E3BB8" w:rsidP="007E3BB8">
      <w:pPr>
        <w:spacing w:after="0" w:line="240" w:lineRule="auto"/>
        <w:ind w:right="-288"/>
      </w:pPr>
      <w:r>
        <w:tab/>
        <w:t xml:space="preserve">public String </w:t>
      </w:r>
      <w:proofErr w:type="spellStart"/>
      <w:r>
        <w:t>getUpwd</w:t>
      </w:r>
      <w:proofErr w:type="spellEnd"/>
      <w:r>
        <w:t>()</w:t>
      </w:r>
    </w:p>
    <w:p w14:paraId="4EE6537A" w14:textId="77777777" w:rsidR="007E3BB8" w:rsidRDefault="007E3BB8" w:rsidP="007E3BB8">
      <w:pPr>
        <w:spacing w:after="0" w:line="240" w:lineRule="auto"/>
        <w:ind w:right="-288"/>
      </w:pPr>
      <w:r>
        <w:tab/>
        <w:t>{</w:t>
      </w:r>
    </w:p>
    <w:p w14:paraId="751D4257" w14:textId="77777777" w:rsidR="007E3BB8" w:rsidRDefault="007E3BB8" w:rsidP="007E3BB8">
      <w:pPr>
        <w:spacing w:after="0" w:line="240" w:lineRule="auto"/>
        <w:ind w:right="-288"/>
      </w:pPr>
      <w:r>
        <w:tab/>
      </w:r>
      <w:r>
        <w:tab/>
        <w:t xml:space="preserve">return </w:t>
      </w:r>
      <w:proofErr w:type="spellStart"/>
      <w:r>
        <w:t>upwd</w:t>
      </w:r>
      <w:proofErr w:type="spellEnd"/>
      <w:r>
        <w:t>;</w:t>
      </w:r>
    </w:p>
    <w:p w14:paraId="7E86E755" w14:textId="77777777" w:rsidR="007E3BB8" w:rsidRDefault="007E3BB8" w:rsidP="007E3BB8">
      <w:pPr>
        <w:spacing w:after="0" w:line="240" w:lineRule="auto"/>
        <w:ind w:right="-288"/>
      </w:pPr>
      <w:r>
        <w:tab/>
        <w:t>}</w:t>
      </w:r>
    </w:p>
    <w:p w14:paraId="18659F18" w14:textId="77777777" w:rsidR="007E3BB8" w:rsidRDefault="007E3BB8" w:rsidP="007E3BB8">
      <w:pPr>
        <w:spacing w:after="0" w:line="240" w:lineRule="auto"/>
        <w:ind w:right="-288"/>
      </w:pPr>
      <w:r>
        <w:t>}</w:t>
      </w:r>
    </w:p>
    <w:p w14:paraId="0D950EE6" w14:textId="77777777" w:rsidR="007E3BB8" w:rsidRPr="00793E79" w:rsidRDefault="007E3BB8" w:rsidP="007E3BB8">
      <w:pPr>
        <w:spacing w:after="0" w:line="240" w:lineRule="auto"/>
        <w:ind w:right="-288"/>
        <w:rPr>
          <w:b/>
          <w:u w:val="single"/>
        </w:rPr>
      </w:pPr>
      <w:r w:rsidRPr="00793E79">
        <w:rPr>
          <w:b/>
          <w:u w:val="single"/>
        </w:rPr>
        <w:t>LoginAction.java</w:t>
      </w:r>
    </w:p>
    <w:p w14:paraId="2A69435B" w14:textId="77777777" w:rsidR="007E3BB8" w:rsidRDefault="007E3BB8" w:rsidP="007E3BB8">
      <w:pPr>
        <w:spacing w:after="0" w:line="240" w:lineRule="auto"/>
        <w:ind w:right="-288"/>
      </w:pPr>
      <w:r>
        <w:t>package com.dss;</w:t>
      </w:r>
    </w:p>
    <w:p w14:paraId="2349BD92" w14:textId="77777777" w:rsidR="007E3BB8" w:rsidRDefault="007E3BB8" w:rsidP="007E3BB8">
      <w:pPr>
        <w:spacing w:after="0" w:line="240" w:lineRule="auto"/>
        <w:ind w:right="-288"/>
      </w:pPr>
      <w:r>
        <w:t xml:space="preserve">import </w:t>
      </w:r>
      <w:proofErr w:type="spellStart"/>
      <w:r>
        <w:t>org.apache.struts.action</w:t>
      </w:r>
      <w:proofErr w:type="spellEnd"/>
      <w:r>
        <w:t>.*;</w:t>
      </w:r>
    </w:p>
    <w:p w14:paraId="5EFA56C4" w14:textId="77777777" w:rsidR="007E3BB8" w:rsidRDefault="007E3BB8" w:rsidP="007E3BB8">
      <w:pPr>
        <w:spacing w:after="0" w:line="240" w:lineRule="auto"/>
        <w:ind w:right="-288"/>
      </w:pPr>
      <w:r>
        <w:t xml:space="preserve">import </w:t>
      </w:r>
      <w:proofErr w:type="spellStart"/>
      <w:r>
        <w:t>javax.servlet.http</w:t>
      </w:r>
      <w:proofErr w:type="spellEnd"/>
      <w:r>
        <w:t>.*;</w:t>
      </w:r>
    </w:p>
    <w:p w14:paraId="44DF770B" w14:textId="77777777" w:rsidR="007E3BB8" w:rsidRDefault="007E3BB8" w:rsidP="007E3BB8">
      <w:pPr>
        <w:spacing w:after="0" w:line="240" w:lineRule="auto"/>
        <w:ind w:right="-288"/>
      </w:pPr>
      <w:r>
        <w:t xml:space="preserve">public class </w:t>
      </w:r>
      <w:proofErr w:type="spellStart"/>
      <w:r>
        <w:t>LoginAction</w:t>
      </w:r>
      <w:proofErr w:type="spellEnd"/>
      <w:r>
        <w:t xml:space="preserve"> extends Action </w:t>
      </w:r>
    </w:p>
    <w:p w14:paraId="4BE6B2AB" w14:textId="77777777" w:rsidR="007E3BB8" w:rsidRDefault="007E3BB8" w:rsidP="007E3BB8">
      <w:pPr>
        <w:spacing w:after="0" w:line="240" w:lineRule="auto"/>
        <w:ind w:right="-288"/>
      </w:pPr>
      <w:r>
        <w:t>{</w:t>
      </w:r>
    </w:p>
    <w:p w14:paraId="6C612382" w14:textId="77777777" w:rsidR="007E3BB8" w:rsidRDefault="007E3BB8" w:rsidP="007E3BB8">
      <w:pPr>
        <w:spacing w:after="0" w:line="240" w:lineRule="auto"/>
        <w:ind w:right="-288"/>
      </w:pPr>
      <w:r>
        <w:tab/>
        <w:t xml:space="preserve">public </w:t>
      </w:r>
      <w:proofErr w:type="spellStart"/>
      <w:r>
        <w:t>ActionForward</w:t>
      </w:r>
      <w:proofErr w:type="spellEnd"/>
      <w:r>
        <w:t xml:space="preserve"> execute(</w:t>
      </w:r>
      <w:proofErr w:type="spellStart"/>
      <w:r>
        <w:t>ActionMapping</w:t>
      </w:r>
      <w:proofErr w:type="spellEnd"/>
      <w:r>
        <w:t xml:space="preserve"> </w:t>
      </w:r>
      <w:proofErr w:type="spellStart"/>
      <w:r>
        <w:t>mapping,ActionForm</w:t>
      </w:r>
      <w:proofErr w:type="spellEnd"/>
      <w:r>
        <w:t xml:space="preserve"> </w:t>
      </w:r>
      <w:proofErr w:type="spellStart"/>
      <w:r>
        <w:t>form,HttpServletRequest</w:t>
      </w:r>
      <w:proofErr w:type="spellEnd"/>
      <w:r>
        <w:t xml:space="preserve"> </w:t>
      </w:r>
      <w:proofErr w:type="spellStart"/>
      <w:r>
        <w:t>req,HttpServletResponse</w:t>
      </w:r>
      <w:proofErr w:type="spellEnd"/>
      <w:r>
        <w:t xml:space="preserve"> res) throws Exception</w:t>
      </w:r>
    </w:p>
    <w:p w14:paraId="659C26D0" w14:textId="77777777" w:rsidR="007E3BB8" w:rsidRDefault="007E3BB8" w:rsidP="007E3BB8">
      <w:pPr>
        <w:spacing w:after="0" w:line="240" w:lineRule="auto"/>
        <w:ind w:right="-288"/>
      </w:pPr>
      <w:r>
        <w:tab/>
        <w:t>{</w:t>
      </w:r>
    </w:p>
    <w:p w14:paraId="3289EBAE" w14:textId="77777777" w:rsidR="007E3BB8" w:rsidRDefault="007E3BB8" w:rsidP="007E3BB8">
      <w:pPr>
        <w:spacing w:after="0" w:line="240" w:lineRule="auto"/>
        <w:ind w:right="-288"/>
      </w:pPr>
      <w:r>
        <w:tab/>
      </w:r>
      <w:r>
        <w:tab/>
      </w:r>
      <w:proofErr w:type="spellStart"/>
      <w:r>
        <w:t>LoginActionForm</w:t>
      </w:r>
      <w:proofErr w:type="spellEnd"/>
      <w:r>
        <w:t xml:space="preserve"> </w:t>
      </w:r>
      <w:proofErr w:type="spellStart"/>
      <w:r>
        <w:t>laf</w:t>
      </w:r>
      <w:proofErr w:type="spellEnd"/>
      <w:r>
        <w:t>=(</w:t>
      </w:r>
      <w:proofErr w:type="spellStart"/>
      <w:r>
        <w:t>LoginActionForm</w:t>
      </w:r>
      <w:proofErr w:type="spellEnd"/>
      <w:r>
        <w:t>)form;</w:t>
      </w:r>
    </w:p>
    <w:p w14:paraId="70233E30" w14:textId="77777777" w:rsidR="007E3BB8" w:rsidRDefault="007E3BB8" w:rsidP="007E3BB8">
      <w:pPr>
        <w:spacing w:after="0" w:line="240" w:lineRule="auto"/>
        <w:ind w:right="-288"/>
      </w:pPr>
      <w:r>
        <w:tab/>
      </w:r>
      <w:r>
        <w:tab/>
        <w:t xml:space="preserve">String </w:t>
      </w:r>
      <w:proofErr w:type="spellStart"/>
      <w:r>
        <w:t>uname</w:t>
      </w:r>
      <w:proofErr w:type="spellEnd"/>
      <w:r>
        <w:t>=</w:t>
      </w:r>
      <w:proofErr w:type="spellStart"/>
      <w:r>
        <w:t>laf.getUname</w:t>
      </w:r>
      <w:proofErr w:type="spellEnd"/>
      <w:r>
        <w:t>();</w:t>
      </w:r>
    </w:p>
    <w:p w14:paraId="13159853" w14:textId="77777777" w:rsidR="007E3BB8" w:rsidRDefault="007E3BB8" w:rsidP="007E3BB8">
      <w:pPr>
        <w:spacing w:after="0" w:line="240" w:lineRule="auto"/>
        <w:ind w:right="-288"/>
      </w:pPr>
      <w:r>
        <w:tab/>
      </w:r>
      <w:r>
        <w:tab/>
        <w:t xml:space="preserve">String </w:t>
      </w:r>
      <w:proofErr w:type="spellStart"/>
      <w:r>
        <w:t>upwd</w:t>
      </w:r>
      <w:proofErr w:type="spellEnd"/>
      <w:r>
        <w:t>=</w:t>
      </w:r>
      <w:proofErr w:type="spellStart"/>
      <w:r>
        <w:t>laf.getUpwd</w:t>
      </w:r>
      <w:proofErr w:type="spellEnd"/>
      <w:r>
        <w:t>();</w:t>
      </w:r>
    </w:p>
    <w:p w14:paraId="3E815662" w14:textId="77777777" w:rsidR="007E3BB8" w:rsidRDefault="007E3BB8" w:rsidP="007E3BB8">
      <w:pPr>
        <w:spacing w:after="0" w:line="240" w:lineRule="auto"/>
        <w:ind w:right="-288"/>
      </w:pPr>
      <w:r>
        <w:tab/>
      </w:r>
      <w:r>
        <w:tab/>
        <w:t>if((</w:t>
      </w:r>
      <w:proofErr w:type="spellStart"/>
      <w:r>
        <w:t>uname.equals</w:t>
      </w:r>
      <w:proofErr w:type="spellEnd"/>
      <w:r>
        <w:t>("</w:t>
      </w:r>
      <w:proofErr w:type="spellStart"/>
      <w:r>
        <w:t>sai</w:t>
      </w:r>
      <w:proofErr w:type="spellEnd"/>
      <w:r>
        <w:t>")) &amp;&amp; (</w:t>
      </w:r>
      <w:proofErr w:type="spellStart"/>
      <w:r>
        <w:t>upwd.equals</w:t>
      </w:r>
      <w:proofErr w:type="spellEnd"/>
      <w:r>
        <w:t>("</w:t>
      </w:r>
      <w:proofErr w:type="spellStart"/>
      <w:r>
        <w:t>sai</w:t>
      </w:r>
      <w:proofErr w:type="spellEnd"/>
      <w:r>
        <w:t>")))</w:t>
      </w:r>
    </w:p>
    <w:p w14:paraId="02DBCA38" w14:textId="77777777" w:rsidR="007E3BB8" w:rsidRDefault="007E3BB8" w:rsidP="007E3BB8">
      <w:pPr>
        <w:spacing w:after="0" w:line="240" w:lineRule="auto"/>
        <w:ind w:right="-288"/>
      </w:pPr>
      <w:r>
        <w:tab/>
      </w:r>
      <w:r>
        <w:tab/>
        <w:t>{</w:t>
      </w:r>
    </w:p>
    <w:p w14:paraId="44E966F0" w14:textId="77777777" w:rsidR="007E3BB8" w:rsidRDefault="007E3BB8" w:rsidP="007E3BB8">
      <w:pPr>
        <w:spacing w:after="0" w:line="240" w:lineRule="auto"/>
        <w:ind w:right="-288"/>
      </w:pPr>
      <w:r>
        <w:tab/>
      </w:r>
      <w:r>
        <w:tab/>
      </w:r>
      <w:r>
        <w:tab/>
        <w:t xml:space="preserve">return </w:t>
      </w:r>
      <w:proofErr w:type="spellStart"/>
      <w:r>
        <w:t>mapping.findForward</w:t>
      </w:r>
      <w:proofErr w:type="spellEnd"/>
      <w:r>
        <w:t>("success");</w:t>
      </w:r>
    </w:p>
    <w:p w14:paraId="491EDF8E" w14:textId="77777777" w:rsidR="007E3BB8" w:rsidRDefault="007E3BB8" w:rsidP="007E3BB8">
      <w:pPr>
        <w:spacing w:after="0" w:line="240" w:lineRule="auto"/>
        <w:ind w:right="-288"/>
      </w:pPr>
      <w:r>
        <w:tab/>
      </w:r>
      <w:r>
        <w:tab/>
        <w:t>}</w:t>
      </w:r>
    </w:p>
    <w:p w14:paraId="40731750" w14:textId="77777777" w:rsidR="007E3BB8" w:rsidRDefault="007E3BB8" w:rsidP="007E3BB8">
      <w:pPr>
        <w:spacing w:after="0" w:line="240" w:lineRule="auto"/>
        <w:ind w:right="-288"/>
      </w:pPr>
      <w:r>
        <w:tab/>
      </w:r>
      <w:r>
        <w:tab/>
        <w:t>else</w:t>
      </w:r>
    </w:p>
    <w:p w14:paraId="1A5231E7" w14:textId="77777777" w:rsidR="007E3BB8" w:rsidRDefault="007E3BB8" w:rsidP="007E3BB8">
      <w:pPr>
        <w:spacing w:after="0" w:line="240" w:lineRule="auto"/>
        <w:ind w:right="-288"/>
      </w:pPr>
      <w:r>
        <w:tab/>
      </w:r>
      <w:r>
        <w:tab/>
        <w:t>{</w:t>
      </w:r>
    </w:p>
    <w:p w14:paraId="5E513C97" w14:textId="77777777" w:rsidR="007E3BB8" w:rsidRDefault="007E3BB8" w:rsidP="007E3BB8">
      <w:pPr>
        <w:spacing w:after="0" w:line="240" w:lineRule="auto"/>
        <w:ind w:right="-288"/>
      </w:pPr>
      <w:r>
        <w:tab/>
      </w:r>
      <w:r>
        <w:tab/>
      </w:r>
      <w:r>
        <w:tab/>
        <w:t xml:space="preserve">return </w:t>
      </w:r>
      <w:proofErr w:type="spellStart"/>
      <w:r>
        <w:t>mapping.findForward</w:t>
      </w:r>
      <w:proofErr w:type="spellEnd"/>
      <w:r>
        <w:t>("failure");</w:t>
      </w:r>
    </w:p>
    <w:p w14:paraId="6D8E463E" w14:textId="77777777" w:rsidR="007E3BB8" w:rsidRDefault="007E3BB8" w:rsidP="007E3BB8">
      <w:pPr>
        <w:spacing w:after="0" w:line="240" w:lineRule="auto"/>
        <w:ind w:right="-288"/>
      </w:pPr>
      <w:r>
        <w:tab/>
      </w:r>
      <w:r>
        <w:tab/>
        <w:t>}</w:t>
      </w:r>
    </w:p>
    <w:p w14:paraId="0629AD1E" w14:textId="77777777" w:rsidR="007E3BB8" w:rsidRDefault="007E3BB8" w:rsidP="007E3BB8">
      <w:pPr>
        <w:spacing w:after="0" w:line="240" w:lineRule="auto"/>
        <w:ind w:right="-288"/>
      </w:pPr>
      <w:r>
        <w:tab/>
        <w:t>}</w:t>
      </w:r>
    </w:p>
    <w:p w14:paraId="07E2FD4B" w14:textId="77777777" w:rsidR="007E3BB8" w:rsidRDefault="007E3BB8" w:rsidP="007E3BB8">
      <w:pPr>
        <w:spacing w:after="0" w:line="240" w:lineRule="auto"/>
        <w:ind w:right="-288"/>
      </w:pPr>
      <w:r>
        <w:t>}</w:t>
      </w:r>
    </w:p>
    <w:p w14:paraId="2A1BCBDD" w14:textId="77777777" w:rsidR="007E3BB8" w:rsidRDefault="007E3BB8" w:rsidP="007E3BB8">
      <w:pPr>
        <w:spacing w:after="0" w:line="240" w:lineRule="auto"/>
        <w:ind w:right="-288"/>
      </w:pPr>
      <w:r>
        <w:rPr>
          <w:noProof/>
        </w:rPr>
        <w:drawing>
          <wp:inline distT="0" distB="0" distL="0" distR="0" wp14:anchorId="4B1F5903" wp14:editId="0CA6AB13">
            <wp:extent cx="5934710" cy="2466975"/>
            <wp:effectExtent l="19050" t="0" r="889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34710" cy="2466975"/>
                    </a:xfrm>
                    <a:prstGeom prst="rect">
                      <a:avLst/>
                    </a:prstGeom>
                    <a:noFill/>
                    <a:ln w="9525">
                      <a:noFill/>
                      <a:miter lim="800000"/>
                      <a:headEnd/>
                      <a:tailEnd/>
                    </a:ln>
                  </pic:spPr>
                </pic:pic>
              </a:graphicData>
            </a:graphic>
          </wp:inline>
        </w:drawing>
      </w:r>
    </w:p>
    <w:p w14:paraId="076897CF" w14:textId="77777777" w:rsidR="007E3BB8" w:rsidRDefault="007E3BB8" w:rsidP="007E3BB8">
      <w:pPr>
        <w:spacing w:after="0" w:line="240" w:lineRule="auto"/>
        <w:ind w:right="-288"/>
      </w:pPr>
      <w:r>
        <w:rPr>
          <w:noProof/>
        </w:rPr>
        <w:lastRenderedPageBreak/>
        <w:drawing>
          <wp:inline distT="0" distB="0" distL="0" distR="0" wp14:anchorId="70FDA95A" wp14:editId="4E56DD67">
            <wp:extent cx="5184775" cy="161290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184775" cy="1612900"/>
                    </a:xfrm>
                    <a:prstGeom prst="rect">
                      <a:avLst/>
                    </a:prstGeom>
                    <a:solidFill>
                      <a:schemeClr val="bg1"/>
                    </a:solidFill>
                    <a:ln w="9525">
                      <a:noFill/>
                      <a:miter lim="800000"/>
                      <a:headEnd/>
                      <a:tailEnd/>
                    </a:ln>
                  </pic:spPr>
                </pic:pic>
              </a:graphicData>
            </a:graphic>
          </wp:inline>
        </w:drawing>
      </w:r>
    </w:p>
    <w:p w14:paraId="52948E5B" w14:textId="77777777" w:rsidR="007E3BB8" w:rsidRDefault="007E3BB8" w:rsidP="007E3BB8">
      <w:pPr>
        <w:spacing w:after="0" w:line="240" w:lineRule="auto"/>
        <w:ind w:right="-288"/>
      </w:pPr>
      <w:r>
        <w:t xml:space="preserve">If wrong </w:t>
      </w:r>
    </w:p>
    <w:p w14:paraId="28260EB4" w14:textId="77777777" w:rsidR="007E3BB8" w:rsidRDefault="007E3BB8" w:rsidP="007E3BB8">
      <w:pPr>
        <w:spacing w:after="0" w:line="240" w:lineRule="auto"/>
        <w:ind w:right="-288"/>
      </w:pPr>
      <w:r>
        <w:rPr>
          <w:noProof/>
        </w:rPr>
        <w:drawing>
          <wp:inline distT="0" distB="0" distL="0" distR="0" wp14:anchorId="75788E0F" wp14:editId="2CEEC6E4">
            <wp:extent cx="5305425" cy="1630680"/>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305425" cy="1630680"/>
                    </a:xfrm>
                    <a:prstGeom prst="rect">
                      <a:avLst/>
                    </a:prstGeom>
                    <a:noFill/>
                    <a:ln w="9525">
                      <a:noFill/>
                      <a:miter lim="800000"/>
                      <a:headEnd/>
                      <a:tailEnd/>
                    </a:ln>
                  </pic:spPr>
                </pic:pic>
              </a:graphicData>
            </a:graphic>
          </wp:inline>
        </w:drawing>
      </w:r>
    </w:p>
    <w:p w14:paraId="570EDA78" w14:textId="77777777" w:rsidR="007E3BB8" w:rsidRPr="00513274" w:rsidRDefault="007E3BB8" w:rsidP="00990586">
      <w:pPr>
        <w:autoSpaceDE w:val="0"/>
        <w:autoSpaceDN w:val="0"/>
        <w:adjustRightInd w:val="0"/>
        <w:spacing w:after="120"/>
        <w:rPr>
          <w:rFonts w:ascii="Times New Roman" w:hAnsi="Times New Roman" w:cs="Times New Roman"/>
          <w:sz w:val="24"/>
          <w:szCs w:val="24"/>
        </w:rPr>
      </w:pPr>
    </w:p>
    <w:p w14:paraId="6FE00794" w14:textId="77777777" w:rsidR="007F35DE" w:rsidRPr="00513274" w:rsidRDefault="007F35DE" w:rsidP="007F35DE">
      <w:pPr>
        <w:pStyle w:val="BodyText"/>
        <w:tabs>
          <w:tab w:val="left" w:pos="1080"/>
          <w:tab w:val="left" w:pos="1440"/>
          <w:tab w:val="left" w:pos="2160"/>
          <w:tab w:val="left" w:pos="3600"/>
          <w:tab w:val="left" w:pos="4320"/>
          <w:tab w:val="left" w:pos="5040"/>
          <w:tab w:val="left" w:pos="5760"/>
          <w:tab w:val="left" w:pos="6480"/>
          <w:tab w:val="left" w:pos="7200"/>
        </w:tabs>
        <w:ind w:left="1080"/>
        <w:rPr>
          <w:rFonts w:cs="Times New Roman"/>
          <w:bCs/>
        </w:rPr>
      </w:pPr>
    </w:p>
    <w:sectPr w:rsidR="007F35DE" w:rsidRPr="00513274" w:rsidSect="00CA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Roman No9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1" w15:restartNumberingAfterBreak="0">
    <w:nsid w:val="00000003"/>
    <w:multiLevelType w:val="multilevel"/>
    <w:tmpl w:val="00000003"/>
    <w:name w:val="WW8Num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2" w15:restartNumberingAfterBreak="0">
    <w:nsid w:val="00000004"/>
    <w:multiLevelType w:val="singleLevel"/>
    <w:tmpl w:val="00000004"/>
    <w:name w:val="WW8Num5"/>
    <w:lvl w:ilvl="0">
      <w:start w:val="1"/>
      <w:numFmt w:val="decimal"/>
      <w:lvlText w:val="%1."/>
      <w:lvlJc w:val="left"/>
      <w:pPr>
        <w:tabs>
          <w:tab w:val="num" w:pos="1395"/>
        </w:tabs>
        <w:ind w:left="1395" w:hanging="360"/>
      </w:pPr>
    </w:lvl>
  </w:abstractNum>
  <w:abstractNum w:abstractNumId="3" w15:restartNumberingAfterBreak="0">
    <w:nsid w:val="00000008"/>
    <w:multiLevelType w:val="singleLevel"/>
    <w:tmpl w:val="00000008"/>
    <w:name w:val="WW8Num61"/>
    <w:lvl w:ilvl="0">
      <w:start w:val="1"/>
      <w:numFmt w:val="decimal"/>
      <w:lvlText w:val="%1)"/>
      <w:lvlJc w:val="left"/>
      <w:pPr>
        <w:tabs>
          <w:tab w:val="num" w:pos="1080"/>
        </w:tabs>
        <w:ind w:left="1080" w:hanging="360"/>
      </w:pPr>
    </w:lvl>
  </w:abstractNum>
  <w:abstractNum w:abstractNumId="4" w15:restartNumberingAfterBreak="0">
    <w:nsid w:val="26444086"/>
    <w:multiLevelType w:val="hybridMultilevel"/>
    <w:tmpl w:val="FA80B0A4"/>
    <w:lvl w:ilvl="0" w:tplc="0C50B88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270514"/>
    <w:multiLevelType w:val="hybridMultilevel"/>
    <w:tmpl w:val="4CCC96EC"/>
    <w:lvl w:ilvl="0" w:tplc="6732721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97BAB"/>
    <w:rsid w:val="00000F27"/>
    <w:rsid w:val="00050518"/>
    <w:rsid w:val="001374C0"/>
    <w:rsid w:val="002C4E46"/>
    <w:rsid w:val="002E0D2D"/>
    <w:rsid w:val="00300642"/>
    <w:rsid w:val="003855E6"/>
    <w:rsid w:val="00387755"/>
    <w:rsid w:val="003A34C0"/>
    <w:rsid w:val="00497BAB"/>
    <w:rsid w:val="004A2227"/>
    <w:rsid w:val="004F13F2"/>
    <w:rsid w:val="004F387A"/>
    <w:rsid w:val="00513274"/>
    <w:rsid w:val="005D2E0F"/>
    <w:rsid w:val="006F31A0"/>
    <w:rsid w:val="006F6896"/>
    <w:rsid w:val="00793E79"/>
    <w:rsid w:val="007E3BB8"/>
    <w:rsid w:val="007F35DE"/>
    <w:rsid w:val="00824D13"/>
    <w:rsid w:val="008624AD"/>
    <w:rsid w:val="008C2659"/>
    <w:rsid w:val="00990586"/>
    <w:rsid w:val="009948BA"/>
    <w:rsid w:val="009B50DF"/>
    <w:rsid w:val="00B4200F"/>
    <w:rsid w:val="00CA0D72"/>
    <w:rsid w:val="00DB32DA"/>
    <w:rsid w:val="00E659F6"/>
    <w:rsid w:val="00ED07B5"/>
    <w:rsid w:val="00F27C52"/>
    <w:rsid w:val="00F35A0E"/>
    <w:rsid w:val="00F44333"/>
    <w:rsid w:val="00F6031E"/>
    <w:rsid w:val="00F66D71"/>
    <w:rsid w:val="00F822C2"/>
    <w:rsid w:val="00FA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4A3097D"/>
  <w15:docId w15:val="{3151B1AD-5B9C-443D-A48D-616283DD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D72"/>
  </w:style>
  <w:style w:type="paragraph" w:styleId="Heading3">
    <w:name w:val="heading 3"/>
    <w:basedOn w:val="Normal"/>
    <w:next w:val="Normal"/>
    <w:link w:val="Heading3Char"/>
    <w:qFormat/>
    <w:rsid w:val="00497BAB"/>
    <w:pPr>
      <w:keepNext/>
      <w:widowControl w:val="0"/>
      <w:tabs>
        <w:tab w:val="left" w:pos="720"/>
      </w:tabs>
      <w:autoSpaceDE w:val="0"/>
      <w:autoSpaceDN w:val="0"/>
      <w:adjustRightInd w:val="0"/>
      <w:spacing w:after="0" w:line="240" w:lineRule="auto"/>
      <w:ind w:left="360" w:hanging="630"/>
      <w:outlineLvl w:val="2"/>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97BAB"/>
    <w:rPr>
      <w:rFonts w:ascii="Arial" w:eastAsia="Times New Roman" w:hAnsi="Arial" w:cs="Arial"/>
      <w:b/>
      <w:bCs/>
      <w:sz w:val="28"/>
      <w:szCs w:val="28"/>
    </w:rPr>
  </w:style>
  <w:style w:type="character" w:styleId="Hyperlink">
    <w:name w:val="Hyperlink"/>
    <w:rsid w:val="007F35DE"/>
    <w:rPr>
      <w:color w:val="000080"/>
      <w:u w:val="single"/>
    </w:rPr>
  </w:style>
  <w:style w:type="character" w:customStyle="1" w:styleId="a">
    <w:name w:val="a"/>
    <w:basedOn w:val="DefaultParagraphFont"/>
    <w:rsid w:val="007F35DE"/>
  </w:style>
  <w:style w:type="paragraph" w:styleId="BodyText">
    <w:name w:val="Body Text"/>
    <w:basedOn w:val="Normal"/>
    <w:link w:val="BodyTextChar"/>
    <w:rsid w:val="007F35DE"/>
    <w:pPr>
      <w:spacing w:after="0" w:line="240" w:lineRule="auto"/>
      <w:jc w:val="both"/>
    </w:pPr>
    <w:rPr>
      <w:rFonts w:ascii="Times New Roman" w:eastAsia="Times New Roman" w:hAnsi="Times New Roman" w:cs="Calibri"/>
      <w:sz w:val="24"/>
      <w:szCs w:val="24"/>
      <w:lang w:val="en-GB" w:eastAsia="ar-SA"/>
    </w:rPr>
  </w:style>
  <w:style w:type="character" w:customStyle="1" w:styleId="BodyTextChar">
    <w:name w:val="Body Text Char"/>
    <w:basedOn w:val="DefaultParagraphFont"/>
    <w:link w:val="BodyText"/>
    <w:rsid w:val="007F35DE"/>
    <w:rPr>
      <w:rFonts w:ascii="Times New Roman" w:eastAsia="Times New Roman" w:hAnsi="Times New Roman" w:cs="Calibri"/>
      <w:sz w:val="24"/>
      <w:szCs w:val="24"/>
      <w:lang w:val="en-GB" w:eastAsia="ar-SA"/>
    </w:rPr>
  </w:style>
  <w:style w:type="paragraph" w:customStyle="1" w:styleId="TableContents">
    <w:name w:val="Table Contents"/>
    <w:basedOn w:val="Normal"/>
    <w:rsid w:val="007F35DE"/>
    <w:pPr>
      <w:widowControl w:val="0"/>
      <w:suppressLineNumbers/>
      <w:suppressAutoHyphens/>
      <w:overflowPunct w:val="0"/>
      <w:autoSpaceDE w:val="0"/>
      <w:spacing w:after="0" w:line="240" w:lineRule="auto"/>
      <w:textAlignment w:val="baseline"/>
    </w:pPr>
    <w:rPr>
      <w:rFonts w:ascii="Nimbus Roman No9 L" w:eastAsia="Times New Roman" w:hAnsi="Nimbus Roman No9 L" w:cs="Nimbus Roman No9 L"/>
      <w:kern w:val="1"/>
      <w:sz w:val="24"/>
      <w:szCs w:val="20"/>
      <w:lang w:val="en-IN" w:eastAsia="ar-SA"/>
    </w:rPr>
  </w:style>
  <w:style w:type="paragraph" w:styleId="BalloonText">
    <w:name w:val="Balloon Text"/>
    <w:basedOn w:val="Normal"/>
    <w:link w:val="BalloonTextChar"/>
    <w:uiPriority w:val="99"/>
    <w:semiHidden/>
    <w:unhideWhenUsed/>
    <w:rsid w:val="007F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5DE"/>
    <w:rPr>
      <w:rFonts w:ascii="Tahoma" w:hAnsi="Tahoma" w:cs="Tahoma"/>
      <w:sz w:val="16"/>
      <w:szCs w:val="16"/>
    </w:rPr>
  </w:style>
  <w:style w:type="paragraph" w:styleId="ListParagraph">
    <w:name w:val="List Paragraph"/>
    <w:basedOn w:val="Normal"/>
    <w:uiPriority w:val="34"/>
    <w:qFormat/>
    <w:rsid w:val="00FA1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localhost:8080/book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4040/rama/books.html" TargetMode="External"/><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hyperlink" Target="mailto:name@domain.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34</Pages>
  <Words>4398</Words>
  <Characters>25071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SubbaReddy</dc:creator>
  <cp:keywords/>
  <dc:description/>
  <cp:lastModifiedBy>Abhinay Mannepalli</cp:lastModifiedBy>
  <cp:revision>28</cp:revision>
  <dcterms:created xsi:type="dcterms:W3CDTF">2013-05-16T06:25:00Z</dcterms:created>
  <dcterms:modified xsi:type="dcterms:W3CDTF">2021-09-14T07:29:00Z</dcterms:modified>
</cp:coreProperties>
</file>